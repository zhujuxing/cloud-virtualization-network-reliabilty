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10977806"/>
    <w:p w14:paraId="4EDFA054" w14:textId="77777777" w:rsidR="00081073" w:rsidRDefault="00847A2B" w:rsidP="00A07665">
      <w:pPr>
        <w:ind w:firstLine="480"/>
        <w:jc w:val="right"/>
      </w:pPr>
      <w:r>
        <w:fldChar w:fldCharType="begin"/>
      </w:r>
      <w:r>
        <w:instrText xml:space="preserve"> MACROBUTTON MTEditEquationSection2 </w:instrText>
      </w:r>
      <w:r w:rsidRPr="00847A2B">
        <w:rPr>
          <w:rStyle w:val="MTEquationSection"/>
          <w:rFonts w:hint="eastAsia"/>
        </w:rPr>
        <w:instrText>公式章</w:instrText>
      </w:r>
      <w:r w:rsidRPr="00847A2B">
        <w:rPr>
          <w:rStyle w:val="MTEquationSection"/>
          <w:rFonts w:hint="eastAsia"/>
        </w:rPr>
        <w:instrText xml:space="preserve"> 1 </w:instrText>
      </w:r>
      <w:r w:rsidRPr="00847A2B">
        <w:rPr>
          <w:rStyle w:val="MTEquationSection"/>
          <w:rFonts w:hint="eastAsia"/>
        </w:rPr>
        <w:instrText>节</w:instrText>
      </w:r>
      <w:r w:rsidRPr="00847A2B">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7416929A" w14:textId="77777777" w:rsidR="007B5968" w:rsidRDefault="007B5968" w:rsidP="00C228C6">
      <w:pPr>
        <w:ind w:firstLine="480"/>
      </w:pPr>
    </w:p>
    <w:p w14:paraId="210300DA" w14:textId="77777777" w:rsidR="007B5968" w:rsidRDefault="007B5968" w:rsidP="00C228C6">
      <w:pPr>
        <w:ind w:firstLine="480"/>
      </w:pPr>
    </w:p>
    <w:p w14:paraId="0B447C0C" w14:textId="77777777" w:rsidR="007B5968" w:rsidRDefault="007B5968" w:rsidP="00C228C6">
      <w:pPr>
        <w:ind w:firstLine="480"/>
      </w:pPr>
    </w:p>
    <w:p w14:paraId="5D578B76" w14:textId="77777777" w:rsidR="007B5968" w:rsidRDefault="007B5968" w:rsidP="00C228C6">
      <w:pPr>
        <w:ind w:firstLine="480"/>
      </w:pPr>
    </w:p>
    <w:p w14:paraId="028E0311" w14:textId="77777777" w:rsidR="007B5968" w:rsidRDefault="007B5968" w:rsidP="00C228C6">
      <w:pPr>
        <w:ind w:firstLine="480"/>
      </w:pPr>
    </w:p>
    <w:p w14:paraId="1D184472" w14:textId="77777777" w:rsidR="007B5968" w:rsidRDefault="007B5968" w:rsidP="00C228C6">
      <w:pPr>
        <w:ind w:firstLine="480"/>
      </w:pPr>
    </w:p>
    <w:p w14:paraId="470695C5" w14:textId="77777777" w:rsidR="00081073" w:rsidRDefault="00081073" w:rsidP="00C228C6">
      <w:pPr>
        <w:ind w:firstLine="480"/>
      </w:pPr>
    </w:p>
    <w:p w14:paraId="62AC7491" w14:textId="77777777" w:rsidR="00081073" w:rsidRPr="002A0AE5" w:rsidRDefault="00081073" w:rsidP="00C228C6">
      <w:pPr>
        <w:ind w:firstLine="480"/>
      </w:pPr>
    </w:p>
    <w:p w14:paraId="0D00BBE4" w14:textId="7DB86C6E" w:rsidR="00F74ADA" w:rsidRPr="007C3F5C" w:rsidRDefault="00081073" w:rsidP="00081073">
      <w:pPr>
        <w:pBdr>
          <w:top w:val="single" w:sz="4" w:space="1" w:color="auto"/>
          <w:bottom w:val="single" w:sz="6" w:space="1" w:color="auto"/>
        </w:pBdr>
        <w:ind w:firstLineChars="0" w:firstLine="0"/>
        <w:jc w:val="center"/>
        <w:rPr>
          <w:rFonts w:eastAsia="黑体"/>
          <w:b/>
          <w:sz w:val="68"/>
          <w:szCs w:val="68"/>
        </w:rPr>
      </w:pPr>
      <w:r w:rsidRPr="00081073">
        <w:rPr>
          <w:rFonts w:eastAsia="黑体" w:hint="eastAsia"/>
          <w:b/>
          <w:sz w:val="68"/>
          <w:szCs w:val="68"/>
        </w:rPr>
        <w:t>基于网络演化模型</w:t>
      </w:r>
      <w:proofErr w:type="gramStart"/>
      <w:r w:rsidRPr="00081073">
        <w:rPr>
          <w:rFonts w:eastAsia="黑体" w:hint="eastAsia"/>
          <w:b/>
          <w:sz w:val="68"/>
          <w:szCs w:val="68"/>
        </w:rPr>
        <w:t>的</w:t>
      </w:r>
      <w:r w:rsidR="00A07665">
        <w:rPr>
          <w:rFonts w:eastAsia="黑体" w:hint="eastAsia"/>
          <w:b/>
          <w:sz w:val="68"/>
          <w:szCs w:val="68"/>
        </w:rPr>
        <w:t>云化虚拟</w:t>
      </w:r>
      <w:proofErr w:type="gramEnd"/>
      <w:r w:rsidR="00A07665">
        <w:rPr>
          <w:rFonts w:eastAsia="黑体" w:hint="eastAsia"/>
          <w:b/>
          <w:sz w:val="68"/>
          <w:szCs w:val="68"/>
        </w:rPr>
        <w:t>化网络</w:t>
      </w:r>
      <w:r w:rsidRPr="00081073">
        <w:rPr>
          <w:rFonts w:eastAsia="黑体" w:hint="eastAsia"/>
          <w:b/>
          <w:sz w:val="68"/>
          <w:szCs w:val="68"/>
        </w:rPr>
        <w:t>可靠性评估软件</w:t>
      </w:r>
      <w:r w:rsidR="003C2ED5">
        <w:rPr>
          <w:rFonts w:eastAsia="黑体" w:hint="eastAsia"/>
          <w:b/>
          <w:sz w:val="68"/>
          <w:szCs w:val="68"/>
        </w:rPr>
        <w:t>测试报告</w:t>
      </w:r>
    </w:p>
    <w:p w14:paraId="7034CBCD" w14:textId="77777777" w:rsidR="00F74ADA" w:rsidRPr="002A0AE5" w:rsidRDefault="00F74ADA" w:rsidP="00C228C6">
      <w:pPr>
        <w:ind w:firstLine="480"/>
      </w:pPr>
    </w:p>
    <w:p w14:paraId="347B7D98" w14:textId="77777777" w:rsidR="00F74ADA" w:rsidRPr="002A0AE5" w:rsidRDefault="00F74ADA" w:rsidP="00C228C6">
      <w:pPr>
        <w:ind w:firstLine="480"/>
      </w:pPr>
    </w:p>
    <w:p w14:paraId="008E0F75" w14:textId="77777777" w:rsidR="00F74ADA" w:rsidRPr="002A0AE5" w:rsidRDefault="00F74ADA" w:rsidP="00C228C6">
      <w:pPr>
        <w:ind w:firstLine="760"/>
        <w:jc w:val="center"/>
        <w:rPr>
          <w:rFonts w:eastAsia="黑体"/>
          <w:sz w:val="38"/>
          <w:szCs w:val="38"/>
        </w:rPr>
      </w:pPr>
      <w:r w:rsidRPr="002A0AE5">
        <w:rPr>
          <w:rFonts w:eastAsia="黑体"/>
          <w:sz w:val="38"/>
          <w:szCs w:val="38"/>
        </w:rPr>
        <w:t>北京航空航天大学</w:t>
      </w:r>
    </w:p>
    <w:p w14:paraId="64F3A9CF" w14:textId="77777777" w:rsidR="00F74ADA" w:rsidRPr="002A0AE5" w:rsidRDefault="00F74ADA" w:rsidP="00C228C6">
      <w:pPr>
        <w:ind w:firstLine="760"/>
        <w:jc w:val="center"/>
        <w:rPr>
          <w:rFonts w:eastAsia="黑体"/>
          <w:sz w:val="38"/>
          <w:szCs w:val="38"/>
        </w:rPr>
      </w:pPr>
      <w:r w:rsidRPr="002A0AE5">
        <w:rPr>
          <w:rFonts w:eastAsia="黑体"/>
          <w:sz w:val="38"/>
          <w:szCs w:val="38"/>
        </w:rPr>
        <w:t>可靠性与系统工程学院</w:t>
      </w:r>
    </w:p>
    <w:p w14:paraId="72C64DC7" w14:textId="77777777" w:rsidR="00F74ADA" w:rsidRPr="002A0AE5" w:rsidRDefault="00F74ADA" w:rsidP="00C228C6">
      <w:pPr>
        <w:ind w:firstLine="760"/>
        <w:jc w:val="center"/>
        <w:rPr>
          <w:rFonts w:eastAsia="黑体"/>
          <w:sz w:val="38"/>
          <w:szCs w:val="38"/>
        </w:rPr>
      </w:pPr>
    </w:p>
    <w:p w14:paraId="3CA2BFF5" w14:textId="77777777" w:rsidR="00F74ADA" w:rsidRPr="002A0AE5" w:rsidRDefault="00F74ADA" w:rsidP="00C228C6">
      <w:pPr>
        <w:ind w:firstLine="560"/>
        <w:jc w:val="center"/>
        <w:rPr>
          <w:rFonts w:eastAsia="黑体"/>
          <w:sz w:val="28"/>
          <w:szCs w:val="28"/>
        </w:rPr>
      </w:pPr>
      <w:r w:rsidRPr="002A0AE5">
        <w:rPr>
          <w:rFonts w:eastAsia="黑体"/>
          <w:sz w:val="28"/>
          <w:szCs w:val="28"/>
        </w:rPr>
        <w:t>电话：</w:t>
      </w:r>
      <w:r w:rsidRPr="002A0AE5">
        <w:rPr>
          <w:rFonts w:eastAsia="黑体"/>
          <w:sz w:val="28"/>
          <w:szCs w:val="28"/>
        </w:rPr>
        <w:t>82339031</w:t>
      </w:r>
    </w:p>
    <w:p w14:paraId="4AAAECCD" w14:textId="77777777" w:rsidR="00F74ADA" w:rsidRPr="002A0AE5" w:rsidRDefault="00F74ADA" w:rsidP="00C228C6">
      <w:pPr>
        <w:ind w:firstLine="560"/>
        <w:jc w:val="center"/>
        <w:rPr>
          <w:rFonts w:eastAsia="黑体"/>
          <w:sz w:val="28"/>
          <w:szCs w:val="28"/>
        </w:rPr>
      </w:pPr>
      <w:r w:rsidRPr="002A0AE5">
        <w:rPr>
          <w:rFonts w:eastAsia="黑体"/>
          <w:sz w:val="28"/>
          <w:szCs w:val="28"/>
        </w:rPr>
        <w:t>传真：</w:t>
      </w:r>
      <w:r w:rsidRPr="002A0AE5">
        <w:rPr>
          <w:rFonts w:eastAsia="黑体"/>
          <w:sz w:val="28"/>
          <w:szCs w:val="28"/>
        </w:rPr>
        <w:t>82339031</w:t>
      </w:r>
    </w:p>
    <w:p w14:paraId="1A4B434D" w14:textId="77777777" w:rsidR="00F74ADA" w:rsidRPr="002A0AE5" w:rsidRDefault="00F74ADA" w:rsidP="00C228C6">
      <w:pPr>
        <w:ind w:firstLine="560"/>
        <w:jc w:val="center"/>
        <w:rPr>
          <w:rFonts w:eastAsia="黑体"/>
          <w:sz w:val="28"/>
          <w:szCs w:val="28"/>
        </w:rPr>
      </w:pPr>
      <w:r w:rsidRPr="002A0AE5">
        <w:rPr>
          <w:rFonts w:eastAsia="黑体"/>
          <w:sz w:val="28"/>
          <w:szCs w:val="28"/>
        </w:rPr>
        <w:t>地址：北京市海淀区学院路</w:t>
      </w:r>
      <w:r w:rsidRPr="002A0AE5">
        <w:rPr>
          <w:rFonts w:eastAsia="黑体"/>
          <w:sz w:val="28"/>
          <w:szCs w:val="28"/>
        </w:rPr>
        <w:t>37</w:t>
      </w:r>
      <w:r w:rsidRPr="002A0AE5">
        <w:rPr>
          <w:rFonts w:eastAsia="黑体"/>
          <w:sz w:val="28"/>
          <w:szCs w:val="28"/>
        </w:rPr>
        <w:t>号</w:t>
      </w:r>
    </w:p>
    <w:p w14:paraId="546197BF" w14:textId="77777777" w:rsidR="00F74ADA" w:rsidRPr="002A0AE5" w:rsidRDefault="00F74ADA" w:rsidP="00C228C6">
      <w:pPr>
        <w:ind w:firstLine="560"/>
        <w:jc w:val="center"/>
        <w:rPr>
          <w:rFonts w:eastAsia="黑体"/>
          <w:sz w:val="28"/>
          <w:szCs w:val="28"/>
        </w:rPr>
      </w:pPr>
      <w:r w:rsidRPr="002A0AE5">
        <w:rPr>
          <w:rFonts w:eastAsia="黑体"/>
          <w:sz w:val="28"/>
          <w:szCs w:val="28"/>
        </w:rPr>
        <w:t>电子邮件：</w:t>
      </w:r>
      <w:r w:rsidRPr="002A0AE5">
        <w:rPr>
          <w:rFonts w:eastAsia="黑体"/>
          <w:sz w:val="28"/>
          <w:szCs w:val="28"/>
        </w:rPr>
        <w:t>hn@buaa.edu.cn</w:t>
      </w:r>
    </w:p>
    <w:p w14:paraId="3F074BC2" w14:textId="77777777" w:rsidR="00F74ADA" w:rsidRPr="002A0AE5" w:rsidRDefault="00F74ADA" w:rsidP="00C228C6">
      <w:pPr>
        <w:ind w:firstLine="560"/>
        <w:jc w:val="center"/>
        <w:rPr>
          <w:b/>
          <w:bCs/>
          <w:sz w:val="44"/>
        </w:rPr>
      </w:pPr>
      <w:r w:rsidRPr="002A0AE5">
        <w:rPr>
          <w:rFonts w:eastAsia="黑体"/>
          <w:sz w:val="28"/>
          <w:szCs w:val="28"/>
        </w:rPr>
        <w:t>20</w:t>
      </w:r>
      <w:r w:rsidR="0066689A">
        <w:rPr>
          <w:rFonts w:eastAsia="黑体"/>
          <w:sz w:val="28"/>
          <w:szCs w:val="28"/>
        </w:rPr>
        <w:t>20</w:t>
      </w:r>
      <w:r w:rsidR="0066689A">
        <w:rPr>
          <w:rFonts w:eastAsia="黑体" w:hint="eastAsia"/>
          <w:sz w:val="28"/>
          <w:szCs w:val="28"/>
        </w:rPr>
        <w:t>年</w:t>
      </w:r>
      <w:r w:rsidR="0066689A">
        <w:rPr>
          <w:rFonts w:eastAsia="黑体" w:hint="eastAsia"/>
          <w:sz w:val="28"/>
          <w:szCs w:val="28"/>
        </w:rPr>
        <w:t>1</w:t>
      </w:r>
      <w:r w:rsidR="00A95330">
        <w:rPr>
          <w:rFonts w:eastAsia="黑体"/>
          <w:sz w:val="28"/>
          <w:szCs w:val="28"/>
        </w:rPr>
        <w:t>2</w:t>
      </w:r>
      <w:r w:rsidRPr="002A0AE5">
        <w:rPr>
          <w:rFonts w:eastAsia="黑体"/>
          <w:sz w:val="28"/>
          <w:szCs w:val="28"/>
        </w:rPr>
        <w:t>月</w:t>
      </w:r>
    </w:p>
    <w:p w14:paraId="15F2355C" w14:textId="77777777" w:rsidR="00F74ADA" w:rsidRPr="002A0AE5" w:rsidRDefault="00F74ADA" w:rsidP="00C228C6">
      <w:pPr>
        <w:ind w:firstLine="480"/>
      </w:pPr>
    </w:p>
    <w:p w14:paraId="07F5C2C6" w14:textId="77777777" w:rsidR="00F74ADA" w:rsidRPr="002A0AE5" w:rsidRDefault="00F74ADA" w:rsidP="00C228C6">
      <w:pPr>
        <w:ind w:firstLine="480"/>
        <w:sectPr w:rsidR="00F74ADA" w:rsidRPr="002A0AE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docGrid w:type="lines" w:linePitch="312"/>
        </w:sectPr>
      </w:pPr>
    </w:p>
    <w:p w14:paraId="3873E632" w14:textId="77777777" w:rsidR="00E57F17" w:rsidRDefault="00E57F17" w:rsidP="00C228C6">
      <w:pPr>
        <w:ind w:firstLine="480"/>
      </w:pPr>
    </w:p>
    <w:p w14:paraId="5152D2BF" w14:textId="77777777" w:rsidR="00E57F17" w:rsidRDefault="00E57F17" w:rsidP="00C228C6">
      <w:pPr>
        <w:ind w:firstLine="480"/>
        <w:sectPr w:rsidR="00E57F17">
          <w:pgSz w:w="11906" w:h="16838"/>
          <w:pgMar w:top="1440" w:right="1800" w:bottom="1440" w:left="1800" w:header="851" w:footer="992" w:gutter="0"/>
          <w:pgNumType w:start="1"/>
          <w:cols w:space="720"/>
          <w:docGrid w:type="lines" w:linePitch="312"/>
        </w:sectPr>
      </w:pPr>
    </w:p>
    <w:p w14:paraId="04792885" w14:textId="77777777" w:rsidR="0025529B" w:rsidRDefault="00F74ADA" w:rsidP="00C228C6">
      <w:pPr>
        <w:ind w:firstLine="560"/>
        <w:jc w:val="center"/>
        <w:rPr>
          <w:noProof/>
        </w:rPr>
      </w:pPr>
      <w:r w:rsidRPr="002A0AE5">
        <w:rPr>
          <w:rFonts w:eastAsia="黑体"/>
          <w:sz w:val="28"/>
          <w:szCs w:val="28"/>
        </w:rPr>
        <w:lastRenderedPageBreak/>
        <w:t>目录</w:t>
      </w:r>
      <w:r w:rsidRPr="002A0AE5">
        <w:rPr>
          <w:rFonts w:eastAsia="黑体"/>
          <w:sz w:val="28"/>
          <w:szCs w:val="28"/>
        </w:rPr>
        <w:fldChar w:fldCharType="begin"/>
      </w:r>
      <w:r w:rsidRPr="002A0AE5">
        <w:rPr>
          <w:rFonts w:eastAsia="黑体"/>
          <w:sz w:val="28"/>
          <w:szCs w:val="28"/>
        </w:rPr>
        <w:instrText xml:space="preserve"> TOC \o "1-3" \h \z \u </w:instrText>
      </w:r>
      <w:r w:rsidRPr="002A0AE5">
        <w:rPr>
          <w:rFonts w:eastAsia="黑体"/>
          <w:sz w:val="28"/>
          <w:szCs w:val="28"/>
        </w:rPr>
        <w:fldChar w:fldCharType="separate"/>
      </w:r>
    </w:p>
    <w:p w14:paraId="37141BEE" w14:textId="6C1FB300" w:rsidR="0025529B" w:rsidRDefault="00814FF7">
      <w:pPr>
        <w:pStyle w:val="12"/>
        <w:tabs>
          <w:tab w:val="right" w:leader="dot" w:pos="8296"/>
        </w:tabs>
        <w:ind w:firstLine="480"/>
        <w:rPr>
          <w:rFonts w:asciiTheme="minorHAnsi" w:eastAsiaTheme="minorEastAsia" w:hAnsiTheme="minorHAnsi" w:cstheme="minorBidi"/>
          <w:noProof/>
          <w:sz w:val="21"/>
          <w:szCs w:val="22"/>
        </w:rPr>
      </w:pPr>
      <w:hyperlink w:anchor="_Toc62026075" w:history="1">
        <w:r w:rsidR="0025529B" w:rsidRPr="001B67B5">
          <w:rPr>
            <w:rStyle w:val="a6"/>
            <w:noProof/>
          </w:rPr>
          <w:t>第一章</w:t>
        </w:r>
        <w:r w:rsidR="0025529B" w:rsidRPr="001B67B5">
          <w:rPr>
            <w:rStyle w:val="a6"/>
            <w:noProof/>
          </w:rPr>
          <w:t xml:space="preserve"> </w:t>
        </w:r>
        <w:r w:rsidR="0025529B" w:rsidRPr="001B67B5">
          <w:rPr>
            <w:rStyle w:val="a6"/>
            <w:noProof/>
          </w:rPr>
          <w:t>引言</w:t>
        </w:r>
        <w:r w:rsidR="0025529B">
          <w:rPr>
            <w:noProof/>
            <w:webHidden/>
          </w:rPr>
          <w:tab/>
        </w:r>
        <w:r w:rsidR="0025529B">
          <w:rPr>
            <w:noProof/>
            <w:webHidden/>
          </w:rPr>
          <w:fldChar w:fldCharType="begin"/>
        </w:r>
        <w:r w:rsidR="0025529B">
          <w:rPr>
            <w:noProof/>
            <w:webHidden/>
          </w:rPr>
          <w:instrText xml:space="preserve"> PAGEREF _Toc62026075 \h </w:instrText>
        </w:r>
        <w:r w:rsidR="0025529B">
          <w:rPr>
            <w:noProof/>
            <w:webHidden/>
          </w:rPr>
        </w:r>
        <w:r w:rsidR="0025529B">
          <w:rPr>
            <w:noProof/>
            <w:webHidden/>
          </w:rPr>
          <w:fldChar w:fldCharType="separate"/>
        </w:r>
        <w:r w:rsidR="0025529B">
          <w:rPr>
            <w:noProof/>
            <w:webHidden/>
          </w:rPr>
          <w:t>1</w:t>
        </w:r>
        <w:r w:rsidR="0025529B">
          <w:rPr>
            <w:noProof/>
            <w:webHidden/>
          </w:rPr>
          <w:fldChar w:fldCharType="end"/>
        </w:r>
      </w:hyperlink>
    </w:p>
    <w:p w14:paraId="19805A59" w14:textId="4A98B167"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076" w:history="1">
        <w:r w:rsidR="0025529B" w:rsidRPr="001B67B5">
          <w:rPr>
            <w:rStyle w:val="a6"/>
            <w:noProof/>
          </w:rPr>
          <w:t xml:space="preserve">1.1 </w:t>
        </w:r>
        <w:r w:rsidR="0025529B" w:rsidRPr="001B67B5">
          <w:rPr>
            <w:rStyle w:val="a6"/>
            <w:noProof/>
          </w:rPr>
          <w:t>编写目的</w:t>
        </w:r>
        <w:r w:rsidR="0025529B">
          <w:rPr>
            <w:noProof/>
            <w:webHidden/>
          </w:rPr>
          <w:tab/>
        </w:r>
        <w:r w:rsidR="0025529B">
          <w:rPr>
            <w:noProof/>
            <w:webHidden/>
          </w:rPr>
          <w:fldChar w:fldCharType="begin"/>
        </w:r>
        <w:r w:rsidR="0025529B">
          <w:rPr>
            <w:noProof/>
            <w:webHidden/>
          </w:rPr>
          <w:instrText xml:space="preserve"> PAGEREF _Toc62026076 \h </w:instrText>
        </w:r>
        <w:r w:rsidR="0025529B">
          <w:rPr>
            <w:noProof/>
            <w:webHidden/>
          </w:rPr>
        </w:r>
        <w:r w:rsidR="0025529B">
          <w:rPr>
            <w:noProof/>
            <w:webHidden/>
          </w:rPr>
          <w:fldChar w:fldCharType="separate"/>
        </w:r>
        <w:r w:rsidR="0025529B">
          <w:rPr>
            <w:noProof/>
            <w:webHidden/>
          </w:rPr>
          <w:t>1</w:t>
        </w:r>
        <w:r w:rsidR="0025529B">
          <w:rPr>
            <w:noProof/>
            <w:webHidden/>
          </w:rPr>
          <w:fldChar w:fldCharType="end"/>
        </w:r>
      </w:hyperlink>
    </w:p>
    <w:p w14:paraId="6C16B67C" w14:textId="0A3A5211"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077" w:history="1">
        <w:r w:rsidR="0025529B" w:rsidRPr="001B67B5">
          <w:rPr>
            <w:rStyle w:val="a6"/>
            <w:noProof/>
          </w:rPr>
          <w:t xml:space="preserve">1.2 </w:t>
        </w:r>
        <w:r w:rsidR="0025529B" w:rsidRPr="001B67B5">
          <w:rPr>
            <w:rStyle w:val="a6"/>
            <w:noProof/>
          </w:rPr>
          <w:t>背景</w:t>
        </w:r>
        <w:r w:rsidR="0025529B">
          <w:rPr>
            <w:noProof/>
            <w:webHidden/>
          </w:rPr>
          <w:tab/>
        </w:r>
        <w:r w:rsidR="0025529B">
          <w:rPr>
            <w:noProof/>
            <w:webHidden/>
          </w:rPr>
          <w:fldChar w:fldCharType="begin"/>
        </w:r>
        <w:r w:rsidR="0025529B">
          <w:rPr>
            <w:noProof/>
            <w:webHidden/>
          </w:rPr>
          <w:instrText xml:space="preserve"> PAGEREF _Toc62026077 \h </w:instrText>
        </w:r>
        <w:r w:rsidR="0025529B">
          <w:rPr>
            <w:noProof/>
            <w:webHidden/>
          </w:rPr>
        </w:r>
        <w:r w:rsidR="0025529B">
          <w:rPr>
            <w:noProof/>
            <w:webHidden/>
          </w:rPr>
          <w:fldChar w:fldCharType="separate"/>
        </w:r>
        <w:r w:rsidR="0025529B">
          <w:rPr>
            <w:noProof/>
            <w:webHidden/>
          </w:rPr>
          <w:t>1</w:t>
        </w:r>
        <w:r w:rsidR="0025529B">
          <w:rPr>
            <w:noProof/>
            <w:webHidden/>
          </w:rPr>
          <w:fldChar w:fldCharType="end"/>
        </w:r>
      </w:hyperlink>
    </w:p>
    <w:p w14:paraId="3E63AF0E" w14:textId="3E5C1905"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078" w:history="1">
        <w:r w:rsidR="0025529B" w:rsidRPr="001B67B5">
          <w:rPr>
            <w:rStyle w:val="a6"/>
            <w:noProof/>
          </w:rPr>
          <w:t xml:space="preserve">1.3 </w:t>
        </w:r>
        <w:r w:rsidR="0025529B" w:rsidRPr="001B67B5">
          <w:rPr>
            <w:rStyle w:val="a6"/>
            <w:noProof/>
          </w:rPr>
          <w:t>定义</w:t>
        </w:r>
        <w:r w:rsidR="0025529B">
          <w:rPr>
            <w:noProof/>
            <w:webHidden/>
          </w:rPr>
          <w:tab/>
        </w:r>
        <w:r w:rsidR="0025529B">
          <w:rPr>
            <w:noProof/>
            <w:webHidden/>
          </w:rPr>
          <w:fldChar w:fldCharType="begin"/>
        </w:r>
        <w:r w:rsidR="0025529B">
          <w:rPr>
            <w:noProof/>
            <w:webHidden/>
          </w:rPr>
          <w:instrText xml:space="preserve"> PAGEREF _Toc62026078 \h </w:instrText>
        </w:r>
        <w:r w:rsidR="0025529B">
          <w:rPr>
            <w:noProof/>
            <w:webHidden/>
          </w:rPr>
        </w:r>
        <w:r w:rsidR="0025529B">
          <w:rPr>
            <w:noProof/>
            <w:webHidden/>
          </w:rPr>
          <w:fldChar w:fldCharType="separate"/>
        </w:r>
        <w:r w:rsidR="0025529B">
          <w:rPr>
            <w:noProof/>
            <w:webHidden/>
          </w:rPr>
          <w:t>1</w:t>
        </w:r>
        <w:r w:rsidR="0025529B">
          <w:rPr>
            <w:noProof/>
            <w:webHidden/>
          </w:rPr>
          <w:fldChar w:fldCharType="end"/>
        </w:r>
      </w:hyperlink>
    </w:p>
    <w:p w14:paraId="113F773E" w14:textId="70C0B5B3"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079" w:history="1">
        <w:r w:rsidR="0025529B" w:rsidRPr="001B67B5">
          <w:rPr>
            <w:rStyle w:val="a6"/>
            <w:noProof/>
          </w:rPr>
          <w:t xml:space="preserve">1.4 </w:t>
        </w:r>
        <w:r w:rsidR="0025529B" w:rsidRPr="001B67B5">
          <w:rPr>
            <w:rStyle w:val="a6"/>
            <w:noProof/>
          </w:rPr>
          <w:t>参考资料</w:t>
        </w:r>
        <w:r w:rsidR="0025529B">
          <w:rPr>
            <w:noProof/>
            <w:webHidden/>
          </w:rPr>
          <w:tab/>
        </w:r>
        <w:r w:rsidR="0025529B">
          <w:rPr>
            <w:noProof/>
            <w:webHidden/>
          </w:rPr>
          <w:fldChar w:fldCharType="begin"/>
        </w:r>
        <w:r w:rsidR="0025529B">
          <w:rPr>
            <w:noProof/>
            <w:webHidden/>
          </w:rPr>
          <w:instrText xml:space="preserve"> PAGEREF _Toc62026079 \h </w:instrText>
        </w:r>
        <w:r w:rsidR="0025529B">
          <w:rPr>
            <w:noProof/>
            <w:webHidden/>
          </w:rPr>
        </w:r>
        <w:r w:rsidR="0025529B">
          <w:rPr>
            <w:noProof/>
            <w:webHidden/>
          </w:rPr>
          <w:fldChar w:fldCharType="separate"/>
        </w:r>
        <w:r w:rsidR="0025529B">
          <w:rPr>
            <w:noProof/>
            <w:webHidden/>
          </w:rPr>
          <w:t>2</w:t>
        </w:r>
        <w:r w:rsidR="0025529B">
          <w:rPr>
            <w:noProof/>
            <w:webHidden/>
          </w:rPr>
          <w:fldChar w:fldCharType="end"/>
        </w:r>
      </w:hyperlink>
    </w:p>
    <w:p w14:paraId="4ACE401E" w14:textId="4C54E63F" w:rsidR="0025529B" w:rsidRDefault="00814FF7">
      <w:pPr>
        <w:pStyle w:val="12"/>
        <w:tabs>
          <w:tab w:val="right" w:leader="dot" w:pos="8296"/>
        </w:tabs>
        <w:ind w:firstLine="480"/>
        <w:rPr>
          <w:rFonts w:asciiTheme="minorHAnsi" w:eastAsiaTheme="minorEastAsia" w:hAnsiTheme="minorHAnsi" w:cstheme="minorBidi"/>
          <w:noProof/>
          <w:sz w:val="21"/>
          <w:szCs w:val="22"/>
        </w:rPr>
      </w:pPr>
      <w:hyperlink w:anchor="_Toc62026080" w:history="1">
        <w:r w:rsidR="0025529B" w:rsidRPr="001B67B5">
          <w:rPr>
            <w:rStyle w:val="a6"/>
            <w:noProof/>
          </w:rPr>
          <w:t>第二章</w:t>
        </w:r>
        <w:r w:rsidR="0025529B" w:rsidRPr="001B67B5">
          <w:rPr>
            <w:rStyle w:val="a6"/>
            <w:noProof/>
          </w:rPr>
          <w:t xml:space="preserve"> </w:t>
        </w:r>
        <w:r w:rsidR="0025529B" w:rsidRPr="001B67B5">
          <w:rPr>
            <w:rStyle w:val="a6"/>
            <w:noProof/>
          </w:rPr>
          <w:t>测试计划</w:t>
        </w:r>
        <w:r w:rsidR="0025529B">
          <w:rPr>
            <w:noProof/>
            <w:webHidden/>
          </w:rPr>
          <w:tab/>
        </w:r>
        <w:r w:rsidR="0025529B">
          <w:rPr>
            <w:noProof/>
            <w:webHidden/>
          </w:rPr>
          <w:fldChar w:fldCharType="begin"/>
        </w:r>
        <w:r w:rsidR="0025529B">
          <w:rPr>
            <w:noProof/>
            <w:webHidden/>
          </w:rPr>
          <w:instrText xml:space="preserve"> PAGEREF _Toc62026080 \h </w:instrText>
        </w:r>
        <w:r w:rsidR="0025529B">
          <w:rPr>
            <w:noProof/>
            <w:webHidden/>
          </w:rPr>
        </w:r>
        <w:r w:rsidR="0025529B">
          <w:rPr>
            <w:noProof/>
            <w:webHidden/>
          </w:rPr>
          <w:fldChar w:fldCharType="separate"/>
        </w:r>
        <w:r w:rsidR="0025529B">
          <w:rPr>
            <w:noProof/>
            <w:webHidden/>
          </w:rPr>
          <w:t>3</w:t>
        </w:r>
        <w:r w:rsidR="0025529B">
          <w:rPr>
            <w:noProof/>
            <w:webHidden/>
          </w:rPr>
          <w:fldChar w:fldCharType="end"/>
        </w:r>
      </w:hyperlink>
    </w:p>
    <w:p w14:paraId="657E9A62" w14:textId="0FABF5D0"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081" w:history="1">
        <w:r w:rsidR="0025529B" w:rsidRPr="001B67B5">
          <w:rPr>
            <w:rStyle w:val="a6"/>
            <w:noProof/>
          </w:rPr>
          <w:t xml:space="preserve">2.1 </w:t>
        </w:r>
        <w:r w:rsidR="0025529B" w:rsidRPr="001B67B5">
          <w:rPr>
            <w:rStyle w:val="a6"/>
            <w:noProof/>
          </w:rPr>
          <w:t>平台说明</w:t>
        </w:r>
        <w:r w:rsidR="0025529B">
          <w:rPr>
            <w:noProof/>
            <w:webHidden/>
          </w:rPr>
          <w:tab/>
        </w:r>
        <w:r w:rsidR="0025529B">
          <w:rPr>
            <w:noProof/>
            <w:webHidden/>
          </w:rPr>
          <w:fldChar w:fldCharType="begin"/>
        </w:r>
        <w:r w:rsidR="0025529B">
          <w:rPr>
            <w:noProof/>
            <w:webHidden/>
          </w:rPr>
          <w:instrText xml:space="preserve"> PAGEREF _Toc62026081 \h </w:instrText>
        </w:r>
        <w:r w:rsidR="0025529B">
          <w:rPr>
            <w:noProof/>
            <w:webHidden/>
          </w:rPr>
        </w:r>
        <w:r w:rsidR="0025529B">
          <w:rPr>
            <w:noProof/>
            <w:webHidden/>
          </w:rPr>
          <w:fldChar w:fldCharType="separate"/>
        </w:r>
        <w:r w:rsidR="0025529B">
          <w:rPr>
            <w:noProof/>
            <w:webHidden/>
          </w:rPr>
          <w:t>3</w:t>
        </w:r>
        <w:r w:rsidR="0025529B">
          <w:rPr>
            <w:noProof/>
            <w:webHidden/>
          </w:rPr>
          <w:fldChar w:fldCharType="end"/>
        </w:r>
      </w:hyperlink>
    </w:p>
    <w:p w14:paraId="44F5997D" w14:textId="5566FFCB"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082" w:history="1">
        <w:r w:rsidR="0025529B" w:rsidRPr="001B67B5">
          <w:rPr>
            <w:rStyle w:val="a6"/>
            <w:noProof/>
          </w:rPr>
          <w:t xml:space="preserve">2.2 </w:t>
        </w:r>
        <w:r w:rsidR="0025529B" w:rsidRPr="001B67B5">
          <w:rPr>
            <w:rStyle w:val="a6"/>
            <w:noProof/>
          </w:rPr>
          <w:t>测试内容</w:t>
        </w:r>
        <w:r w:rsidR="0025529B">
          <w:rPr>
            <w:noProof/>
            <w:webHidden/>
          </w:rPr>
          <w:tab/>
        </w:r>
        <w:r w:rsidR="0025529B">
          <w:rPr>
            <w:noProof/>
            <w:webHidden/>
          </w:rPr>
          <w:fldChar w:fldCharType="begin"/>
        </w:r>
        <w:r w:rsidR="0025529B">
          <w:rPr>
            <w:noProof/>
            <w:webHidden/>
          </w:rPr>
          <w:instrText xml:space="preserve"> PAGEREF _Toc62026082 \h </w:instrText>
        </w:r>
        <w:r w:rsidR="0025529B">
          <w:rPr>
            <w:noProof/>
            <w:webHidden/>
          </w:rPr>
        </w:r>
        <w:r w:rsidR="0025529B">
          <w:rPr>
            <w:noProof/>
            <w:webHidden/>
          </w:rPr>
          <w:fldChar w:fldCharType="separate"/>
        </w:r>
        <w:r w:rsidR="0025529B">
          <w:rPr>
            <w:noProof/>
            <w:webHidden/>
          </w:rPr>
          <w:t>3</w:t>
        </w:r>
        <w:r w:rsidR="0025529B">
          <w:rPr>
            <w:noProof/>
            <w:webHidden/>
          </w:rPr>
          <w:fldChar w:fldCharType="end"/>
        </w:r>
      </w:hyperlink>
    </w:p>
    <w:p w14:paraId="1D0E1BDE" w14:textId="6F811D2F"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083" w:history="1">
        <w:r w:rsidR="0025529B" w:rsidRPr="001B67B5">
          <w:rPr>
            <w:rStyle w:val="a6"/>
            <w:noProof/>
          </w:rPr>
          <w:t xml:space="preserve">2.3 </w:t>
        </w:r>
        <w:r w:rsidR="0025529B" w:rsidRPr="001B67B5">
          <w:rPr>
            <w:rStyle w:val="a6"/>
            <w:noProof/>
          </w:rPr>
          <w:t>测试安排</w:t>
        </w:r>
        <w:r w:rsidR="0025529B">
          <w:rPr>
            <w:noProof/>
            <w:webHidden/>
          </w:rPr>
          <w:tab/>
        </w:r>
        <w:r w:rsidR="0025529B">
          <w:rPr>
            <w:noProof/>
            <w:webHidden/>
          </w:rPr>
          <w:fldChar w:fldCharType="begin"/>
        </w:r>
        <w:r w:rsidR="0025529B">
          <w:rPr>
            <w:noProof/>
            <w:webHidden/>
          </w:rPr>
          <w:instrText xml:space="preserve"> PAGEREF _Toc62026083 \h </w:instrText>
        </w:r>
        <w:r w:rsidR="0025529B">
          <w:rPr>
            <w:noProof/>
            <w:webHidden/>
          </w:rPr>
        </w:r>
        <w:r w:rsidR="0025529B">
          <w:rPr>
            <w:noProof/>
            <w:webHidden/>
          </w:rPr>
          <w:fldChar w:fldCharType="separate"/>
        </w:r>
        <w:r w:rsidR="0025529B">
          <w:rPr>
            <w:noProof/>
            <w:webHidden/>
          </w:rPr>
          <w:t>4</w:t>
        </w:r>
        <w:r w:rsidR="0025529B">
          <w:rPr>
            <w:noProof/>
            <w:webHidden/>
          </w:rPr>
          <w:fldChar w:fldCharType="end"/>
        </w:r>
      </w:hyperlink>
    </w:p>
    <w:p w14:paraId="414FC3C1" w14:textId="75C05A1C" w:rsidR="0025529B" w:rsidRDefault="00814FF7">
      <w:pPr>
        <w:pStyle w:val="30"/>
        <w:tabs>
          <w:tab w:val="right" w:leader="dot" w:pos="8296"/>
        </w:tabs>
        <w:ind w:left="960" w:firstLine="480"/>
        <w:rPr>
          <w:rFonts w:asciiTheme="minorHAnsi" w:eastAsiaTheme="minorEastAsia" w:hAnsiTheme="minorHAnsi" w:cstheme="minorBidi"/>
          <w:noProof/>
          <w:sz w:val="21"/>
          <w:szCs w:val="22"/>
        </w:rPr>
      </w:pPr>
      <w:hyperlink w:anchor="_Toc62026084" w:history="1">
        <w:r w:rsidR="0025529B" w:rsidRPr="001B67B5">
          <w:rPr>
            <w:rStyle w:val="a6"/>
            <w:noProof/>
          </w:rPr>
          <w:t xml:space="preserve">2.3.1 </w:t>
        </w:r>
        <w:r w:rsidR="0025529B" w:rsidRPr="001B67B5">
          <w:rPr>
            <w:rStyle w:val="a6"/>
            <w:noProof/>
          </w:rPr>
          <w:t>进度安排</w:t>
        </w:r>
        <w:r w:rsidR="0025529B">
          <w:rPr>
            <w:noProof/>
            <w:webHidden/>
          </w:rPr>
          <w:tab/>
        </w:r>
        <w:r w:rsidR="0025529B">
          <w:rPr>
            <w:noProof/>
            <w:webHidden/>
          </w:rPr>
          <w:fldChar w:fldCharType="begin"/>
        </w:r>
        <w:r w:rsidR="0025529B">
          <w:rPr>
            <w:noProof/>
            <w:webHidden/>
          </w:rPr>
          <w:instrText xml:space="preserve"> PAGEREF _Toc62026084 \h </w:instrText>
        </w:r>
        <w:r w:rsidR="0025529B">
          <w:rPr>
            <w:noProof/>
            <w:webHidden/>
          </w:rPr>
        </w:r>
        <w:r w:rsidR="0025529B">
          <w:rPr>
            <w:noProof/>
            <w:webHidden/>
          </w:rPr>
          <w:fldChar w:fldCharType="separate"/>
        </w:r>
        <w:r w:rsidR="0025529B">
          <w:rPr>
            <w:noProof/>
            <w:webHidden/>
          </w:rPr>
          <w:t>4</w:t>
        </w:r>
        <w:r w:rsidR="0025529B">
          <w:rPr>
            <w:noProof/>
            <w:webHidden/>
          </w:rPr>
          <w:fldChar w:fldCharType="end"/>
        </w:r>
      </w:hyperlink>
    </w:p>
    <w:p w14:paraId="2C158E1E" w14:textId="17EB2D11" w:rsidR="0025529B" w:rsidRDefault="00814FF7">
      <w:pPr>
        <w:pStyle w:val="30"/>
        <w:tabs>
          <w:tab w:val="right" w:leader="dot" w:pos="8296"/>
        </w:tabs>
        <w:ind w:left="960" w:firstLine="480"/>
        <w:rPr>
          <w:rFonts w:asciiTheme="minorHAnsi" w:eastAsiaTheme="minorEastAsia" w:hAnsiTheme="minorHAnsi" w:cstheme="minorBidi"/>
          <w:noProof/>
          <w:sz w:val="21"/>
          <w:szCs w:val="22"/>
        </w:rPr>
      </w:pPr>
      <w:hyperlink w:anchor="_Toc62026085" w:history="1">
        <w:r w:rsidR="0025529B" w:rsidRPr="001B67B5">
          <w:rPr>
            <w:rStyle w:val="a6"/>
            <w:noProof/>
          </w:rPr>
          <w:t xml:space="preserve">2.3.2 </w:t>
        </w:r>
        <w:r w:rsidR="0025529B" w:rsidRPr="001B67B5">
          <w:rPr>
            <w:rStyle w:val="a6"/>
            <w:noProof/>
          </w:rPr>
          <w:t>测试条件</w:t>
        </w:r>
        <w:r w:rsidR="0025529B">
          <w:rPr>
            <w:noProof/>
            <w:webHidden/>
          </w:rPr>
          <w:tab/>
        </w:r>
        <w:r w:rsidR="0025529B">
          <w:rPr>
            <w:noProof/>
            <w:webHidden/>
          </w:rPr>
          <w:fldChar w:fldCharType="begin"/>
        </w:r>
        <w:r w:rsidR="0025529B">
          <w:rPr>
            <w:noProof/>
            <w:webHidden/>
          </w:rPr>
          <w:instrText xml:space="preserve"> PAGEREF _Toc62026085 \h </w:instrText>
        </w:r>
        <w:r w:rsidR="0025529B">
          <w:rPr>
            <w:noProof/>
            <w:webHidden/>
          </w:rPr>
        </w:r>
        <w:r w:rsidR="0025529B">
          <w:rPr>
            <w:noProof/>
            <w:webHidden/>
          </w:rPr>
          <w:fldChar w:fldCharType="separate"/>
        </w:r>
        <w:r w:rsidR="0025529B">
          <w:rPr>
            <w:noProof/>
            <w:webHidden/>
          </w:rPr>
          <w:t>5</w:t>
        </w:r>
        <w:r w:rsidR="0025529B">
          <w:rPr>
            <w:noProof/>
            <w:webHidden/>
          </w:rPr>
          <w:fldChar w:fldCharType="end"/>
        </w:r>
      </w:hyperlink>
    </w:p>
    <w:p w14:paraId="51F9E7EB" w14:textId="5BF6EE4D" w:rsidR="0025529B" w:rsidRDefault="00814FF7">
      <w:pPr>
        <w:pStyle w:val="12"/>
        <w:tabs>
          <w:tab w:val="right" w:leader="dot" w:pos="8296"/>
        </w:tabs>
        <w:ind w:firstLine="480"/>
        <w:rPr>
          <w:rFonts w:asciiTheme="minorHAnsi" w:eastAsiaTheme="minorEastAsia" w:hAnsiTheme="minorHAnsi" w:cstheme="minorBidi"/>
          <w:noProof/>
          <w:sz w:val="21"/>
          <w:szCs w:val="22"/>
        </w:rPr>
      </w:pPr>
      <w:hyperlink w:anchor="_Toc62026086" w:history="1">
        <w:r w:rsidR="0025529B" w:rsidRPr="001B67B5">
          <w:rPr>
            <w:rStyle w:val="a6"/>
            <w:noProof/>
          </w:rPr>
          <w:t>第三章</w:t>
        </w:r>
        <w:r w:rsidR="0025529B" w:rsidRPr="001B67B5">
          <w:rPr>
            <w:rStyle w:val="a6"/>
            <w:noProof/>
          </w:rPr>
          <w:t xml:space="preserve"> </w:t>
        </w:r>
        <w:r w:rsidR="0025529B" w:rsidRPr="001B67B5">
          <w:rPr>
            <w:rStyle w:val="a6"/>
            <w:noProof/>
          </w:rPr>
          <w:t>测试结果</w:t>
        </w:r>
        <w:r w:rsidR="0025529B">
          <w:rPr>
            <w:noProof/>
            <w:webHidden/>
          </w:rPr>
          <w:tab/>
        </w:r>
        <w:r w:rsidR="0025529B">
          <w:rPr>
            <w:noProof/>
            <w:webHidden/>
          </w:rPr>
          <w:fldChar w:fldCharType="begin"/>
        </w:r>
        <w:r w:rsidR="0025529B">
          <w:rPr>
            <w:noProof/>
            <w:webHidden/>
          </w:rPr>
          <w:instrText xml:space="preserve"> PAGEREF _Toc62026086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7B430619" w14:textId="21C980FE"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087" w:history="1">
        <w:r w:rsidR="0025529B" w:rsidRPr="001B67B5">
          <w:rPr>
            <w:rStyle w:val="a6"/>
            <w:noProof/>
          </w:rPr>
          <w:t xml:space="preserve">3.1 </w:t>
        </w:r>
        <w:r w:rsidR="0025529B" w:rsidRPr="001B67B5">
          <w:rPr>
            <w:rStyle w:val="a6"/>
            <w:noProof/>
          </w:rPr>
          <w:t>云化虚拟化网络演化对象建模模块功能测试</w:t>
        </w:r>
        <w:r w:rsidR="0025529B">
          <w:rPr>
            <w:noProof/>
            <w:webHidden/>
          </w:rPr>
          <w:tab/>
        </w:r>
        <w:r w:rsidR="0025529B">
          <w:rPr>
            <w:noProof/>
            <w:webHidden/>
          </w:rPr>
          <w:fldChar w:fldCharType="begin"/>
        </w:r>
        <w:r w:rsidR="0025529B">
          <w:rPr>
            <w:noProof/>
            <w:webHidden/>
          </w:rPr>
          <w:instrText xml:space="preserve"> PAGEREF _Toc62026087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554DE438" w14:textId="0769BE0C" w:rsidR="0025529B" w:rsidRDefault="00814FF7">
      <w:pPr>
        <w:pStyle w:val="30"/>
        <w:tabs>
          <w:tab w:val="right" w:leader="dot" w:pos="8296"/>
        </w:tabs>
        <w:ind w:left="960" w:firstLine="480"/>
        <w:rPr>
          <w:rFonts w:asciiTheme="minorHAnsi" w:eastAsiaTheme="minorEastAsia" w:hAnsiTheme="minorHAnsi" w:cstheme="minorBidi"/>
          <w:noProof/>
          <w:sz w:val="21"/>
          <w:szCs w:val="22"/>
        </w:rPr>
      </w:pPr>
      <w:hyperlink w:anchor="_Toc62026088" w:history="1">
        <w:r w:rsidR="0025529B" w:rsidRPr="001B67B5">
          <w:rPr>
            <w:rStyle w:val="a6"/>
            <w:noProof/>
          </w:rPr>
          <w:t xml:space="preserve">3.1.1 </w:t>
        </w:r>
        <w:r w:rsidR="0025529B" w:rsidRPr="001B67B5">
          <w:rPr>
            <w:rStyle w:val="a6"/>
            <w:noProof/>
          </w:rPr>
          <w:t>测试用例设计</w:t>
        </w:r>
        <w:r w:rsidR="0025529B">
          <w:rPr>
            <w:noProof/>
            <w:webHidden/>
          </w:rPr>
          <w:tab/>
        </w:r>
        <w:r w:rsidR="0025529B">
          <w:rPr>
            <w:noProof/>
            <w:webHidden/>
          </w:rPr>
          <w:fldChar w:fldCharType="begin"/>
        </w:r>
        <w:r w:rsidR="0025529B">
          <w:rPr>
            <w:noProof/>
            <w:webHidden/>
          </w:rPr>
          <w:instrText xml:space="preserve"> PAGEREF _Toc62026088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28390AFE" w14:textId="462097AD" w:rsidR="0025529B" w:rsidRDefault="00814FF7">
      <w:pPr>
        <w:pStyle w:val="30"/>
        <w:tabs>
          <w:tab w:val="right" w:leader="dot" w:pos="8296"/>
        </w:tabs>
        <w:ind w:left="960" w:firstLine="480"/>
        <w:rPr>
          <w:rFonts w:asciiTheme="minorHAnsi" w:eastAsiaTheme="minorEastAsia" w:hAnsiTheme="minorHAnsi" w:cstheme="minorBidi"/>
          <w:noProof/>
          <w:sz w:val="21"/>
          <w:szCs w:val="22"/>
        </w:rPr>
      </w:pPr>
      <w:hyperlink w:anchor="_Toc62026089" w:history="1">
        <w:r w:rsidR="0025529B" w:rsidRPr="001B67B5">
          <w:rPr>
            <w:rStyle w:val="a6"/>
            <w:noProof/>
          </w:rPr>
          <w:t xml:space="preserve">3.1.2 </w:t>
        </w:r>
        <w:r w:rsidR="0025529B" w:rsidRPr="001B67B5">
          <w:rPr>
            <w:rStyle w:val="a6"/>
            <w:noProof/>
          </w:rPr>
          <w:t>测试结果</w:t>
        </w:r>
        <w:r w:rsidR="0025529B">
          <w:rPr>
            <w:noProof/>
            <w:webHidden/>
          </w:rPr>
          <w:tab/>
        </w:r>
        <w:r w:rsidR="0025529B">
          <w:rPr>
            <w:noProof/>
            <w:webHidden/>
          </w:rPr>
          <w:fldChar w:fldCharType="begin"/>
        </w:r>
        <w:r w:rsidR="0025529B">
          <w:rPr>
            <w:noProof/>
            <w:webHidden/>
          </w:rPr>
          <w:instrText xml:space="preserve"> PAGEREF _Toc62026089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2F67732A" w14:textId="137871BE"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090" w:history="1">
        <w:r w:rsidR="0025529B" w:rsidRPr="001B67B5">
          <w:rPr>
            <w:rStyle w:val="a6"/>
            <w:noProof/>
          </w:rPr>
          <w:t xml:space="preserve">3.2 </w:t>
        </w:r>
        <w:r w:rsidR="0025529B" w:rsidRPr="001B67B5">
          <w:rPr>
            <w:rStyle w:val="a6"/>
            <w:noProof/>
          </w:rPr>
          <w:t>云化虚拟化网络演化条件生成模块功能测试</w:t>
        </w:r>
        <w:r w:rsidR="0025529B">
          <w:rPr>
            <w:noProof/>
            <w:webHidden/>
          </w:rPr>
          <w:tab/>
        </w:r>
        <w:r w:rsidR="0025529B">
          <w:rPr>
            <w:noProof/>
            <w:webHidden/>
          </w:rPr>
          <w:fldChar w:fldCharType="begin"/>
        </w:r>
        <w:r w:rsidR="0025529B">
          <w:rPr>
            <w:noProof/>
            <w:webHidden/>
          </w:rPr>
          <w:instrText xml:space="preserve"> PAGEREF _Toc62026090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2EB9D146" w14:textId="351D5A7F" w:rsidR="0025529B" w:rsidRDefault="00814FF7">
      <w:pPr>
        <w:pStyle w:val="30"/>
        <w:tabs>
          <w:tab w:val="right" w:leader="dot" w:pos="8296"/>
        </w:tabs>
        <w:ind w:left="960" w:firstLine="480"/>
        <w:rPr>
          <w:rFonts w:asciiTheme="minorHAnsi" w:eastAsiaTheme="minorEastAsia" w:hAnsiTheme="minorHAnsi" w:cstheme="minorBidi"/>
          <w:noProof/>
          <w:sz w:val="21"/>
          <w:szCs w:val="22"/>
        </w:rPr>
      </w:pPr>
      <w:hyperlink w:anchor="_Toc62026091" w:history="1">
        <w:r w:rsidR="0025529B" w:rsidRPr="001B67B5">
          <w:rPr>
            <w:rStyle w:val="a6"/>
            <w:noProof/>
          </w:rPr>
          <w:t xml:space="preserve">3.2.1 </w:t>
        </w:r>
        <w:r w:rsidR="0025529B" w:rsidRPr="001B67B5">
          <w:rPr>
            <w:rStyle w:val="a6"/>
            <w:noProof/>
          </w:rPr>
          <w:t>测试用例设计</w:t>
        </w:r>
        <w:r w:rsidR="0025529B">
          <w:rPr>
            <w:noProof/>
            <w:webHidden/>
          </w:rPr>
          <w:tab/>
        </w:r>
        <w:r w:rsidR="0025529B">
          <w:rPr>
            <w:noProof/>
            <w:webHidden/>
          </w:rPr>
          <w:fldChar w:fldCharType="begin"/>
        </w:r>
        <w:r w:rsidR="0025529B">
          <w:rPr>
            <w:noProof/>
            <w:webHidden/>
          </w:rPr>
          <w:instrText xml:space="preserve"> PAGEREF _Toc62026091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299E3B0E" w14:textId="04E83E65" w:rsidR="0025529B" w:rsidRDefault="00814FF7">
      <w:pPr>
        <w:pStyle w:val="30"/>
        <w:tabs>
          <w:tab w:val="right" w:leader="dot" w:pos="8296"/>
        </w:tabs>
        <w:ind w:left="960" w:firstLine="480"/>
        <w:rPr>
          <w:rFonts w:asciiTheme="minorHAnsi" w:eastAsiaTheme="minorEastAsia" w:hAnsiTheme="minorHAnsi" w:cstheme="minorBidi"/>
          <w:noProof/>
          <w:sz w:val="21"/>
          <w:szCs w:val="22"/>
        </w:rPr>
      </w:pPr>
      <w:hyperlink w:anchor="_Toc62026092" w:history="1">
        <w:r w:rsidR="0025529B" w:rsidRPr="001B67B5">
          <w:rPr>
            <w:rStyle w:val="a6"/>
            <w:noProof/>
          </w:rPr>
          <w:t xml:space="preserve">3.2.2 </w:t>
        </w:r>
        <w:r w:rsidR="0025529B" w:rsidRPr="001B67B5">
          <w:rPr>
            <w:rStyle w:val="a6"/>
            <w:noProof/>
          </w:rPr>
          <w:t>测试结果</w:t>
        </w:r>
        <w:r w:rsidR="0025529B">
          <w:rPr>
            <w:noProof/>
            <w:webHidden/>
          </w:rPr>
          <w:tab/>
        </w:r>
        <w:r w:rsidR="0025529B">
          <w:rPr>
            <w:noProof/>
            <w:webHidden/>
          </w:rPr>
          <w:fldChar w:fldCharType="begin"/>
        </w:r>
        <w:r w:rsidR="0025529B">
          <w:rPr>
            <w:noProof/>
            <w:webHidden/>
          </w:rPr>
          <w:instrText xml:space="preserve"> PAGEREF _Toc62026092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364C4CA5" w14:textId="3403E20B"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093" w:history="1">
        <w:r w:rsidR="0025529B" w:rsidRPr="001B67B5">
          <w:rPr>
            <w:rStyle w:val="a6"/>
            <w:noProof/>
          </w:rPr>
          <w:t xml:space="preserve">3.3 </w:t>
        </w:r>
        <w:r w:rsidR="0025529B" w:rsidRPr="001B67B5">
          <w:rPr>
            <w:rStyle w:val="a6"/>
            <w:noProof/>
          </w:rPr>
          <w:t>云化虚拟化网络演化规则生成模块功能测试</w:t>
        </w:r>
        <w:r w:rsidR="0025529B">
          <w:rPr>
            <w:noProof/>
            <w:webHidden/>
          </w:rPr>
          <w:tab/>
        </w:r>
        <w:r w:rsidR="0025529B">
          <w:rPr>
            <w:noProof/>
            <w:webHidden/>
          </w:rPr>
          <w:fldChar w:fldCharType="begin"/>
        </w:r>
        <w:r w:rsidR="0025529B">
          <w:rPr>
            <w:noProof/>
            <w:webHidden/>
          </w:rPr>
          <w:instrText xml:space="preserve"> PAGEREF _Toc62026093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28253780" w14:textId="532D8DC1" w:rsidR="0025529B" w:rsidRDefault="00814FF7">
      <w:pPr>
        <w:pStyle w:val="30"/>
        <w:tabs>
          <w:tab w:val="right" w:leader="dot" w:pos="8296"/>
        </w:tabs>
        <w:ind w:left="960" w:firstLine="480"/>
        <w:rPr>
          <w:rFonts w:asciiTheme="minorHAnsi" w:eastAsiaTheme="minorEastAsia" w:hAnsiTheme="minorHAnsi" w:cstheme="minorBidi"/>
          <w:noProof/>
          <w:sz w:val="21"/>
          <w:szCs w:val="22"/>
        </w:rPr>
      </w:pPr>
      <w:hyperlink w:anchor="_Toc62026094" w:history="1">
        <w:r w:rsidR="0025529B" w:rsidRPr="001B67B5">
          <w:rPr>
            <w:rStyle w:val="a6"/>
            <w:noProof/>
          </w:rPr>
          <w:t xml:space="preserve">3.3.1 </w:t>
        </w:r>
        <w:r w:rsidR="0025529B" w:rsidRPr="001B67B5">
          <w:rPr>
            <w:rStyle w:val="a6"/>
            <w:noProof/>
          </w:rPr>
          <w:t>测试用例设计</w:t>
        </w:r>
        <w:r w:rsidR="0025529B">
          <w:rPr>
            <w:noProof/>
            <w:webHidden/>
          </w:rPr>
          <w:tab/>
        </w:r>
        <w:r w:rsidR="0025529B">
          <w:rPr>
            <w:noProof/>
            <w:webHidden/>
          </w:rPr>
          <w:fldChar w:fldCharType="begin"/>
        </w:r>
        <w:r w:rsidR="0025529B">
          <w:rPr>
            <w:noProof/>
            <w:webHidden/>
          </w:rPr>
          <w:instrText xml:space="preserve"> PAGEREF _Toc62026094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36CEF002" w14:textId="60376F0B" w:rsidR="0025529B" w:rsidRDefault="00814FF7">
      <w:pPr>
        <w:pStyle w:val="30"/>
        <w:tabs>
          <w:tab w:val="right" w:leader="dot" w:pos="8296"/>
        </w:tabs>
        <w:ind w:left="960" w:firstLine="480"/>
        <w:rPr>
          <w:rFonts w:asciiTheme="minorHAnsi" w:eastAsiaTheme="minorEastAsia" w:hAnsiTheme="minorHAnsi" w:cstheme="minorBidi"/>
          <w:noProof/>
          <w:sz w:val="21"/>
          <w:szCs w:val="22"/>
        </w:rPr>
      </w:pPr>
      <w:hyperlink w:anchor="_Toc62026095" w:history="1">
        <w:r w:rsidR="0025529B" w:rsidRPr="001B67B5">
          <w:rPr>
            <w:rStyle w:val="a6"/>
            <w:noProof/>
          </w:rPr>
          <w:t xml:space="preserve">3.3.2 </w:t>
        </w:r>
        <w:r w:rsidR="0025529B" w:rsidRPr="001B67B5">
          <w:rPr>
            <w:rStyle w:val="a6"/>
            <w:noProof/>
          </w:rPr>
          <w:t>测试结果</w:t>
        </w:r>
        <w:r w:rsidR="0025529B">
          <w:rPr>
            <w:noProof/>
            <w:webHidden/>
          </w:rPr>
          <w:tab/>
        </w:r>
        <w:r w:rsidR="0025529B">
          <w:rPr>
            <w:noProof/>
            <w:webHidden/>
          </w:rPr>
          <w:fldChar w:fldCharType="begin"/>
        </w:r>
        <w:r w:rsidR="0025529B">
          <w:rPr>
            <w:noProof/>
            <w:webHidden/>
          </w:rPr>
          <w:instrText xml:space="preserve"> PAGEREF _Toc62026095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3BDA53A5" w14:textId="41738668"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096" w:history="1">
        <w:r w:rsidR="0025529B" w:rsidRPr="001B67B5">
          <w:rPr>
            <w:rStyle w:val="a6"/>
            <w:noProof/>
          </w:rPr>
          <w:t xml:space="preserve">3.4 </w:t>
        </w:r>
        <w:r w:rsidR="0025529B" w:rsidRPr="001B67B5">
          <w:rPr>
            <w:rStyle w:val="a6"/>
            <w:noProof/>
          </w:rPr>
          <w:t>云化虚拟化网络业务可靠度计算模块功能测试</w:t>
        </w:r>
        <w:r w:rsidR="0025529B">
          <w:rPr>
            <w:noProof/>
            <w:webHidden/>
          </w:rPr>
          <w:tab/>
        </w:r>
        <w:r w:rsidR="0025529B">
          <w:rPr>
            <w:noProof/>
            <w:webHidden/>
          </w:rPr>
          <w:fldChar w:fldCharType="begin"/>
        </w:r>
        <w:r w:rsidR="0025529B">
          <w:rPr>
            <w:noProof/>
            <w:webHidden/>
          </w:rPr>
          <w:instrText xml:space="preserve"> PAGEREF _Toc62026096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41C7AF64" w14:textId="7792CC00" w:rsidR="0025529B" w:rsidRDefault="00814FF7">
      <w:pPr>
        <w:pStyle w:val="30"/>
        <w:tabs>
          <w:tab w:val="right" w:leader="dot" w:pos="8296"/>
        </w:tabs>
        <w:ind w:left="960" w:firstLine="480"/>
        <w:rPr>
          <w:rFonts w:asciiTheme="minorHAnsi" w:eastAsiaTheme="minorEastAsia" w:hAnsiTheme="minorHAnsi" w:cstheme="minorBidi"/>
          <w:noProof/>
          <w:sz w:val="21"/>
          <w:szCs w:val="22"/>
        </w:rPr>
      </w:pPr>
      <w:hyperlink w:anchor="_Toc62026097" w:history="1">
        <w:r w:rsidR="0025529B" w:rsidRPr="001B67B5">
          <w:rPr>
            <w:rStyle w:val="a6"/>
            <w:noProof/>
          </w:rPr>
          <w:t xml:space="preserve">3.4.1 </w:t>
        </w:r>
        <w:r w:rsidR="0025529B" w:rsidRPr="001B67B5">
          <w:rPr>
            <w:rStyle w:val="a6"/>
            <w:noProof/>
          </w:rPr>
          <w:t>测试用例设计</w:t>
        </w:r>
        <w:r w:rsidR="0025529B">
          <w:rPr>
            <w:noProof/>
            <w:webHidden/>
          </w:rPr>
          <w:tab/>
        </w:r>
        <w:r w:rsidR="0025529B">
          <w:rPr>
            <w:noProof/>
            <w:webHidden/>
          </w:rPr>
          <w:fldChar w:fldCharType="begin"/>
        </w:r>
        <w:r w:rsidR="0025529B">
          <w:rPr>
            <w:noProof/>
            <w:webHidden/>
          </w:rPr>
          <w:instrText xml:space="preserve"> PAGEREF _Toc62026097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24A06FFD" w14:textId="29FFBF48" w:rsidR="0025529B" w:rsidRDefault="00814FF7">
      <w:pPr>
        <w:pStyle w:val="30"/>
        <w:tabs>
          <w:tab w:val="right" w:leader="dot" w:pos="8296"/>
        </w:tabs>
        <w:ind w:left="960" w:firstLine="480"/>
        <w:rPr>
          <w:rFonts w:asciiTheme="minorHAnsi" w:eastAsiaTheme="minorEastAsia" w:hAnsiTheme="minorHAnsi" w:cstheme="minorBidi"/>
          <w:noProof/>
          <w:sz w:val="21"/>
          <w:szCs w:val="22"/>
        </w:rPr>
      </w:pPr>
      <w:hyperlink w:anchor="_Toc62026098" w:history="1">
        <w:r w:rsidR="0025529B" w:rsidRPr="001B67B5">
          <w:rPr>
            <w:rStyle w:val="a6"/>
            <w:noProof/>
          </w:rPr>
          <w:t xml:space="preserve">3.4.2 </w:t>
        </w:r>
        <w:r w:rsidR="0025529B" w:rsidRPr="001B67B5">
          <w:rPr>
            <w:rStyle w:val="a6"/>
            <w:noProof/>
          </w:rPr>
          <w:t>测试结果</w:t>
        </w:r>
        <w:r w:rsidR="0025529B">
          <w:rPr>
            <w:noProof/>
            <w:webHidden/>
          </w:rPr>
          <w:tab/>
        </w:r>
        <w:r w:rsidR="0025529B">
          <w:rPr>
            <w:noProof/>
            <w:webHidden/>
          </w:rPr>
          <w:fldChar w:fldCharType="begin"/>
        </w:r>
        <w:r w:rsidR="0025529B">
          <w:rPr>
            <w:noProof/>
            <w:webHidden/>
          </w:rPr>
          <w:instrText xml:space="preserve"> PAGEREF _Toc62026098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39F4FC86" w14:textId="19DFB990"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099" w:history="1">
        <w:r w:rsidR="0025529B" w:rsidRPr="001B67B5">
          <w:rPr>
            <w:rStyle w:val="a6"/>
            <w:noProof/>
          </w:rPr>
          <w:t xml:space="preserve">3.5 </w:t>
        </w:r>
        <w:r w:rsidR="0025529B" w:rsidRPr="001B67B5">
          <w:rPr>
            <w:rStyle w:val="a6"/>
            <w:noProof/>
          </w:rPr>
          <w:t>基于网络演化模型的云化虚拟化网络可靠性评估软件图形交互界面功能测试</w:t>
        </w:r>
        <w:r w:rsidR="0025529B">
          <w:rPr>
            <w:noProof/>
            <w:webHidden/>
          </w:rPr>
          <w:tab/>
        </w:r>
        <w:r w:rsidR="0025529B">
          <w:rPr>
            <w:noProof/>
            <w:webHidden/>
          </w:rPr>
          <w:fldChar w:fldCharType="begin"/>
        </w:r>
        <w:r w:rsidR="0025529B">
          <w:rPr>
            <w:noProof/>
            <w:webHidden/>
          </w:rPr>
          <w:instrText xml:space="preserve"> PAGEREF _Toc62026099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068882B1" w14:textId="3AC87160" w:rsidR="0025529B" w:rsidRDefault="00814FF7">
      <w:pPr>
        <w:pStyle w:val="30"/>
        <w:tabs>
          <w:tab w:val="right" w:leader="dot" w:pos="8296"/>
        </w:tabs>
        <w:ind w:left="960" w:firstLine="480"/>
        <w:rPr>
          <w:rFonts w:asciiTheme="minorHAnsi" w:eastAsiaTheme="minorEastAsia" w:hAnsiTheme="minorHAnsi" w:cstheme="minorBidi"/>
          <w:noProof/>
          <w:sz w:val="21"/>
          <w:szCs w:val="22"/>
        </w:rPr>
      </w:pPr>
      <w:hyperlink w:anchor="_Toc62026100" w:history="1">
        <w:r w:rsidR="0025529B" w:rsidRPr="001B67B5">
          <w:rPr>
            <w:rStyle w:val="a6"/>
            <w:noProof/>
          </w:rPr>
          <w:t xml:space="preserve">3.5.1 </w:t>
        </w:r>
        <w:r w:rsidR="0025529B" w:rsidRPr="001B67B5">
          <w:rPr>
            <w:rStyle w:val="a6"/>
            <w:noProof/>
          </w:rPr>
          <w:t>测试用例设计</w:t>
        </w:r>
        <w:r w:rsidR="0025529B">
          <w:rPr>
            <w:noProof/>
            <w:webHidden/>
          </w:rPr>
          <w:tab/>
        </w:r>
        <w:r w:rsidR="0025529B">
          <w:rPr>
            <w:noProof/>
            <w:webHidden/>
          </w:rPr>
          <w:fldChar w:fldCharType="begin"/>
        </w:r>
        <w:r w:rsidR="0025529B">
          <w:rPr>
            <w:noProof/>
            <w:webHidden/>
          </w:rPr>
          <w:instrText xml:space="preserve"> PAGEREF _Toc62026100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3E0A63E4" w14:textId="5DE3C5A1" w:rsidR="0025529B" w:rsidRDefault="00814FF7">
      <w:pPr>
        <w:pStyle w:val="30"/>
        <w:tabs>
          <w:tab w:val="right" w:leader="dot" w:pos="8296"/>
        </w:tabs>
        <w:ind w:left="960" w:firstLine="480"/>
        <w:rPr>
          <w:rFonts w:asciiTheme="minorHAnsi" w:eastAsiaTheme="minorEastAsia" w:hAnsiTheme="minorHAnsi" w:cstheme="minorBidi"/>
          <w:noProof/>
          <w:sz w:val="21"/>
          <w:szCs w:val="22"/>
        </w:rPr>
      </w:pPr>
      <w:hyperlink w:anchor="_Toc62026101" w:history="1">
        <w:r w:rsidR="0025529B" w:rsidRPr="001B67B5">
          <w:rPr>
            <w:rStyle w:val="a6"/>
            <w:noProof/>
          </w:rPr>
          <w:t xml:space="preserve">3.5.2 </w:t>
        </w:r>
        <w:r w:rsidR="0025529B" w:rsidRPr="001B67B5">
          <w:rPr>
            <w:rStyle w:val="a6"/>
            <w:noProof/>
          </w:rPr>
          <w:t>测试结果</w:t>
        </w:r>
        <w:r w:rsidR="0025529B">
          <w:rPr>
            <w:noProof/>
            <w:webHidden/>
          </w:rPr>
          <w:tab/>
        </w:r>
        <w:r w:rsidR="0025529B">
          <w:rPr>
            <w:noProof/>
            <w:webHidden/>
          </w:rPr>
          <w:fldChar w:fldCharType="begin"/>
        </w:r>
        <w:r w:rsidR="0025529B">
          <w:rPr>
            <w:noProof/>
            <w:webHidden/>
          </w:rPr>
          <w:instrText xml:space="preserve"> PAGEREF _Toc62026101 \h </w:instrText>
        </w:r>
        <w:r w:rsidR="0025529B">
          <w:rPr>
            <w:noProof/>
            <w:webHidden/>
          </w:rPr>
        </w:r>
        <w:r w:rsidR="0025529B">
          <w:rPr>
            <w:noProof/>
            <w:webHidden/>
          </w:rPr>
          <w:fldChar w:fldCharType="separate"/>
        </w:r>
        <w:r w:rsidR="0025529B">
          <w:rPr>
            <w:noProof/>
            <w:webHidden/>
          </w:rPr>
          <w:t>6</w:t>
        </w:r>
        <w:r w:rsidR="0025529B">
          <w:rPr>
            <w:noProof/>
            <w:webHidden/>
          </w:rPr>
          <w:fldChar w:fldCharType="end"/>
        </w:r>
      </w:hyperlink>
    </w:p>
    <w:p w14:paraId="2FA70662" w14:textId="09568DBF" w:rsidR="0025529B" w:rsidRDefault="00814FF7">
      <w:pPr>
        <w:pStyle w:val="12"/>
        <w:tabs>
          <w:tab w:val="right" w:leader="dot" w:pos="8296"/>
        </w:tabs>
        <w:ind w:firstLine="480"/>
        <w:rPr>
          <w:rFonts w:asciiTheme="minorHAnsi" w:eastAsiaTheme="minorEastAsia" w:hAnsiTheme="minorHAnsi" w:cstheme="minorBidi"/>
          <w:noProof/>
          <w:sz w:val="21"/>
          <w:szCs w:val="22"/>
        </w:rPr>
      </w:pPr>
      <w:hyperlink w:anchor="_Toc62026102" w:history="1">
        <w:r w:rsidR="0025529B" w:rsidRPr="001B67B5">
          <w:rPr>
            <w:rStyle w:val="a6"/>
            <w:noProof/>
          </w:rPr>
          <w:t>第四章</w:t>
        </w:r>
        <w:r w:rsidR="0025529B" w:rsidRPr="001B67B5">
          <w:rPr>
            <w:rStyle w:val="a6"/>
            <w:noProof/>
          </w:rPr>
          <w:t xml:space="preserve"> </w:t>
        </w:r>
        <w:r w:rsidR="0025529B" w:rsidRPr="001B67B5">
          <w:rPr>
            <w:rStyle w:val="a6"/>
            <w:noProof/>
          </w:rPr>
          <w:t>测试分析</w:t>
        </w:r>
        <w:r w:rsidR="0025529B">
          <w:rPr>
            <w:noProof/>
            <w:webHidden/>
          </w:rPr>
          <w:tab/>
        </w:r>
        <w:r w:rsidR="0025529B">
          <w:rPr>
            <w:noProof/>
            <w:webHidden/>
          </w:rPr>
          <w:fldChar w:fldCharType="begin"/>
        </w:r>
        <w:r w:rsidR="0025529B">
          <w:rPr>
            <w:noProof/>
            <w:webHidden/>
          </w:rPr>
          <w:instrText xml:space="preserve"> PAGEREF _Toc62026102 \h </w:instrText>
        </w:r>
        <w:r w:rsidR="0025529B">
          <w:rPr>
            <w:noProof/>
            <w:webHidden/>
          </w:rPr>
        </w:r>
        <w:r w:rsidR="0025529B">
          <w:rPr>
            <w:noProof/>
            <w:webHidden/>
          </w:rPr>
          <w:fldChar w:fldCharType="separate"/>
        </w:r>
        <w:r w:rsidR="0025529B">
          <w:rPr>
            <w:noProof/>
            <w:webHidden/>
          </w:rPr>
          <w:t>7</w:t>
        </w:r>
        <w:r w:rsidR="0025529B">
          <w:rPr>
            <w:noProof/>
            <w:webHidden/>
          </w:rPr>
          <w:fldChar w:fldCharType="end"/>
        </w:r>
      </w:hyperlink>
    </w:p>
    <w:p w14:paraId="35ACAE4D" w14:textId="5E829E76"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103" w:history="1">
        <w:r w:rsidR="0025529B" w:rsidRPr="001B67B5">
          <w:rPr>
            <w:rStyle w:val="a6"/>
            <w:noProof/>
          </w:rPr>
          <w:t xml:space="preserve">4.1 </w:t>
        </w:r>
        <w:r w:rsidR="0025529B" w:rsidRPr="001B67B5">
          <w:rPr>
            <w:rStyle w:val="a6"/>
            <w:noProof/>
          </w:rPr>
          <w:t>云化虚拟化网络演化对象建模模块功能测试结果分析</w:t>
        </w:r>
        <w:r w:rsidR="0025529B">
          <w:rPr>
            <w:noProof/>
            <w:webHidden/>
          </w:rPr>
          <w:tab/>
        </w:r>
        <w:r w:rsidR="0025529B">
          <w:rPr>
            <w:noProof/>
            <w:webHidden/>
          </w:rPr>
          <w:fldChar w:fldCharType="begin"/>
        </w:r>
        <w:r w:rsidR="0025529B">
          <w:rPr>
            <w:noProof/>
            <w:webHidden/>
          </w:rPr>
          <w:instrText xml:space="preserve"> PAGEREF _Toc62026103 \h </w:instrText>
        </w:r>
        <w:r w:rsidR="0025529B">
          <w:rPr>
            <w:noProof/>
            <w:webHidden/>
          </w:rPr>
        </w:r>
        <w:r w:rsidR="0025529B">
          <w:rPr>
            <w:noProof/>
            <w:webHidden/>
          </w:rPr>
          <w:fldChar w:fldCharType="separate"/>
        </w:r>
        <w:r w:rsidR="0025529B">
          <w:rPr>
            <w:noProof/>
            <w:webHidden/>
          </w:rPr>
          <w:t>7</w:t>
        </w:r>
        <w:r w:rsidR="0025529B">
          <w:rPr>
            <w:noProof/>
            <w:webHidden/>
          </w:rPr>
          <w:fldChar w:fldCharType="end"/>
        </w:r>
      </w:hyperlink>
    </w:p>
    <w:p w14:paraId="3CA78B80" w14:textId="728E7A03"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104" w:history="1">
        <w:r w:rsidR="0025529B" w:rsidRPr="001B67B5">
          <w:rPr>
            <w:rStyle w:val="a6"/>
            <w:noProof/>
          </w:rPr>
          <w:t xml:space="preserve">4.2 </w:t>
        </w:r>
        <w:r w:rsidR="0025529B" w:rsidRPr="001B67B5">
          <w:rPr>
            <w:rStyle w:val="a6"/>
            <w:noProof/>
          </w:rPr>
          <w:t>云化虚拟化网络演化条件生成模块功能测试结果分析</w:t>
        </w:r>
        <w:r w:rsidR="0025529B">
          <w:rPr>
            <w:noProof/>
            <w:webHidden/>
          </w:rPr>
          <w:tab/>
        </w:r>
        <w:r w:rsidR="0025529B">
          <w:rPr>
            <w:noProof/>
            <w:webHidden/>
          </w:rPr>
          <w:fldChar w:fldCharType="begin"/>
        </w:r>
        <w:r w:rsidR="0025529B">
          <w:rPr>
            <w:noProof/>
            <w:webHidden/>
          </w:rPr>
          <w:instrText xml:space="preserve"> PAGEREF _Toc62026104 \h </w:instrText>
        </w:r>
        <w:r w:rsidR="0025529B">
          <w:rPr>
            <w:noProof/>
            <w:webHidden/>
          </w:rPr>
        </w:r>
        <w:r w:rsidR="0025529B">
          <w:rPr>
            <w:noProof/>
            <w:webHidden/>
          </w:rPr>
          <w:fldChar w:fldCharType="separate"/>
        </w:r>
        <w:r w:rsidR="0025529B">
          <w:rPr>
            <w:noProof/>
            <w:webHidden/>
          </w:rPr>
          <w:t>7</w:t>
        </w:r>
        <w:r w:rsidR="0025529B">
          <w:rPr>
            <w:noProof/>
            <w:webHidden/>
          </w:rPr>
          <w:fldChar w:fldCharType="end"/>
        </w:r>
      </w:hyperlink>
    </w:p>
    <w:p w14:paraId="029F8AF1" w14:textId="4C96ECC8"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105" w:history="1">
        <w:r w:rsidR="0025529B" w:rsidRPr="001B67B5">
          <w:rPr>
            <w:rStyle w:val="a6"/>
            <w:noProof/>
          </w:rPr>
          <w:t xml:space="preserve">4.3 </w:t>
        </w:r>
        <w:r w:rsidR="0025529B" w:rsidRPr="001B67B5">
          <w:rPr>
            <w:rStyle w:val="a6"/>
            <w:noProof/>
          </w:rPr>
          <w:t>云化虚拟化网络演化规则生成模块功能测试结果分析</w:t>
        </w:r>
        <w:r w:rsidR="0025529B">
          <w:rPr>
            <w:noProof/>
            <w:webHidden/>
          </w:rPr>
          <w:tab/>
        </w:r>
        <w:r w:rsidR="0025529B">
          <w:rPr>
            <w:noProof/>
            <w:webHidden/>
          </w:rPr>
          <w:fldChar w:fldCharType="begin"/>
        </w:r>
        <w:r w:rsidR="0025529B">
          <w:rPr>
            <w:noProof/>
            <w:webHidden/>
          </w:rPr>
          <w:instrText xml:space="preserve"> PAGEREF _Toc62026105 \h </w:instrText>
        </w:r>
        <w:r w:rsidR="0025529B">
          <w:rPr>
            <w:noProof/>
            <w:webHidden/>
          </w:rPr>
        </w:r>
        <w:r w:rsidR="0025529B">
          <w:rPr>
            <w:noProof/>
            <w:webHidden/>
          </w:rPr>
          <w:fldChar w:fldCharType="separate"/>
        </w:r>
        <w:r w:rsidR="0025529B">
          <w:rPr>
            <w:noProof/>
            <w:webHidden/>
          </w:rPr>
          <w:t>7</w:t>
        </w:r>
        <w:r w:rsidR="0025529B">
          <w:rPr>
            <w:noProof/>
            <w:webHidden/>
          </w:rPr>
          <w:fldChar w:fldCharType="end"/>
        </w:r>
      </w:hyperlink>
    </w:p>
    <w:p w14:paraId="3DA1E012" w14:textId="29F770A2"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106" w:history="1">
        <w:r w:rsidR="0025529B" w:rsidRPr="001B67B5">
          <w:rPr>
            <w:rStyle w:val="a6"/>
            <w:noProof/>
          </w:rPr>
          <w:t xml:space="preserve">4.4 </w:t>
        </w:r>
        <w:r w:rsidR="0025529B" w:rsidRPr="001B67B5">
          <w:rPr>
            <w:rStyle w:val="a6"/>
            <w:noProof/>
          </w:rPr>
          <w:t>云化虚拟化网络业务可靠度计算模块功能测试结果分析</w:t>
        </w:r>
        <w:r w:rsidR="0025529B">
          <w:rPr>
            <w:noProof/>
            <w:webHidden/>
          </w:rPr>
          <w:tab/>
        </w:r>
        <w:r w:rsidR="0025529B">
          <w:rPr>
            <w:noProof/>
            <w:webHidden/>
          </w:rPr>
          <w:fldChar w:fldCharType="begin"/>
        </w:r>
        <w:r w:rsidR="0025529B">
          <w:rPr>
            <w:noProof/>
            <w:webHidden/>
          </w:rPr>
          <w:instrText xml:space="preserve"> PAGEREF _Toc62026106 \h </w:instrText>
        </w:r>
        <w:r w:rsidR="0025529B">
          <w:rPr>
            <w:noProof/>
            <w:webHidden/>
          </w:rPr>
        </w:r>
        <w:r w:rsidR="0025529B">
          <w:rPr>
            <w:noProof/>
            <w:webHidden/>
          </w:rPr>
          <w:fldChar w:fldCharType="separate"/>
        </w:r>
        <w:r w:rsidR="0025529B">
          <w:rPr>
            <w:noProof/>
            <w:webHidden/>
          </w:rPr>
          <w:t>7</w:t>
        </w:r>
        <w:r w:rsidR="0025529B">
          <w:rPr>
            <w:noProof/>
            <w:webHidden/>
          </w:rPr>
          <w:fldChar w:fldCharType="end"/>
        </w:r>
      </w:hyperlink>
    </w:p>
    <w:p w14:paraId="061DE5F1" w14:textId="24E30A5A" w:rsidR="0025529B" w:rsidRDefault="00814FF7">
      <w:pPr>
        <w:pStyle w:val="20"/>
        <w:tabs>
          <w:tab w:val="right" w:leader="dot" w:pos="8296"/>
        </w:tabs>
        <w:ind w:left="480" w:firstLine="480"/>
        <w:rPr>
          <w:rFonts w:asciiTheme="minorHAnsi" w:eastAsiaTheme="minorEastAsia" w:hAnsiTheme="minorHAnsi" w:cstheme="minorBidi"/>
          <w:noProof/>
          <w:sz w:val="21"/>
          <w:szCs w:val="22"/>
        </w:rPr>
      </w:pPr>
      <w:hyperlink w:anchor="_Toc62026107" w:history="1">
        <w:r w:rsidR="0025529B" w:rsidRPr="001B67B5">
          <w:rPr>
            <w:rStyle w:val="a6"/>
            <w:noProof/>
          </w:rPr>
          <w:t xml:space="preserve">4.5 </w:t>
        </w:r>
        <w:r w:rsidR="0025529B" w:rsidRPr="001B67B5">
          <w:rPr>
            <w:rStyle w:val="a6"/>
            <w:noProof/>
          </w:rPr>
          <w:t>基于网络演化模型的云化虚拟化网络可靠性评估软件图形交互界面功能测试结果分析</w:t>
        </w:r>
        <w:r w:rsidR="0025529B">
          <w:rPr>
            <w:noProof/>
            <w:webHidden/>
          </w:rPr>
          <w:tab/>
        </w:r>
        <w:r w:rsidR="0025529B">
          <w:rPr>
            <w:noProof/>
            <w:webHidden/>
          </w:rPr>
          <w:fldChar w:fldCharType="begin"/>
        </w:r>
        <w:r w:rsidR="0025529B">
          <w:rPr>
            <w:noProof/>
            <w:webHidden/>
          </w:rPr>
          <w:instrText xml:space="preserve"> PAGEREF _Toc62026107 \h </w:instrText>
        </w:r>
        <w:r w:rsidR="0025529B">
          <w:rPr>
            <w:noProof/>
            <w:webHidden/>
          </w:rPr>
        </w:r>
        <w:r w:rsidR="0025529B">
          <w:rPr>
            <w:noProof/>
            <w:webHidden/>
          </w:rPr>
          <w:fldChar w:fldCharType="separate"/>
        </w:r>
        <w:r w:rsidR="0025529B">
          <w:rPr>
            <w:noProof/>
            <w:webHidden/>
          </w:rPr>
          <w:t>7</w:t>
        </w:r>
        <w:r w:rsidR="0025529B">
          <w:rPr>
            <w:noProof/>
            <w:webHidden/>
          </w:rPr>
          <w:fldChar w:fldCharType="end"/>
        </w:r>
      </w:hyperlink>
    </w:p>
    <w:p w14:paraId="18F23330" w14:textId="77777777" w:rsidR="00C94454" w:rsidRDefault="00F74ADA" w:rsidP="00C228C6">
      <w:pPr>
        <w:ind w:firstLine="480"/>
        <w:jc w:val="center"/>
        <w:sectPr w:rsidR="00C94454" w:rsidSect="00C94454">
          <w:footerReference w:type="default" r:id="rId14"/>
          <w:pgSz w:w="11906" w:h="16838"/>
          <w:pgMar w:top="1440" w:right="1800" w:bottom="1440" w:left="1800" w:header="851" w:footer="992" w:gutter="0"/>
          <w:pgNumType w:fmt="upperRoman" w:start="1"/>
          <w:cols w:space="720"/>
          <w:docGrid w:type="lines" w:linePitch="312"/>
        </w:sectPr>
      </w:pPr>
      <w:r w:rsidRPr="002A0AE5">
        <w:fldChar w:fldCharType="end"/>
      </w:r>
      <w:bookmarkEnd w:id="0"/>
    </w:p>
    <w:p w14:paraId="0897E869" w14:textId="6E06E0FD" w:rsidR="00F74ADA" w:rsidRPr="002A0AE5" w:rsidRDefault="00F74ADA" w:rsidP="00C228C6">
      <w:pPr>
        <w:ind w:firstLine="480"/>
        <w:jc w:val="center"/>
      </w:pPr>
    </w:p>
    <w:p w14:paraId="46BBC003" w14:textId="20761B6D" w:rsidR="00F74ADA" w:rsidRPr="00FE77EA" w:rsidRDefault="00F74ADA" w:rsidP="00FE77EA">
      <w:pPr>
        <w:pStyle w:val="1"/>
        <w:tabs>
          <w:tab w:val="clear" w:pos="454"/>
        </w:tabs>
      </w:pPr>
      <w:bookmarkStart w:id="1" w:name="_Toc62026075"/>
      <w:r w:rsidRPr="00FE77EA">
        <w:t>引言</w:t>
      </w:r>
      <w:bookmarkEnd w:id="1"/>
    </w:p>
    <w:p w14:paraId="2BC211F3" w14:textId="77777777" w:rsidR="00F74ADA" w:rsidRPr="00222911" w:rsidRDefault="00F74ADA" w:rsidP="00222911">
      <w:pPr>
        <w:pStyle w:val="2"/>
      </w:pPr>
      <w:bookmarkStart w:id="2" w:name="_Toc521464959"/>
      <w:bookmarkStart w:id="3" w:name="_Toc210977808"/>
      <w:bookmarkStart w:id="4" w:name="_Toc62026076"/>
      <w:r w:rsidRPr="00222911">
        <w:t>编写目的</w:t>
      </w:r>
      <w:bookmarkEnd w:id="2"/>
      <w:bookmarkEnd w:id="3"/>
      <w:bookmarkEnd w:id="4"/>
    </w:p>
    <w:p w14:paraId="0292586E" w14:textId="77777777" w:rsidR="00AE4D12" w:rsidRDefault="00AE4D12" w:rsidP="00AE4D12">
      <w:pPr>
        <w:adjustRightInd w:val="0"/>
        <w:spacing w:before="120"/>
        <w:ind w:firstLine="480"/>
        <w:textAlignment w:val="baseline"/>
        <w:rPr>
          <w:rFonts w:ascii="宋体" w:hAnsi="宋体"/>
          <w:color w:val="000000"/>
          <w:kern w:val="0"/>
          <w:szCs w:val="20"/>
        </w:rPr>
      </w:pPr>
      <w:bookmarkStart w:id="5" w:name="_Toc521464960"/>
      <w:bookmarkStart w:id="6" w:name="_Toc210977809"/>
      <w:bookmarkStart w:id="7" w:name="_Toc62026077"/>
      <w:r>
        <w:rPr>
          <w:rFonts w:ascii="宋体" w:hAnsi="宋体" w:hint="eastAsia"/>
          <w:color w:val="000000"/>
          <w:kern w:val="0"/>
          <w:szCs w:val="20"/>
        </w:rPr>
        <w:t>在软件寿命周期的每个阶段都不可避免地会产生差错。软件测试是为了发现程序中的错误而执行程序的过程。测试的目的是在软件投入生产性运行之前，尽可能多的发现软件中的错误。目前软件测试仍然是保证软件质量的关键步骤，它对软件规格说明，设计和编码的最后复审，也是必不可少的关键步骤。</w:t>
      </w:r>
    </w:p>
    <w:p w14:paraId="435719CD" w14:textId="77777777" w:rsidR="00AE4D12" w:rsidRDefault="00AE4D12" w:rsidP="00AE4D12">
      <w:pPr>
        <w:adjustRightInd w:val="0"/>
        <w:spacing w:before="120"/>
        <w:ind w:firstLine="480"/>
        <w:textAlignment w:val="baseline"/>
        <w:rPr>
          <w:rFonts w:ascii="宋体" w:hAnsi="宋体"/>
          <w:color w:val="000000"/>
          <w:kern w:val="0"/>
          <w:szCs w:val="20"/>
        </w:rPr>
      </w:pPr>
      <w:r>
        <w:rPr>
          <w:rFonts w:ascii="宋体" w:hAnsi="宋体" w:hint="eastAsia"/>
          <w:color w:val="000000"/>
          <w:kern w:val="0"/>
          <w:szCs w:val="20"/>
        </w:rPr>
        <w:t>编写该测试总结报告主要有以下几个目的：第一，通过对测试结果的分析，得到对软件质量的评价；第二，分析测试的过程信息，为以后制定测试计划提供参考；第三，分析系统存在的缺陷，为修复和预防bug提供建议。</w:t>
      </w:r>
    </w:p>
    <w:p w14:paraId="7F859CE5" w14:textId="6774BE90" w:rsidR="00AE4D12" w:rsidRDefault="00AE4D12" w:rsidP="00AE4D12">
      <w:pPr>
        <w:ind w:firstLine="480"/>
        <w:rPr>
          <w:rFonts w:ascii="宋体" w:hAnsi="宋体"/>
          <w:color w:val="000000"/>
          <w:kern w:val="0"/>
          <w:szCs w:val="20"/>
        </w:rPr>
      </w:pPr>
      <w:r>
        <w:rPr>
          <w:rFonts w:ascii="宋体" w:hAnsi="宋体" w:hint="eastAsia"/>
          <w:color w:val="000000"/>
          <w:kern w:val="0"/>
          <w:szCs w:val="20"/>
        </w:rPr>
        <w:t>本文档适用于所有与“</w:t>
      </w:r>
      <w:r w:rsidR="00D40961">
        <w:rPr>
          <w:rFonts w:ascii="宋体" w:hAnsi="宋体" w:hint="eastAsia"/>
          <w:color w:val="000000"/>
          <w:kern w:val="0"/>
          <w:szCs w:val="20"/>
        </w:rPr>
        <w:t>基于网络演化模型的云化虚拟网络</w:t>
      </w:r>
      <w:r>
        <w:rPr>
          <w:rFonts w:ascii="宋体" w:hAnsi="宋体" w:hint="eastAsia"/>
          <w:color w:val="000000"/>
          <w:kern w:val="0"/>
          <w:szCs w:val="20"/>
        </w:rPr>
        <w:t>”相关的人员，包括：北航网络可靠性课题组管理人员、项目评审组、项目经理、</w:t>
      </w:r>
      <w:r w:rsidR="00E47F98">
        <w:rPr>
          <w:rFonts w:ascii="宋体" w:hAnsi="宋体" w:hint="eastAsia"/>
          <w:color w:val="000000"/>
          <w:kern w:val="0"/>
          <w:szCs w:val="20"/>
        </w:rPr>
        <w:t>课题组</w:t>
      </w:r>
      <w:r>
        <w:rPr>
          <w:rFonts w:ascii="宋体" w:hAnsi="宋体" w:hint="eastAsia"/>
          <w:color w:val="000000"/>
          <w:kern w:val="0"/>
          <w:szCs w:val="20"/>
        </w:rPr>
        <w:t>技术开发人员（包括分析人员、设计人员、程序编写人员）、测试人员。有关人员依据其职责应重点阅读本文档各部分或选择性阅读本文档。</w:t>
      </w:r>
    </w:p>
    <w:p w14:paraId="0DCCFCBB" w14:textId="02B46256" w:rsidR="00F74ADA" w:rsidRDefault="0025529B" w:rsidP="00D878D2">
      <w:pPr>
        <w:pStyle w:val="2"/>
      </w:pPr>
      <w:r w:rsidRPr="00D878D2">
        <w:t>背景</w:t>
      </w:r>
      <w:bookmarkEnd w:id="5"/>
      <w:bookmarkEnd w:id="6"/>
      <w:bookmarkEnd w:id="7"/>
    </w:p>
    <w:p w14:paraId="3F88F2E3" w14:textId="77777777" w:rsidR="00C0679D" w:rsidRDefault="00C0679D" w:rsidP="00C0679D">
      <w:pPr>
        <w:ind w:firstLine="480"/>
      </w:pPr>
      <w:r w:rsidRPr="002A0AE5">
        <w:t>软件系统名称：</w:t>
      </w:r>
      <w:r>
        <w:rPr>
          <w:rFonts w:hint="eastAsia"/>
        </w:rPr>
        <w:t>基于网络演化模型</w:t>
      </w:r>
      <w:proofErr w:type="gramStart"/>
      <w:r>
        <w:rPr>
          <w:rFonts w:hint="eastAsia"/>
        </w:rPr>
        <w:t>的云化虚拟</w:t>
      </w:r>
      <w:proofErr w:type="gramEnd"/>
      <w:r>
        <w:rPr>
          <w:rFonts w:hint="eastAsia"/>
        </w:rPr>
        <w:t>化网络可靠性评估软件</w:t>
      </w:r>
    </w:p>
    <w:p w14:paraId="5E96D3E4" w14:textId="03DAC5FC" w:rsidR="00414660" w:rsidRDefault="00414660" w:rsidP="00414660">
      <w:pPr>
        <w:keepNext/>
        <w:ind w:firstLineChars="0" w:firstLine="0"/>
        <w:jc w:val="center"/>
      </w:pPr>
      <w:r w:rsidRPr="0031426C">
        <w:rPr>
          <w:noProof/>
        </w:rPr>
        <w:drawing>
          <wp:inline distT="0" distB="0" distL="0" distR="0" wp14:anchorId="19217289" wp14:editId="6ED8F3C9">
            <wp:extent cx="4519145" cy="3022959"/>
            <wp:effectExtent l="0" t="0" r="0" b="0"/>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1317" cy="3024412"/>
                    </a:xfrm>
                    <a:prstGeom prst="rect">
                      <a:avLst/>
                    </a:prstGeom>
                    <a:noFill/>
                    <a:ln>
                      <a:noFill/>
                    </a:ln>
                  </pic:spPr>
                </pic:pic>
              </a:graphicData>
            </a:graphic>
          </wp:inline>
        </w:drawing>
      </w:r>
    </w:p>
    <w:p w14:paraId="5B4BC451" w14:textId="73C66FF1" w:rsidR="00414660" w:rsidRPr="00AE7602" w:rsidRDefault="00414660" w:rsidP="00414660">
      <w:pPr>
        <w:pStyle w:val="ad"/>
        <w:ind w:firstLine="400"/>
        <w:jc w:val="center"/>
      </w:pPr>
      <w:bookmarkStart w:id="8" w:name="_Ref57375725"/>
      <w:bookmarkStart w:id="9" w:name="_Ref5737572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64261">
        <w:rPr>
          <w:noProof/>
        </w:rPr>
        <w:t>1</w:t>
      </w:r>
      <w:r>
        <w:fldChar w:fldCharType="end"/>
      </w:r>
      <w:bookmarkEnd w:id="8"/>
      <w:r>
        <w:t xml:space="preserve"> </w:t>
      </w:r>
      <w:proofErr w:type="gramStart"/>
      <w:r>
        <w:rPr>
          <w:rFonts w:hint="eastAsia"/>
        </w:rPr>
        <w:t>云化虚拟</w:t>
      </w:r>
      <w:proofErr w:type="gramEnd"/>
      <w:r>
        <w:rPr>
          <w:rFonts w:hint="eastAsia"/>
        </w:rPr>
        <w:t>化网络示意图</w:t>
      </w:r>
      <w:bookmarkEnd w:id="9"/>
    </w:p>
    <w:p w14:paraId="060EAB2B" w14:textId="77777777" w:rsidR="00414660" w:rsidRDefault="00414660" w:rsidP="00414660">
      <w:pPr>
        <w:ind w:firstLine="480"/>
      </w:pPr>
      <w:proofErr w:type="gramStart"/>
      <w:r>
        <w:rPr>
          <w:rFonts w:hint="eastAsia"/>
        </w:rPr>
        <w:lastRenderedPageBreak/>
        <w:t>云化虚拟</w:t>
      </w:r>
      <w:proofErr w:type="gramEnd"/>
      <w:r>
        <w:rPr>
          <w:rFonts w:hint="eastAsia"/>
        </w:rPr>
        <w:t>化网络（如</w:t>
      </w:r>
      <w:r>
        <w:fldChar w:fldCharType="begin"/>
      </w:r>
      <w:r>
        <w:instrText xml:space="preserve"> REF _Ref57375725 \h </w:instrText>
      </w:r>
      <w:r>
        <w:fldChar w:fldCharType="separate"/>
      </w:r>
      <w:r>
        <w:rPr>
          <w:rFonts w:hint="eastAsia"/>
        </w:rPr>
        <w:t>图</w:t>
      </w:r>
      <w:r>
        <w:rPr>
          <w:rFonts w:hint="eastAsia"/>
        </w:rPr>
        <w:t xml:space="preserve"> </w:t>
      </w:r>
      <w:r>
        <w:rPr>
          <w:noProof/>
        </w:rPr>
        <w:t>1</w:t>
      </w:r>
      <w:r>
        <w:fldChar w:fldCharType="end"/>
      </w:r>
      <w:r>
        <w:rPr>
          <w:rFonts w:hint="eastAsia"/>
        </w:rPr>
        <w:t>所示）</w:t>
      </w:r>
      <w:r w:rsidRPr="0031426C">
        <w:rPr>
          <w:rFonts w:hint="eastAsia"/>
        </w:rPr>
        <w:t>中采用了网络功能虚拟化</w:t>
      </w:r>
      <w:r w:rsidRPr="0031426C">
        <w:rPr>
          <w:rFonts w:hint="eastAsia"/>
        </w:rPr>
        <w:t xml:space="preserve"> (NFV) </w:t>
      </w:r>
      <w:r w:rsidRPr="0031426C">
        <w:rPr>
          <w:rFonts w:hint="eastAsia"/>
        </w:rPr>
        <w:t>技术使得传统网络的单一软硬件系统变为基于通用硬件、分层解耦、多个网元共享的软硬件平台，网络系统的故障类型与故障发生后的动态变化更加复杂。</w:t>
      </w:r>
      <w:r>
        <w:rPr>
          <w:rFonts w:hint="eastAsia"/>
        </w:rPr>
        <w:t>总的来说，</w:t>
      </w:r>
      <w:proofErr w:type="gramStart"/>
      <w:r>
        <w:rPr>
          <w:rFonts w:hint="eastAsia"/>
        </w:rPr>
        <w:t>云化虚拟</w:t>
      </w:r>
      <w:proofErr w:type="gramEnd"/>
      <w:r>
        <w:rPr>
          <w:rFonts w:hint="eastAsia"/>
        </w:rPr>
        <w:t>化网络的呈现三个特性：</w:t>
      </w:r>
      <w:r>
        <w:rPr>
          <w:rFonts w:hint="eastAsia"/>
        </w:rPr>
        <w:t>1</w:t>
      </w:r>
      <w:r>
        <w:t>.</w:t>
      </w:r>
      <w:r>
        <w:rPr>
          <w:rFonts w:hint="eastAsia"/>
        </w:rPr>
        <w:t>复杂异质性：网络不同层次的节点类型不一，不同节点存在着不同的故障与恢复行为；</w:t>
      </w:r>
      <w:r>
        <w:rPr>
          <w:rFonts w:hint="eastAsia"/>
        </w:rPr>
        <w:t>2.</w:t>
      </w:r>
      <w:r>
        <w:rPr>
          <w:rFonts w:hint="eastAsia"/>
        </w:rPr>
        <w:t>动态性：</w:t>
      </w:r>
      <w:proofErr w:type="gramStart"/>
      <w:r>
        <w:rPr>
          <w:rFonts w:hint="eastAsia"/>
        </w:rPr>
        <w:t>由于云化网络</w:t>
      </w:r>
      <w:proofErr w:type="gramEnd"/>
      <w:r>
        <w:rPr>
          <w:rFonts w:hint="eastAsia"/>
        </w:rPr>
        <w:t>的中的</w:t>
      </w:r>
      <w:r>
        <w:rPr>
          <w:rFonts w:hint="eastAsia"/>
        </w:rPr>
        <w:t>V</w:t>
      </w:r>
      <w:r>
        <w:t>NF</w:t>
      </w:r>
      <w:r>
        <w:rPr>
          <w:rFonts w:hint="eastAsia"/>
        </w:rPr>
        <w:t>采用的不同的冗余及保护策略，因此</w:t>
      </w:r>
      <w:r>
        <w:rPr>
          <w:rFonts w:hint="eastAsia"/>
        </w:rPr>
        <w:t>V</w:t>
      </w:r>
      <w:r>
        <w:t>NF</w:t>
      </w:r>
      <w:r>
        <w:rPr>
          <w:rFonts w:hint="eastAsia"/>
        </w:rPr>
        <w:t>部署的实际网络节点会因为网络状态的改变而发生动态变化，这将导致业务路径的进一步动态变化；</w:t>
      </w:r>
      <w:r>
        <w:t>3.</w:t>
      </w:r>
      <w:r>
        <w:rPr>
          <w:rFonts w:hint="eastAsia"/>
        </w:rPr>
        <w:t>耦合性：不同的</w:t>
      </w:r>
      <w:r>
        <w:rPr>
          <w:rFonts w:hint="eastAsia"/>
        </w:rPr>
        <w:t>V</w:t>
      </w:r>
      <w:r>
        <w:t>NF</w:t>
      </w:r>
      <w:r>
        <w:rPr>
          <w:rFonts w:hint="eastAsia"/>
        </w:rPr>
        <w:t>因为部署的硬件设施发生耦合，同时不同的业务可能会调用同一</w:t>
      </w:r>
      <w:r>
        <w:rPr>
          <w:rFonts w:hint="eastAsia"/>
        </w:rPr>
        <w:t>V</w:t>
      </w:r>
      <w:r>
        <w:t>NF</w:t>
      </w:r>
      <w:r>
        <w:rPr>
          <w:rFonts w:hint="eastAsia"/>
        </w:rPr>
        <w:t>，这导致网络的业务进一步交联耦合。综上，以上的三个特性</w:t>
      </w:r>
      <w:proofErr w:type="gramStart"/>
      <w:r>
        <w:rPr>
          <w:rFonts w:hint="eastAsia"/>
        </w:rPr>
        <w:t>导致云化虚拟</w:t>
      </w:r>
      <w:proofErr w:type="gramEnd"/>
      <w:r>
        <w:rPr>
          <w:rFonts w:hint="eastAsia"/>
        </w:rPr>
        <w:t>化网络的业务可靠性评估出现了难以建模分析的问题。</w:t>
      </w:r>
    </w:p>
    <w:p w14:paraId="7BC940A6" w14:textId="5296C058" w:rsidR="00414660" w:rsidRDefault="00414660" w:rsidP="00414660">
      <w:pPr>
        <w:ind w:firstLine="480"/>
      </w:pPr>
      <w:r>
        <w:rPr>
          <w:rFonts w:hint="eastAsia"/>
        </w:rPr>
        <w:t>而通过调研我们发现，</w:t>
      </w:r>
      <w:r w:rsidRPr="0031426C">
        <w:rPr>
          <w:rFonts w:hint="eastAsia"/>
        </w:rPr>
        <w:t>在现有</w:t>
      </w:r>
      <w:proofErr w:type="gramStart"/>
      <w:r w:rsidRPr="0031426C">
        <w:rPr>
          <w:rFonts w:hint="eastAsia"/>
        </w:rPr>
        <w:t>对</w:t>
      </w:r>
      <w:r>
        <w:rPr>
          <w:rFonts w:hint="eastAsia"/>
        </w:rPr>
        <w:t>云化虚拟</w:t>
      </w:r>
      <w:proofErr w:type="gramEnd"/>
      <w:r>
        <w:rPr>
          <w:rFonts w:hint="eastAsia"/>
        </w:rPr>
        <w:t>化网络</w:t>
      </w:r>
      <w:r w:rsidRPr="0031426C">
        <w:rPr>
          <w:rFonts w:hint="eastAsia"/>
        </w:rPr>
        <w:t>的可靠性评估中</w:t>
      </w:r>
      <w:r>
        <w:rPr>
          <w:rFonts w:hint="eastAsia"/>
        </w:rPr>
        <w:t>主要采用了基于</w:t>
      </w:r>
      <w:r>
        <w:rPr>
          <w:rFonts w:hint="eastAsia"/>
        </w:rPr>
        <w:t>Pe</w:t>
      </w:r>
      <w:r>
        <w:t>tri</w:t>
      </w:r>
      <w:r>
        <w:rPr>
          <w:rFonts w:hint="eastAsia"/>
        </w:rPr>
        <w:t>网的衍生模型或者基于级联失效的模型。这些模型</w:t>
      </w:r>
      <w:r w:rsidRPr="0031426C">
        <w:rPr>
          <w:rFonts w:hint="eastAsia"/>
        </w:rPr>
        <w:t>主要评估了抽象化的虚拟网络功能</w:t>
      </w:r>
      <w:r w:rsidRPr="0031426C">
        <w:rPr>
          <w:rFonts w:hint="eastAsia"/>
        </w:rPr>
        <w:t xml:space="preserve"> (VNF) </w:t>
      </w:r>
      <w:r w:rsidRPr="0031426C">
        <w:rPr>
          <w:rFonts w:hint="eastAsia"/>
        </w:rPr>
        <w:t>故障后对网络可靠性的影响，不能对从硬件故障发生影响到顶层网络业务的角度进行综合分析；同时对故障发生后动态变化建模也只是针对</w:t>
      </w:r>
      <w:r w:rsidRPr="0031426C">
        <w:rPr>
          <w:rFonts w:hint="eastAsia"/>
        </w:rPr>
        <w:t>VNF</w:t>
      </w:r>
      <w:r w:rsidRPr="0031426C">
        <w:rPr>
          <w:rFonts w:hint="eastAsia"/>
        </w:rPr>
        <w:t>之间的相互影响，不能描述不同层级的故障同时发生后网络的动态变化行为。</w:t>
      </w:r>
      <w:r>
        <w:rPr>
          <w:rFonts w:hint="eastAsia"/>
        </w:rPr>
        <w:t>在建模本身存在着难以</w:t>
      </w:r>
      <w:proofErr w:type="gramStart"/>
      <w:r>
        <w:rPr>
          <w:rFonts w:hint="eastAsia"/>
        </w:rPr>
        <w:t>描述云化虚拟</w:t>
      </w:r>
      <w:proofErr w:type="gramEnd"/>
      <w:r>
        <w:rPr>
          <w:rFonts w:hint="eastAsia"/>
        </w:rPr>
        <w:t>化网络的状态空间爆炸问题。而现有的针对其他网络的仿真软件如</w:t>
      </w:r>
      <w:r>
        <w:t>OPNET/NS3</w:t>
      </w:r>
      <w:r>
        <w:rPr>
          <w:rFonts w:hint="eastAsia"/>
        </w:rPr>
        <w:t>等，并不专门针对可靠性进行仿真。故而如何针对不同</w:t>
      </w:r>
      <w:r>
        <w:rPr>
          <w:rFonts w:hint="eastAsia"/>
        </w:rPr>
        <w:t>S</w:t>
      </w:r>
      <w:r>
        <w:t>LA</w:t>
      </w:r>
      <w:r>
        <w:rPr>
          <w:rFonts w:hint="eastAsia"/>
        </w:rPr>
        <w:t>的业务，评估其</w:t>
      </w:r>
      <w:proofErr w:type="gramStart"/>
      <w:r>
        <w:rPr>
          <w:rFonts w:hint="eastAsia"/>
        </w:rPr>
        <w:t>在云化虚拟</w:t>
      </w:r>
      <w:proofErr w:type="gramEnd"/>
      <w:r>
        <w:rPr>
          <w:rFonts w:hint="eastAsia"/>
        </w:rPr>
        <w:t>化网络中运行的可靠性以给与用户确信的保障，成为目前网络设备及运行方所需回答的一个重要问题。</w:t>
      </w:r>
    </w:p>
    <w:p w14:paraId="72C20AB3" w14:textId="77777777" w:rsidR="00414660" w:rsidRPr="002A0AE5" w:rsidRDefault="00414660" w:rsidP="00414660">
      <w:pPr>
        <w:ind w:firstLine="480"/>
      </w:pPr>
      <w:r>
        <w:rPr>
          <w:rFonts w:hint="eastAsia"/>
        </w:rPr>
        <w:t>因此，本软件依据课题组提出的网络演化模型，设计一个能够全面</w:t>
      </w:r>
      <w:proofErr w:type="gramStart"/>
      <w:r>
        <w:rPr>
          <w:rFonts w:hint="eastAsia"/>
        </w:rPr>
        <w:t>支持云化虚拟</w:t>
      </w:r>
      <w:proofErr w:type="gramEnd"/>
      <w:r>
        <w:rPr>
          <w:rFonts w:hint="eastAsia"/>
        </w:rPr>
        <w:t>化网络的业务可用度计算工具。该软件针对</w:t>
      </w:r>
      <w:proofErr w:type="gramStart"/>
      <w:r>
        <w:rPr>
          <w:rFonts w:hint="eastAsia"/>
        </w:rPr>
        <w:t>影响云化网络</w:t>
      </w:r>
      <w:proofErr w:type="gramEnd"/>
      <w:r>
        <w:rPr>
          <w:rFonts w:hint="eastAsia"/>
        </w:rPr>
        <w:t>动态演化的因素进行考虑，能够建立</w:t>
      </w:r>
      <w:proofErr w:type="gramStart"/>
      <w:r>
        <w:rPr>
          <w:rFonts w:hint="eastAsia"/>
        </w:rPr>
        <w:t>起云化虚拟</w:t>
      </w:r>
      <w:proofErr w:type="gramEnd"/>
      <w:r>
        <w:rPr>
          <w:rFonts w:hint="eastAsia"/>
        </w:rPr>
        <w:t>化网络的模型，对影响网络业务的各种演化条件进行仿真，并计算</w:t>
      </w:r>
      <w:proofErr w:type="gramStart"/>
      <w:r>
        <w:rPr>
          <w:rFonts w:hint="eastAsia"/>
        </w:rPr>
        <w:t>出部署在云化</w:t>
      </w:r>
      <w:proofErr w:type="gramEnd"/>
      <w:r>
        <w:rPr>
          <w:rFonts w:hint="eastAsia"/>
        </w:rPr>
        <w:t>虚拟化网络的各个业务以及整网业务的可用度，</w:t>
      </w:r>
      <w:r w:rsidRPr="002A0AE5">
        <w:t>解决现存的计算工具和分析软件针对性不够、</w:t>
      </w:r>
      <w:r>
        <w:rPr>
          <w:rFonts w:hint="eastAsia"/>
        </w:rPr>
        <w:t>难以分析业务可用性</w:t>
      </w:r>
      <w:r w:rsidRPr="002A0AE5">
        <w:t>的问题，对于当前网络可靠性研究、网络可靠度计算具有非常大的工程应用价值。软件在设计时采用模块设计，后期可以依据实际需求进行扩展。</w:t>
      </w:r>
    </w:p>
    <w:p w14:paraId="240D53AE" w14:textId="3F36FF76" w:rsidR="00A85315" w:rsidRPr="00414660" w:rsidRDefault="00414660" w:rsidP="00A85315">
      <w:pPr>
        <w:ind w:firstLine="480"/>
      </w:pPr>
      <w:r>
        <w:rPr>
          <w:rFonts w:hint="eastAsia"/>
        </w:rPr>
        <w:t>本</w:t>
      </w:r>
      <w:r w:rsidR="00C0679D">
        <w:rPr>
          <w:rFonts w:hint="eastAsia"/>
        </w:rPr>
        <w:t>报告是在《</w:t>
      </w:r>
      <w:r w:rsidR="00C0679D" w:rsidRPr="00C0679D">
        <w:rPr>
          <w:rFonts w:hint="eastAsia"/>
        </w:rPr>
        <w:t>基于网络演化模型的云化虚拟化网络可靠性评估软件概要设计说明文档</w:t>
      </w:r>
      <w:r w:rsidR="00C0679D">
        <w:rPr>
          <w:rFonts w:hint="eastAsia"/>
        </w:rPr>
        <w:t>》构件的原型系统之上，对软件进行测试与改进的报告。该报告为整个软件的验证与可靠部署，提供了依据。</w:t>
      </w:r>
    </w:p>
    <w:p w14:paraId="2E500477" w14:textId="77777777" w:rsidR="00F74ADA" w:rsidRPr="00D878D2" w:rsidRDefault="00F74ADA" w:rsidP="00D878D2">
      <w:pPr>
        <w:pStyle w:val="2"/>
      </w:pPr>
      <w:bookmarkStart w:id="10" w:name="_Toc521464961"/>
      <w:bookmarkStart w:id="11" w:name="_Toc210977810"/>
      <w:bookmarkStart w:id="12" w:name="_Toc62026078"/>
      <w:r w:rsidRPr="00D878D2">
        <w:lastRenderedPageBreak/>
        <w:t>定义</w:t>
      </w:r>
      <w:bookmarkEnd w:id="10"/>
      <w:bookmarkEnd w:id="11"/>
      <w:bookmarkEnd w:id="12"/>
    </w:p>
    <w:p w14:paraId="4EC8234B" w14:textId="77777777" w:rsidR="00BF00F3" w:rsidRDefault="00BF00F3" w:rsidP="00BF00F3">
      <w:pPr>
        <w:ind w:firstLineChars="0" w:firstLine="0"/>
      </w:pPr>
      <w:bookmarkStart w:id="13" w:name="_Toc521464962"/>
      <w:bookmarkStart w:id="14" w:name="_Toc210977811"/>
      <w:r w:rsidRPr="00D145C7">
        <w:rPr>
          <w:rFonts w:hint="eastAsia"/>
          <w:b/>
        </w:rPr>
        <w:t>N</w:t>
      </w:r>
      <w:r w:rsidRPr="00D145C7">
        <w:rPr>
          <w:b/>
        </w:rPr>
        <w:t>FV:</w:t>
      </w:r>
      <w:r>
        <w:t xml:space="preserve"> </w:t>
      </w:r>
      <w:r w:rsidRPr="00AC74BA">
        <w:t>Network Functions Virtualization</w:t>
      </w:r>
      <w:r>
        <w:rPr>
          <w:rFonts w:hint="eastAsia"/>
        </w:rPr>
        <w:t>，网络功能虚拟化，是一种网络架构方式。</w:t>
      </w:r>
    </w:p>
    <w:p w14:paraId="6EFEDAD2" w14:textId="77777777" w:rsidR="00BF00F3" w:rsidRDefault="00BF00F3" w:rsidP="00BF00F3">
      <w:pPr>
        <w:ind w:firstLineChars="0" w:firstLine="0"/>
      </w:pPr>
      <w:r w:rsidRPr="00D145C7">
        <w:rPr>
          <w:rFonts w:hint="eastAsia"/>
          <w:b/>
        </w:rPr>
        <w:t>V</w:t>
      </w:r>
      <w:r w:rsidRPr="00D145C7">
        <w:rPr>
          <w:b/>
        </w:rPr>
        <w:t>NF:</w:t>
      </w:r>
      <w:r w:rsidRPr="00724691">
        <w:rPr>
          <w:rFonts w:hint="eastAsia"/>
        </w:rPr>
        <w:t xml:space="preserve"> Virtualized Network Function</w:t>
      </w:r>
      <w:r>
        <w:rPr>
          <w:rFonts w:hint="eastAsia"/>
        </w:rPr>
        <w:t>，虚拟网络功能，是</w:t>
      </w:r>
      <w:r>
        <w:rPr>
          <w:rFonts w:hint="eastAsia"/>
        </w:rPr>
        <w:t>NFV</w:t>
      </w:r>
      <w:r>
        <w:rPr>
          <w:rFonts w:hint="eastAsia"/>
        </w:rPr>
        <w:t>中虚拟化的网元</w:t>
      </w:r>
      <w:r>
        <w:fldChar w:fldCharType="begin"/>
      </w:r>
      <w:r w:rsidR="00262C6C">
        <w:instrText xml:space="preserve"> ADDIN NE.Ref.{3A0CF77F-CF00-4B99-AF56-209C25BA0EC2}</w:instrText>
      </w:r>
      <w:r>
        <w:fldChar w:fldCharType="separate"/>
      </w:r>
      <w:r w:rsidR="00262C6C">
        <w:rPr>
          <w:color w:val="080000"/>
          <w:kern w:val="0"/>
          <w:vertAlign w:val="superscript"/>
        </w:rPr>
        <w:t>[1]</w:t>
      </w:r>
      <w:r>
        <w:fldChar w:fldCharType="end"/>
      </w:r>
      <w:r>
        <w:rPr>
          <w:rFonts w:hint="eastAsia"/>
        </w:rPr>
        <w:t>。</w:t>
      </w:r>
    </w:p>
    <w:p w14:paraId="421D9DAE" w14:textId="77777777" w:rsidR="00BF00F3" w:rsidRDefault="00BF00F3" w:rsidP="00BF00F3">
      <w:pPr>
        <w:ind w:firstLineChars="0" w:firstLine="0"/>
      </w:pPr>
      <w:r w:rsidRPr="00D145C7">
        <w:rPr>
          <w:rFonts w:hint="eastAsia"/>
          <w:b/>
        </w:rPr>
        <w:t>DCGW</w:t>
      </w:r>
      <w:r>
        <w:t xml:space="preserve"> </w:t>
      </w:r>
      <w:r>
        <w:rPr>
          <w:rFonts w:hint="eastAsia"/>
        </w:rPr>
        <w:t>D</w:t>
      </w:r>
      <w:r>
        <w:t>ata Center Gateway</w:t>
      </w:r>
      <w:r>
        <w:rPr>
          <w:rFonts w:hint="eastAsia"/>
        </w:rPr>
        <w:t>，数据中心网关，作用相当于路由器</w:t>
      </w:r>
      <w:r>
        <w:fldChar w:fldCharType="begin"/>
      </w:r>
      <w:r w:rsidR="00262C6C">
        <w:instrText xml:space="preserve"> ADDIN NE.Ref.{092C63D8-4B05-41D0-902E-AC14406C300E}</w:instrText>
      </w:r>
      <w:r>
        <w:fldChar w:fldCharType="separate"/>
      </w:r>
      <w:r w:rsidR="00262C6C">
        <w:rPr>
          <w:color w:val="080000"/>
          <w:kern w:val="0"/>
          <w:vertAlign w:val="superscript"/>
        </w:rPr>
        <w:t>[2]</w:t>
      </w:r>
      <w:r>
        <w:fldChar w:fldCharType="end"/>
      </w:r>
      <w:r>
        <w:rPr>
          <w:rFonts w:hint="eastAsia"/>
        </w:rPr>
        <w:t>。</w:t>
      </w:r>
    </w:p>
    <w:p w14:paraId="0536EB90" w14:textId="77777777" w:rsidR="00BF00F3" w:rsidRDefault="00BF00F3" w:rsidP="00BF00F3">
      <w:pPr>
        <w:ind w:firstLineChars="0" w:firstLine="0"/>
      </w:pPr>
      <w:r w:rsidRPr="00D145C7">
        <w:rPr>
          <w:rFonts w:hint="eastAsia"/>
          <w:b/>
        </w:rPr>
        <w:t>EOR</w:t>
      </w:r>
      <w:r w:rsidRPr="00D145C7">
        <w:rPr>
          <w:b/>
        </w:rPr>
        <w:t>:</w:t>
      </w:r>
      <w:r>
        <w:t xml:space="preserve"> </w:t>
      </w:r>
      <w:r w:rsidRPr="00F34539">
        <w:t>End of Row</w:t>
      </w:r>
      <w:r>
        <w:rPr>
          <w:rFonts w:hint="eastAsia"/>
        </w:rPr>
        <w:t>，服务器机柜内部交换机。</w:t>
      </w:r>
    </w:p>
    <w:p w14:paraId="26F7B481" w14:textId="77777777" w:rsidR="00BF00F3" w:rsidRDefault="00BF00F3" w:rsidP="00BF00F3">
      <w:pPr>
        <w:ind w:firstLineChars="0" w:firstLine="0"/>
      </w:pPr>
      <w:r w:rsidRPr="00D145C7">
        <w:rPr>
          <w:rFonts w:hint="eastAsia"/>
          <w:b/>
        </w:rPr>
        <w:t>TOR</w:t>
      </w:r>
      <w:r w:rsidRPr="00D145C7">
        <w:rPr>
          <w:b/>
        </w:rPr>
        <w:t xml:space="preserve">: </w:t>
      </w:r>
      <w:r w:rsidRPr="00F34539">
        <w:t>Top of Rack</w:t>
      </w:r>
      <w:r>
        <w:rPr>
          <w:rFonts w:hint="eastAsia"/>
        </w:rPr>
        <w:t>，</w:t>
      </w:r>
      <w:r w:rsidRPr="00F34539">
        <w:rPr>
          <w:rFonts w:hint="eastAsia"/>
        </w:rPr>
        <w:t>服务器机柜的最上面安装接入交换机</w:t>
      </w:r>
      <w:r>
        <w:rPr>
          <w:rFonts w:hint="eastAsia"/>
        </w:rPr>
        <w:t>。</w:t>
      </w:r>
    </w:p>
    <w:p w14:paraId="07D46D64" w14:textId="77777777" w:rsidR="00BF00F3" w:rsidRDefault="00BF00F3" w:rsidP="00BF00F3">
      <w:pPr>
        <w:ind w:firstLineChars="0" w:firstLine="0"/>
      </w:pPr>
      <w:r w:rsidRPr="00D145C7">
        <w:rPr>
          <w:rFonts w:hint="eastAsia"/>
          <w:b/>
        </w:rPr>
        <w:t>SERVER</w:t>
      </w:r>
      <w:r w:rsidRPr="00D145C7">
        <w:rPr>
          <w:b/>
        </w:rPr>
        <w:t xml:space="preserve">: </w:t>
      </w:r>
      <w:r>
        <w:rPr>
          <w:rFonts w:hint="eastAsia"/>
        </w:rPr>
        <w:t>服务器，上面可以承载多个</w:t>
      </w:r>
      <w:r>
        <w:rPr>
          <w:rFonts w:hint="eastAsia"/>
        </w:rPr>
        <w:t>VNF</w:t>
      </w:r>
      <w:r>
        <w:rPr>
          <w:rFonts w:hint="eastAsia"/>
        </w:rPr>
        <w:t>。</w:t>
      </w:r>
    </w:p>
    <w:p w14:paraId="7B755577" w14:textId="77777777" w:rsidR="00BF00F3" w:rsidRDefault="00BF00F3" w:rsidP="00BF00F3">
      <w:pPr>
        <w:ind w:firstLineChars="0" w:firstLine="0"/>
        <w:rPr>
          <w:b/>
        </w:rPr>
      </w:pPr>
      <w:r>
        <w:rPr>
          <w:b/>
        </w:rPr>
        <w:t>NCE</w:t>
      </w:r>
      <w:r>
        <w:rPr>
          <w:rFonts w:hint="eastAsia"/>
          <w:b/>
        </w:rPr>
        <w:t>：</w:t>
      </w:r>
      <w:r w:rsidRPr="006873D2">
        <w:t>Network Cloud Engine</w:t>
      </w:r>
      <w:r>
        <w:rPr>
          <w:rFonts w:hint="eastAsia"/>
        </w:rPr>
        <w:t>，云化网络引擎，主要负责对</w:t>
      </w:r>
      <w:r>
        <w:rPr>
          <w:rFonts w:hint="eastAsia"/>
        </w:rPr>
        <w:t>V</w:t>
      </w:r>
      <w:r>
        <w:t>M</w:t>
      </w:r>
      <w:r>
        <w:rPr>
          <w:rFonts w:hint="eastAsia"/>
        </w:rPr>
        <w:t>的管理与控制。</w:t>
      </w:r>
    </w:p>
    <w:p w14:paraId="5F5CA2A6" w14:textId="77777777" w:rsidR="00BF00F3" w:rsidRDefault="00BF00F3" w:rsidP="00BF00F3">
      <w:pPr>
        <w:ind w:firstLineChars="0" w:firstLine="0"/>
      </w:pPr>
      <w:r w:rsidRPr="00D145C7">
        <w:rPr>
          <w:rFonts w:hint="eastAsia"/>
          <w:b/>
        </w:rPr>
        <w:t>NS:</w:t>
      </w:r>
      <w:r>
        <w:t xml:space="preserve"> </w:t>
      </w:r>
      <w:r>
        <w:rPr>
          <w:rFonts w:hint="eastAsia"/>
        </w:rPr>
        <w:t>N</w:t>
      </w:r>
      <w:r>
        <w:t>etwork service</w:t>
      </w:r>
      <w:r>
        <w:rPr>
          <w:rFonts w:hint="eastAsia"/>
        </w:rPr>
        <w:t>，网络服务，由多个</w:t>
      </w:r>
      <w:r>
        <w:rPr>
          <w:rFonts w:hint="eastAsia"/>
        </w:rPr>
        <w:t>VNF</w:t>
      </w:r>
      <w:r>
        <w:rPr>
          <w:rFonts w:hint="eastAsia"/>
        </w:rPr>
        <w:t>组合形成。</w:t>
      </w:r>
    </w:p>
    <w:p w14:paraId="7FD8B436" w14:textId="77777777" w:rsidR="00BF00F3" w:rsidRDefault="00BF00F3" w:rsidP="00BF00F3">
      <w:pPr>
        <w:ind w:firstLineChars="0" w:firstLine="0"/>
      </w:pPr>
      <w:r w:rsidRPr="00D145C7">
        <w:rPr>
          <w:rFonts w:hint="eastAsia"/>
          <w:b/>
        </w:rPr>
        <w:t>SFC</w:t>
      </w:r>
      <w:r w:rsidRPr="00D145C7">
        <w:rPr>
          <w:b/>
        </w:rPr>
        <w:t>:</w:t>
      </w:r>
      <w:r>
        <w:t xml:space="preserve"> </w:t>
      </w:r>
      <w:r w:rsidRPr="0009671C">
        <w:t>Service Function Chain</w:t>
      </w:r>
      <w:r>
        <w:rPr>
          <w:rFonts w:hint="eastAsia"/>
        </w:rPr>
        <w:t>，服务功能链，由不同</w:t>
      </w:r>
      <w:r>
        <w:rPr>
          <w:rFonts w:hint="eastAsia"/>
        </w:rPr>
        <w:t>NS</w:t>
      </w:r>
      <w:r>
        <w:rPr>
          <w:rFonts w:hint="eastAsia"/>
        </w:rPr>
        <w:t>进行连接形成。</w:t>
      </w:r>
    </w:p>
    <w:p w14:paraId="378669C3" w14:textId="77777777" w:rsidR="00BF00F3" w:rsidRDefault="00BF00F3" w:rsidP="00BF00F3">
      <w:pPr>
        <w:ind w:firstLineChars="0" w:firstLine="0"/>
      </w:pPr>
      <w:r w:rsidRPr="00D145C7">
        <w:rPr>
          <w:rFonts w:hint="eastAsia"/>
          <w:b/>
        </w:rPr>
        <w:t>MTBF:</w:t>
      </w:r>
      <w:r>
        <w:t xml:space="preserve"> </w:t>
      </w:r>
      <w:r w:rsidRPr="0009671C">
        <w:t>Mean Time Between Failure</w:t>
      </w:r>
      <w:r>
        <w:rPr>
          <w:rFonts w:hint="eastAsia"/>
        </w:rPr>
        <w:t>，</w:t>
      </w:r>
      <w:r w:rsidRPr="0009671C">
        <w:rPr>
          <w:rFonts w:hint="eastAsia"/>
        </w:rPr>
        <w:t>平均无故障工作时间</w:t>
      </w:r>
      <w:r>
        <w:fldChar w:fldCharType="begin"/>
      </w:r>
      <w:r w:rsidR="00262C6C">
        <w:instrText xml:space="preserve"> ADDIN NE.Ref.{FD011462-FD80-4640-8069-6DBEE6C203E2}</w:instrText>
      </w:r>
      <w:r>
        <w:fldChar w:fldCharType="separate"/>
      </w:r>
      <w:r w:rsidR="00262C6C">
        <w:rPr>
          <w:color w:val="080000"/>
          <w:kern w:val="0"/>
          <w:vertAlign w:val="superscript"/>
        </w:rPr>
        <w:t>[3]</w:t>
      </w:r>
      <w:r>
        <w:fldChar w:fldCharType="end"/>
      </w:r>
      <w:r>
        <w:rPr>
          <w:rFonts w:hint="eastAsia"/>
        </w:rPr>
        <w:t>。</w:t>
      </w:r>
    </w:p>
    <w:p w14:paraId="3A943847" w14:textId="77777777" w:rsidR="00BF00F3" w:rsidRDefault="00BF00F3" w:rsidP="00BF00F3">
      <w:pPr>
        <w:ind w:firstLineChars="0" w:firstLine="0"/>
      </w:pPr>
      <w:r w:rsidRPr="00D145C7">
        <w:rPr>
          <w:rFonts w:hint="eastAsia"/>
          <w:b/>
        </w:rPr>
        <w:t>MTTR</w:t>
      </w:r>
      <w:r w:rsidRPr="00D145C7">
        <w:rPr>
          <w:b/>
        </w:rPr>
        <w:t xml:space="preserve">: </w:t>
      </w:r>
      <w:r w:rsidRPr="0009671C">
        <w:t>Mean time to repair</w:t>
      </w:r>
      <w:r>
        <w:rPr>
          <w:rFonts w:hint="eastAsia"/>
        </w:rPr>
        <w:t>，</w:t>
      </w:r>
      <w:r w:rsidRPr="0009671C">
        <w:rPr>
          <w:rFonts w:hint="eastAsia"/>
        </w:rPr>
        <w:t>平均修复时间</w:t>
      </w:r>
      <w:r>
        <w:rPr>
          <w:rFonts w:hint="eastAsia"/>
        </w:rPr>
        <w:t>，</w:t>
      </w:r>
      <w:r w:rsidRPr="0009671C">
        <w:rPr>
          <w:rFonts w:hint="eastAsia"/>
        </w:rPr>
        <w:t>由故障转为工作时修理时间的平均值</w:t>
      </w:r>
      <w:r>
        <w:rPr>
          <w:rFonts w:hint="eastAsia"/>
        </w:rPr>
        <w:t>。</w:t>
      </w:r>
    </w:p>
    <w:p w14:paraId="633FDED9" w14:textId="77777777" w:rsidR="00BF00F3" w:rsidRPr="00403D7D" w:rsidRDefault="00BF00F3" w:rsidP="00BF00F3">
      <w:pPr>
        <w:ind w:firstLineChars="0" w:firstLine="0"/>
        <w:rPr>
          <w:b/>
        </w:rPr>
      </w:pPr>
      <w:r w:rsidRPr="00403D7D">
        <w:rPr>
          <w:rFonts w:hint="eastAsia"/>
          <w:b/>
        </w:rPr>
        <w:t>服务</w:t>
      </w:r>
      <w:r>
        <w:rPr>
          <w:rFonts w:hint="eastAsia"/>
          <w:b/>
        </w:rPr>
        <w:t>：</w:t>
      </w:r>
      <w:r w:rsidRPr="00403D7D">
        <w:rPr>
          <w:rFonts w:hint="eastAsia"/>
        </w:rPr>
        <w:t>网络具有</w:t>
      </w:r>
      <w:r>
        <w:rPr>
          <w:rFonts w:hint="eastAsia"/>
        </w:rPr>
        <w:t>的某种能力，能够对外提供使用</w:t>
      </w:r>
      <w:r>
        <w:fldChar w:fldCharType="begin"/>
      </w:r>
      <w:r w:rsidR="00262C6C">
        <w:instrText xml:space="preserve"> ADDIN NE.Ref.{9204746E-5060-4C49-9087-5865109D3217}</w:instrText>
      </w:r>
      <w:r>
        <w:fldChar w:fldCharType="separate"/>
      </w:r>
      <w:r w:rsidR="00262C6C">
        <w:rPr>
          <w:color w:val="080000"/>
          <w:kern w:val="0"/>
          <w:vertAlign w:val="superscript"/>
        </w:rPr>
        <w:t>[4]</w:t>
      </w:r>
      <w:r>
        <w:fldChar w:fldCharType="end"/>
      </w:r>
      <w:r>
        <w:rPr>
          <w:rFonts w:hint="eastAsia"/>
        </w:rPr>
        <w:t>。在本报告中对应</w:t>
      </w:r>
      <w:r>
        <w:t>NS</w:t>
      </w:r>
      <w:r>
        <w:rPr>
          <w:rFonts w:hint="eastAsia"/>
        </w:rPr>
        <w:t>。</w:t>
      </w:r>
    </w:p>
    <w:p w14:paraId="2455099E" w14:textId="77777777" w:rsidR="00BF00F3" w:rsidRDefault="00BF00F3" w:rsidP="00BF00F3">
      <w:pPr>
        <w:ind w:firstLineChars="0" w:firstLine="0"/>
      </w:pPr>
      <w:r>
        <w:rPr>
          <w:rFonts w:hint="eastAsia"/>
          <w:b/>
        </w:rPr>
        <w:t>业务：</w:t>
      </w:r>
      <w:r w:rsidRPr="00403D7D">
        <w:rPr>
          <w:rFonts w:hint="eastAsia"/>
        </w:rPr>
        <w:t>通过对服务</w:t>
      </w:r>
      <w:r>
        <w:rPr>
          <w:rFonts w:hint="eastAsia"/>
        </w:rPr>
        <w:t>的组合而达到对外提供使用的某种综合能力</w:t>
      </w:r>
      <w:r>
        <w:fldChar w:fldCharType="begin"/>
      </w:r>
      <w:r w:rsidR="00262C6C">
        <w:instrText xml:space="preserve"> ADDIN NE.Ref.{7CA07F32-1B77-46E6-8AB9-8926BA56771F}</w:instrText>
      </w:r>
      <w:r>
        <w:fldChar w:fldCharType="separate"/>
      </w:r>
      <w:r w:rsidR="00262C6C">
        <w:rPr>
          <w:color w:val="080000"/>
          <w:kern w:val="0"/>
          <w:vertAlign w:val="superscript"/>
        </w:rPr>
        <w:t>[4]</w:t>
      </w:r>
      <w:r>
        <w:fldChar w:fldCharType="end"/>
      </w:r>
      <w:r>
        <w:rPr>
          <w:rFonts w:hint="eastAsia"/>
        </w:rPr>
        <w:t>。在本报告中对应</w:t>
      </w:r>
      <w:r>
        <w:rPr>
          <w:rFonts w:hint="eastAsia"/>
        </w:rPr>
        <w:t>S</w:t>
      </w:r>
      <w:r>
        <w:t>FC</w:t>
      </w:r>
      <w:r>
        <w:rPr>
          <w:rFonts w:hint="eastAsia"/>
        </w:rPr>
        <w:t>。</w:t>
      </w:r>
    </w:p>
    <w:p w14:paraId="6D5EC39E" w14:textId="77777777" w:rsidR="00BF00F3" w:rsidRPr="0056365A" w:rsidRDefault="00BF00F3" w:rsidP="00BF00F3">
      <w:pPr>
        <w:ind w:firstLineChars="0" w:firstLine="0"/>
      </w:pPr>
      <w:r>
        <w:rPr>
          <w:rFonts w:hint="eastAsia"/>
          <w:b/>
        </w:rPr>
        <w:t>过程性故障：</w:t>
      </w:r>
      <w:r>
        <w:rPr>
          <w:rFonts w:hint="eastAsia"/>
        </w:rPr>
        <w:t>网络服务部署、业务配置、使用策略或使用方式等不合理造成的，不能落是在某个具体对象上的故障</w:t>
      </w:r>
      <w:r>
        <w:fldChar w:fldCharType="begin"/>
      </w:r>
      <w:r w:rsidR="00262C6C">
        <w:instrText xml:space="preserve"> ADDIN NE.Ref.{A31EF3C4-5E96-48C0-B689-8C06DE262F6E}</w:instrText>
      </w:r>
      <w:r>
        <w:fldChar w:fldCharType="separate"/>
      </w:r>
      <w:r w:rsidR="00262C6C">
        <w:rPr>
          <w:color w:val="080000"/>
          <w:kern w:val="0"/>
          <w:vertAlign w:val="superscript"/>
        </w:rPr>
        <w:t>[4]</w:t>
      </w:r>
      <w:r>
        <w:fldChar w:fldCharType="end"/>
      </w:r>
      <w:r>
        <w:rPr>
          <w:rFonts w:hint="eastAsia"/>
        </w:rPr>
        <w:t>。在本报告中主要指网络业务流量中断。</w:t>
      </w:r>
    </w:p>
    <w:p w14:paraId="678380B4" w14:textId="77777777" w:rsidR="00BF00F3" w:rsidRDefault="00BF00F3" w:rsidP="00BF00F3">
      <w:pPr>
        <w:ind w:firstLineChars="0" w:firstLine="0"/>
      </w:pPr>
      <w:r w:rsidRPr="00D145C7">
        <w:rPr>
          <w:rFonts w:hint="eastAsia"/>
          <w:b/>
        </w:rPr>
        <w:t>业务可靠性：</w:t>
      </w:r>
      <w:r>
        <w:rPr>
          <w:rFonts w:hint="eastAsia"/>
        </w:rPr>
        <w:t>以过程性故障为核心的网络支持能力</w:t>
      </w:r>
      <w:r>
        <w:fldChar w:fldCharType="begin"/>
      </w:r>
      <w:r w:rsidR="00262C6C">
        <w:instrText xml:space="preserve"> ADDIN NE.Ref.{EBBB5E21-2990-4FC4-8D28-139B9AEFBBA5}</w:instrText>
      </w:r>
      <w:r>
        <w:fldChar w:fldCharType="separate"/>
      </w:r>
      <w:r w:rsidR="00262C6C">
        <w:rPr>
          <w:color w:val="080000"/>
          <w:kern w:val="0"/>
          <w:vertAlign w:val="superscript"/>
        </w:rPr>
        <w:t>[4]</w:t>
      </w:r>
      <w:r>
        <w:fldChar w:fldCharType="end"/>
      </w:r>
      <w:r>
        <w:rPr>
          <w:rFonts w:hint="eastAsia"/>
        </w:rPr>
        <w:t>。这里规定条件是外部的演化条件，规定时间是单次仿真评估的时长，规定功能是网络业务保持连通的能力。</w:t>
      </w:r>
    </w:p>
    <w:p w14:paraId="3AED606B" w14:textId="77777777" w:rsidR="00BF00F3" w:rsidRDefault="00BF00F3" w:rsidP="00BF00F3">
      <w:pPr>
        <w:ind w:firstLineChars="0" w:firstLine="0"/>
      </w:pPr>
      <w:r w:rsidRPr="008C76F4">
        <w:rPr>
          <w:rFonts w:hint="eastAsia"/>
          <w:b/>
        </w:rPr>
        <w:t>整网业务可靠性：</w:t>
      </w:r>
      <w:r w:rsidRPr="005D60D8">
        <w:rPr>
          <w:rFonts w:hint="eastAsia"/>
        </w:rPr>
        <w:t>部署在网络中的所有业务</w:t>
      </w:r>
      <w:r w:rsidRPr="00C13C20">
        <w:rPr>
          <w:rFonts w:hint="eastAsia"/>
        </w:rPr>
        <w:t>在规定条件下和规定时间内，完成规定</w:t>
      </w:r>
      <w:r>
        <w:rPr>
          <w:rFonts w:hint="eastAsia"/>
        </w:rPr>
        <w:t>业务</w:t>
      </w:r>
      <w:r w:rsidRPr="00C13C20">
        <w:rPr>
          <w:rFonts w:hint="eastAsia"/>
        </w:rPr>
        <w:t>功能的能力</w:t>
      </w:r>
      <w:r>
        <w:rPr>
          <w:rFonts w:hint="eastAsia"/>
        </w:rPr>
        <w:t>。</w:t>
      </w:r>
    </w:p>
    <w:p w14:paraId="3F98B958" w14:textId="77777777" w:rsidR="00BF00F3" w:rsidRDefault="00BF00F3" w:rsidP="00BF00F3">
      <w:pPr>
        <w:ind w:firstLineChars="0" w:firstLine="0"/>
      </w:pPr>
      <w:r w:rsidRPr="0087184C">
        <w:rPr>
          <w:rFonts w:hint="eastAsia"/>
          <w:b/>
        </w:rPr>
        <w:t>业务可靠度</w:t>
      </w:r>
      <w:r>
        <w:rPr>
          <w:rFonts w:hint="eastAsia"/>
        </w:rPr>
        <w:t>：用来横梁业务可靠性的指标，可由下式定义</w:t>
      </w:r>
      <w:r>
        <w:fldChar w:fldCharType="begin"/>
      </w:r>
      <w:r w:rsidR="00262C6C">
        <w:instrText xml:space="preserve"> ADDIN NE.Ref.{40D50988-9F29-4AE6-B192-B8F200001E3B}</w:instrText>
      </w:r>
      <w:r>
        <w:fldChar w:fldCharType="separate"/>
      </w:r>
      <w:r w:rsidR="00262C6C">
        <w:rPr>
          <w:color w:val="080000"/>
          <w:kern w:val="0"/>
          <w:vertAlign w:val="superscript"/>
        </w:rPr>
        <w:t>[5]</w:t>
      </w:r>
      <w:r>
        <w:fldChar w:fldCharType="end"/>
      </w:r>
      <w:r>
        <w:rPr>
          <w:rFonts w:hint="eastAsia"/>
        </w:rPr>
        <w:t>：</w:t>
      </w:r>
    </w:p>
    <w:p w14:paraId="610B41F4" w14:textId="77777777" w:rsidR="00BF00F3" w:rsidRDefault="00BF00F3" w:rsidP="00BF00F3">
      <w:pPr>
        <w:pStyle w:val="MTDisplayEquation"/>
      </w:pPr>
      <w:r>
        <w:tab/>
      </w:r>
      <w:r>
        <w:rPr>
          <w:rFonts w:hint="eastAsia"/>
        </w:rPr>
        <w:t>业务可靠度</w:t>
      </w:r>
      <w:r>
        <w:rPr>
          <w:rFonts w:hint="eastAsia"/>
        </w:rPr>
        <w:t>=</w:t>
      </w:r>
      <w:r>
        <w:rPr>
          <w:rFonts w:hint="eastAsia"/>
        </w:rPr>
        <w:t>业务可用时间</w:t>
      </w:r>
      <w:r>
        <w:rPr>
          <w:rFonts w:hint="eastAsia"/>
        </w:rPr>
        <w:t>/(</w:t>
      </w:r>
      <w:r>
        <w:rPr>
          <w:rFonts w:hint="eastAsia"/>
        </w:rPr>
        <w:t>业务可用时间</w:t>
      </w:r>
      <w:r>
        <w:t>+</w:t>
      </w:r>
      <w:r>
        <w:rPr>
          <w:rFonts w:hint="eastAsia"/>
        </w:rPr>
        <w:t>业务恢复时间</w: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2740">
        <w:rPr>
          <w:noProof/>
        </w:rPr>
        <w:fldChar w:fldCharType="begin"/>
      </w:r>
      <w:r w:rsidR="00A52740">
        <w:rPr>
          <w:noProof/>
        </w:rPr>
        <w:instrText xml:space="preserve"> SEQ MTEqn \c \* Arabic \* MERGEFORMAT </w:instrText>
      </w:r>
      <w:r w:rsidR="00A52740">
        <w:rPr>
          <w:noProof/>
        </w:rPr>
        <w:fldChar w:fldCharType="separate"/>
      </w:r>
      <w:r w:rsidR="00EA1E8D">
        <w:rPr>
          <w:noProof/>
        </w:rPr>
        <w:instrText>1</w:instrText>
      </w:r>
      <w:r w:rsidR="00A52740">
        <w:rPr>
          <w:noProof/>
        </w:rPr>
        <w:fldChar w:fldCharType="end"/>
      </w:r>
      <w:r>
        <w:instrText>)</w:instrText>
      </w:r>
      <w:r>
        <w:fldChar w:fldCharType="end"/>
      </w:r>
    </w:p>
    <w:p w14:paraId="0799562A" w14:textId="23FF571E" w:rsidR="005F417A" w:rsidRPr="00CE1A18" w:rsidRDefault="00F74ADA" w:rsidP="00CE1A18">
      <w:pPr>
        <w:pStyle w:val="2"/>
      </w:pPr>
      <w:bookmarkStart w:id="15" w:name="_Toc62026079"/>
      <w:r w:rsidRPr="00D878D2">
        <w:t>参考资料</w:t>
      </w:r>
      <w:bookmarkEnd w:id="13"/>
      <w:bookmarkEnd w:id="14"/>
      <w:bookmarkEnd w:id="15"/>
      <w:r w:rsidR="00262C6C" w:rsidRPr="00262C6C">
        <w:fldChar w:fldCharType="begin"/>
      </w:r>
      <w:r w:rsidR="00262C6C" w:rsidRPr="00262C6C">
        <w:instrText xml:space="preserve"> ADDIN NE.Bib</w:instrText>
      </w:r>
      <w:r w:rsidR="00262C6C" w:rsidRPr="00262C6C">
        <w:fldChar w:fldCharType="separate"/>
      </w:r>
    </w:p>
    <w:p w14:paraId="208B3432"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[1] Lac C, Lac C, Adams R, et al. ETSI GR NFV-REL 007: Network Function Virtualisation (NFV);</w:t>
      </w:r>
    </w:p>
    <w:p w14:paraId="175E18B7"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Reliability; Report on the resilience of NFV-MANO critical capabilities[R]., 2017.</w:t>
      </w:r>
    </w:p>
    <w:p w14:paraId="0FE6E0F3"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[2] Huawei. Configuration Guide VXLAN-NFVI Distributed Gateway[Z]. 2020.</w:t>
      </w:r>
    </w:p>
    <w:p w14:paraId="27509429" w14:textId="72E653E3"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[3] I</w:t>
      </w:r>
      <w:r w:rsidR="00CE1A18">
        <w:rPr>
          <w:color w:val="000000"/>
          <w:kern w:val="0"/>
          <w:sz w:val="20"/>
          <w:szCs w:val="20"/>
        </w:rPr>
        <w:t>EC</w:t>
      </w:r>
      <w:r>
        <w:rPr>
          <w:color w:val="000000"/>
          <w:kern w:val="0"/>
          <w:sz w:val="20"/>
          <w:szCs w:val="20"/>
        </w:rPr>
        <w:t>. IEC 61907: Communication network dependability engineering[S]. 2009.</w:t>
      </w:r>
    </w:p>
    <w:p w14:paraId="5950A01E"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 xml:space="preserve">[4] </w:t>
      </w:r>
      <w:r>
        <w:rPr>
          <w:rFonts w:ascii="宋体" w:cs="宋体" w:hint="eastAsia"/>
          <w:color w:val="000000"/>
          <w:kern w:val="0"/>
          <w:sz w:val="20"/>
          <w:szCs w:val="20"/>
        </w:rPr>
        <w:t>黄宁</w:t>
      </w:r>
      <w:r>
        <w:rPr>
          <w:color w:val="000000"/>
          <w:kern w:val="0"/>
          <w:sz w:val="20"/>
          <w:szCs w:val="20"/>
        </w:rPr>
        <w:t xml:space="preserve">. </w:t>
      </w:r>
      <w:r>
        <w:rPr>
          <w:rFonts w:ascii="宋体" w:cs="宋体" w:hint="eastAsia"/>
          <w:color w:val="000000"/>
          <w:kern w:val="0"/>
          <w:sz w:val="20"/>
          <w:szCs w:val="20"/>
        </w:rPr>
        <w:t>网络可靠性及评估技术</w:t>
      </w:r>
      <w:r>
        <w:rPr>
          <w:color w:val="000000"/>
          <w:kern w:val="0"/>
          <w:sz w:val="20"/>
          <w:szCs w:val="20"/>
        </w:rPr>
        <w:t xml:space="preserve">[M]. </w:t>
      </w:r>
      <w:r>
        <w:rPr>
          <w:rFonts w:ascii="宋体" w:cs="宋体" w:hint="eastAsia"/>
          <w:color w:val="000000"/>
          <w:kern w:val="0"/>
          <w:sz w:val="20"/>
          <w:szCs w:val="20"/>
        </w:rPr>
        <w:t>国防工业出版社</w:t>
      </w:r>
      <w:r>
        <w:rPr>
          <w:color w:val="000000"/>
          <w:kern w:val="0"/>
          <w:sz w:val="20"/>
          <w:szCs w:val="20"/>
        </w:rPr>
        <w:t>, 2020.</w:t>
      </w:r>
    </w:p>
    <w:p w14:paraId="051B73B9" w14:textId="77777777" w:rsidR="005F417A" w:rsidRDefault="005F417A" w:rsidP="00CE1A18">
      <w:pPr>
        <w:autoSpaceDE w:val="0"/>
        <w:autoSpaceDN w:val="0"/>
        <w:adjustRightInd w:val="0"/>
        <w:spacing w:line="240" w:lineRule="auto"/>
        <w:ind w:firstLineChars="0" w:firstLine="0"/>
        <w:rPr>
          <w:rFonts w:ascii="宋体"/>
          <w:kern w:val="0"/>
        </w:rPr>
      </w:pPr>
      <w:r>
        <w:rPr>
          <w:color w:val="000000"/>
          <w:kern w:val="0"/>
          <w:sz w:val="20"/>
          <w:szCs w:val="20"/>
        </w:rPr>
        <w:t xml:space="preserve">[5] </w:t>
      </w:r>
      <w:bookmarkStart w:id="16" w:name="_nebD24301A7_5CDA_4CD6_930C_DFEE897429E4"/>
      <w:r>
        <w:rPr>
          <w:color w:val="000000"/>
          <w:kern w:val="0"/>
          <w:sz w:val="20"/>
          <w:szCs w:val="20"/>
        </w:rPr>
        <w:t xml:space="preserve">Schöller M, Khan N, Adams R, et al. ETSI GS NFV-REL 001: Network Functions Virtualisation </w:t>
      </w:r>
      <w:r>
        <w:rPr>
          <w:color w:val="000000"/>
          <w:kern w:val="0"/>
          <w:sz w:val="20"/>
          <w:szCs w:val="20"/>
        </w:rPr>
        <w:lastRenderedPageBreak/>
        <w:t>(NFV); Resiliency Requirements[R]., 2015.</w:t>
      </w:r>
      <w:bookmarkEnd w:id="16"/>
    </w:p>
    <w:p w14:paraId="09332500" w14:textId="77777777" w:rsidR="008A55CD" w:rsidRDefault="005F417A" w:rsidP="000F01AA">
      <w:pPr>
        <w:ind w:firstLineChars="0" w:firstLine="0"/>
        <w:rPr>
          <w:color w:val="000000"/>
        </w:rPr>
      </w:pPr>
      <w:r w:rsidRPr="00262C6C">
        <w:t xml:space="preserve"> </w:t>
      </w:r>
      <w:r w:rsidR="00262C6C" w:rsidRPr="00262C6C">
        <w:fldChar w:fldCharType="end"/>
      </w:r>
    </w:p>
    <w:p w14:paraId="0A1F2B99" w14:textId="77777777" w:rsidR="00294D34" w:rsidRDefault="00294D34" w:rsidP="00C228C6">
      <w:pPr>
        <w:ind w:firstLine="480"/>
        <w:rPr>
          <w:color w:val="000000"/>
        </w:rPr>
        <w:sectPr w:rsidR="00294D34" w:rsidSect="00C94454">
          <w:footerReference w:type="default" r:id="rId16"/>
          <w:pgSz w:w="11906" w:h="16838"/>
          <w:pgMar w:top="1440" w:right="1800" w:bottom="1440" w:left="1800" w:header="851" w:footer="992" w:gutter="0"/>
          <w:pgNumType w:start="1"/>
          <w:cols w:space="720"/>
          <w:docGrid w:type="lines" w:linePitch="312"/>
        </w:sectPr>
      </w:pPr>
    </w:p>
    <w:p w14:paraId="7BAFF00B" w14:textId="6B3956CF" w:rsidR="003C2ED5" w:rsidRDefault="003C2ED5" w:rsidP="003C2ED5">
      <w:pPr>
        <w:pStyle w:val="1"/>
      </w:pPr>
      <w:bookmarkStart w:id="17" w:name="_Toc62026080"/>
      <w:bookmarkStart w:id="18" w:name="_Toc521464975"/>
      <w:bookmarkStart w:id="19" w:name="_Toc210977822"/>
      <w:r>
        <w:rPr>
          <w:rFonts w:hint="eastAsia"/>
        </w:rPr>
        <w:lastRenderedPageBreak/>
        <w:t>测试计划</w:t>
      </w:r>
      <w:bookmarkEnd w:id="17"/>
    </w:p>
    <w:p w14:paraId="11C42343" w14:textId="4E58EAFE" w:rsidR="003C2ED5" w:rsidRDefault="003C2ED5" w:rsidP="003C2ED5">
      <w:pPr>
        <w:pStyle w:val="2"/>
      </w:pPr>
      <w:bookmarkStart w:id="20" w:name="_Toc62026081"/>
      <w:r>
        <w:rPr>
          <w:rFonts w:hint="eastAsia"/>
        </w:rPr>
        <w:t>平台说明</w:t>
      </w:r>
      <w:bookmarkEnd w:id="20"/>
    </w:p>
    <w:p w14:paraId="443BF58E" w14:textId="384A810A" w:rsidR="00A64261" w:rsidRPr="00A64261" w:rsidRDefault="00A64261" w:rsidP="00A64261">
      <w:pPr>
        <w:ind w:firstLine="480"/>
      </w:pPr>
      <w:r>
        <w:rPr>
          <w:rFonts w:hint="eastAsia"/>
        </w:rPr>
        <w:t>平台的整体模型如</w:t>
      </w:r>
      <w:r>
        <w:fldChar w:fldCharType="begin"/>
      </w:r>
      <w:r>
        <w:instrText xml:space="preserve"> </w:instrText>
      </w:r>
      <w:r>
        <w:rPr>
          <w:rFonts w:hint="eastAsia"/>
        </w:rPr>
        <w:instrText>REF _Ref62043690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所示。</w:t>
      </w:r>
    </w:p>
    <w:p w14:paraId="64605DAC" w14:textId="77777777" w:rsidR="00A64261" w:rsidRDefault="004F4658" w:rsidP="00A64261">
      <w:pPr>
        <w:keepNext/>
        <w:ind w:firstLineChars="0" w:firstLine="0"/>
        <w:jc w:val="center"/>
      </w:pPr>
      <w:r>
        <w:object w:dxaOrig="12742" w:dyaOrig="7020" w14:anchorId="4E047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228.05pt" o:ole="">
            <v:imagedata r:id="rId17" o:title=""/>
          </v:shape>
          <o:OLEObject Type="Embed" ProgID="Visio.Drawing.15" ShapeID="_x0000_i1025" DrawAspect="Content" ObjectID="_1672768678" r:id="rId18"/>
        </w:object>
      </w:r>
    </w:p>
    <w:p w14:paraId="0AE3861C" w14:textId="1D4525B1" w:rsidR="003C2ED5" w:rsidRDefault="00A64261" w:rsidP="00A64261">
      <w:pPr>
        <w:pStyle w:val="ad"/>
        <w:ind w:firstLineChars="0" w:firstLine="0"/>
        <w:jc w:val="center"/>
      </w:pPr>
      <w:bookmarkStart w:id="21" w:name="_Ref620436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21"/>
      <w:r>
        <w:t xml:space="preserve"> </w:t>
      </w:r>
      <w:r>
        <w:rPr>
          <w:rFonts w:hint="eastAsia"/>
        </w:rPr>
        <w:t>系统功能结构图</w:t>
      </w:r>
    </w:p>
    <w:p w14:paraId="2A0AA68C" w14:textId="77777777" w:rsidR="00A64261" w:rsidRDefault="00A64261" w:rsidP="00A64261">
      <w:pPr>
        <w:ind w:firstLine="480"/>
      </w:pPr>
      <w:r>
        <w:rPr>
          <w:rFonts w:hint="eastAsia"/>
        </w:rPr>
        <w:t>为能够准确详细的测试该平台的每一项功能，我们需要将该平台的功能详细列出进行说明。下表中，将逐项说明被测软件的功能、输入和输出等质量指标，作为叙述测试计划的提纲。</w:t>
      </w:r>
    </w:p>
    <w:p w14:paraId="00C3AE9A" w14:textId="77777777" w:rsidR="00A64261" w:rsidRPr="00A64261" w:rsidRDefault="00A64261" w:rsidP="00A64261">
      <w:pPr>
        <w:ind w:firstLine="480"/>
      </w:pPr>
    </w:p>
    <w:p w14:paraId="61661ADB" w14:textId="60E8C924" w:rsidR="00A64261" w:rsidRDefault="00A64261" w:rsidP="00A64261">
      <w:pPr>
        <w:pStyle w:val="ad"/>
        <w:keepNext/>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测试提纲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2"/>
        <w:gridCol w:w="2761"/>
        <w:gridCol w:w="3623"/>
      </w:tblGrid>
      <w:tr w:rsidR="003C2ED5" w14:paraId="65A90E5D" w14:textId="77777777" w:rsidTr="00E60905">
        <w:tc>
          <w:tcPr>
            <w:tcW w:w="0" w:type="auto"/>
            <w:vAlign w:val="center"/>
          </w:tcPr>
          <w:p w14:paraId="2E9A6E90" w14:textId="77777777" w:rsidR="003C2ED5" w:rsidRDefault="003C2ED5" w:rsidP="003C2ED5">
            <w:pPr>
              <w:ind w:firstLineChars="0" w:firstLine="0"/>
              <w:jc w:val="center"/>
            </w:pPr>
            <w:r>
              <w:rPr>
                <w:rFonts w:hint="eastAsia"/>
              </w:rPr>
              <w:t>软件功能</w:t>
            </w:r>
          </w:p>
        </w:tc>
        <w:tc>
          <w:tcPr>
            <w:tcW w:w="2761" w:type="dxa"/>
            <w:vAlign w:val="center"/>
          </w:tcPr>
          <w:p w14:paraId="7590602D" w14:textId="77777777" w:rsidR="003C2ED5" w:rsidRDefault="003C2ED5" w:rsidP="003C2ED5">
            <w:pPr>
              <w:ind w:firstLineChars="0" w:firstLine="0"/>
              <w:jc w:val="center"/>
            </w:pPr>
            <w:r>
              <w:rPr>
                <w:rFonts w:hint="eastAsia"/>
              </w:rPr>
              <w:t>输入</w:t>
            </w:r>
          </w:p>
        </w:tc>
        <w:tc>
          <w:tcPr>
            <w:tcW w:w="3623" w:type="dxa"/>
            <w:vAlign w:val="center"/>
          </w:tcPr>
          <w:p w14:paraId="3EC6A4B2" w14:textId="77777777" w:rsidR="003C2ED5" w:rsidRDefault="003C2ED5" w:rsidP="003C2ED5">
            <w:pPr>
              <w:ind w:firstLineChars="0" w:firstLine="0"/>
              <w:jc w:val="center"/>
            </w:pPr>
            <w:r>
              <w:rPr>
                <w:rFonts w:hint="eastAsia"/>
              </w:rPr>
              <w:t>期望输出</w:t>
            </w:r>
          </w:p>
        </w:tc>
      </w:tr>
      <w:tr w:rsidR="003C2ED5" w14:paraId="1FE48F3E" w14:textId="77777777" w:rsidTr="00E60905">
        <w:tc>
          <w:tcPr>
            <w:tcW w:w="0" w:type="auto"/>
            <w:vAlign w:val="center"/>
          </w:tcPr>
          <w:p w14:paraId="2198ED7D" w14:textId="3EDCB9F8" w:rsidR="003C2ED5" w:rsidRDefault="00A56AE2" w:rsidP="003C2ED5">
            <w:pPr>
              <w:ind w:firstLineChars="0" w:firstLine="0"/>
            </w:pPr>
            <w:proofErr w:type="gramStart"/>
            <w:r>
              <w:rPr>
                <w:rFonts w:hint="eastAsia"/>
              </w:rPr>
              <w:t>云化虚拟</w:t>
            </w:r>
            <w:proofErr w:type="gramEnd"/>
            <w:r>
              <w:rPr>
                <w:rFonts w:hint="eastAsia"/>
              </w:rPr>
              <w:t>化网络演化对象建模</w:t>
            </w:r>
          </w:p>
        </w:tc>
        <w:tc>
          <w:tcPr>
            <w:tcW w:w="2761" w:type="dxa"/>
            <w:vAlign w:val="center"/>
          </w:tcPr>
          <w:p w14:paraId="02DB96E0" w14:textId="476F4289" w:rsidR="003C2ED5" w:rsidRDefault="00A56AE2" w:rsidP="003C2ED5">
            <w:pPr>
              <w:ind w:firstLineChars="0" w:firstLine="0"/>
            </w:pPr>
            <w:r>
              <w:rPr>
                <w:rFonts w:hint="eastAsia"/>
              </w:rPr>
              <w:t>网络信息文件</w:t>
            </w:r>
          </w:p>
        </w:tc>
        <w:tc>
          <w:tcPr>
            <w:tcW w:w="3623" w:type="dxa"/>
            <w:vAlign w:val="center"/>
          </w:tcPr>
          <w:p w14:paraId="3D37C746" w14:textId="50D9E824" w:rsidR="003C2ED5" w:rsidRDefault="00653289" w:rsidP="003C2ED5">
            <w:pPr>
              <w:ind w:firstLineChars="0" w:firstLine="0"/>
            </w:pPr>
            <w:r>
              <w:rPr>
                <w:rFonts w:hint="eastAsia"/>
              </w:rPr>
              <w:t>包含网络节点、链路及业务信息的网络</w:t>
            </w:r>
            <w:r w:rsidR="005E3AB1">
              <w:rPr>
                <w:rFonts w:hint="eastAsia"/>
              </w:rPr>
              <w:t>演化对象</w:t>
            </w:r>
            <w:r>
              <w:rPr>
                <w:rFonts w:hint="eastAsia"/>
              </w:rPr>
              <w:t>模型</w:t>
            </w:r>
            <w:r w:rsidR="00FC7F00">
              <w:rPr>
                <w:rFonts w:hint="eastAsia"/>
              </w:rPr>
              <w:t>G</w:t>
            </w:r>
            <w:r w:rsidR="00FC7F00">
              <w:rPr>
                <w:rFonts w:hint="eastAsia"/>
              </w:rPr>
              <w:t>（</w:t>
            </w:r>
            <w:r w:rsidR="00FC7F00">
              <w:rPr>
                <w:rFonts w:hint="eastAsia"/>
              </w:rPr>
              <w:t>0</w:t>
            </w:r>
            <w:r w:rsidR="00FC7F00">
              <w:rPr>
                <w:rFonts w:hint="eastAsia"/>
              </w:rPr>
              <w:t>）</w:t>
            </w:r>
          </w:p>
        </w:tc>
      </w:tr>
      <w:tr w:rsidR="003C2ED5" w14:paraId="6B550A8D" w14:textId="77777777" w:rsidTr="00E60905">
        <w:tc>
          <w:tcPr>
            <w:tcW w:w="0" w:type="auto"/>
            <w:vAlign w:val="center"/>
          </w:tcPr>
          <w:p w14:paraId="1E57FA98" w14:textId="2905F50F" w:rsidR="003C2ED5" w:rsidRDefault="008D154B" w:rsidP="003C2ED5">
            <w:pPr>
              <w:ind w:firstLineChars="0" w:firstLine="0"/>
            </w:pPr>
            <w:proofErr w:type="gramStart"/>
            <w:r>
              <w:rPr>
                <w:rFonts w:hint="eastAsia"/>
              </w:rPr>
              <w:t>云化虚拟</w:t>
            </w:r>
            <w:proofErr w:type="gramEnd"/>
            <w:r>
              <w:rPr>
                <w:rFonts w:hint="eastAsia"/>
              </w:rPr>
              <w:t>化网络演化</w:t>
            </w:r>
            <w:r w:rsidR="00FC7F00">
              <w:rPr>
                <w:rFonts w:hint="eastAsia"/>
              </w:rPr>
              <w:t>条件生成</w:t>
            </w:r>
          </w:p>
        </w:tc>
        <w:tc>
          <w:tcPr>
            <w:tcW w:w="2761" w:type="dxa"/>
            <w:vAlign w:val="center"/>
          </w:tcPr>
          <w:p w14:paraId="30354E1F" w14:textId="6A00F6FD" w:rsidR="003C2ED5" w:rsidRDefault="00FC7F00" w:rsidP="003C2ED5">
            <w:pPr>
              <w:ind w:firstLineChars="0" w:firstLine="0"/>
            </w:pPr>
            <w:r>
              <w:rPr>
                <w:rFonts w:hint="eastAsia"/>
              </w:rPr>
              <w:t>网络</w:t>
            </w:r>
            <w:r w:rsidR="005E3AB1">
              <w:rPr>
                <w:rFonts w:hint="eastAsia"/>
              </w:rPr>
              <w:t>演化对象</w:t>
            </w:r>
            <w:r>
              <w:rPr>
                <w:rFonts w:hint="eastAsia"/>
              </w:rPr>
              <w:t>模型</w:t>
            </w:r>
            <w:r w:rsidR="00E60905">
              <w:rPr>
                <w:rFonts w:hint="eastAsia"/>
              </w:rPr>
              <w:t>G(</w:t>
            </w:r>
            <w:r w:rsidR="00E60905">
              <w:t>0)</w:t>
            </w:r>
            <w:r>
              <w:rPr>
                <w:rFonts w:hint="eastAsia"/>
              </w:rPr>
              <w:t>与</w:t>
            </w:r>
            <w:r w:rsidR="00813C8F">
              <w:rPr>
                <w:rFonts w:hint="eastAsia"/>
              </w:rPr>
              <w:t>计算</w:t>
            </w:r>
            <w:r>
              <w:rPr>
                <w:rFonts w:hint="eastAsia"/>
              </w:rPr>
              <w:t>周期</w:t>
            </w:r>
            <w:r>
              <w:rPr>
                <w:rFonts w:hint="eastAsia"/>
              </w:rPr>
              <w:t>T</w:t>
            </w:r>
          </w:p>
        </w:tc>
        <w:tc>
          <w:tcPr>
            <w:tcW w:w="3623" w:type="dxa"/>
            <w:vAlign w:val="center"/>
          </w:tcPr>
          <w:p w14:paraId="0802B7E2" w14:textId="60BB3113" w:rsidR="003C2ED5" w:rsidRDefault="00FC7F00" w:rsidP="003C2ED5">
            <w:pPr>
              <w:ind w:firstLineChars="0" w:firstLine="0"/>
            </w:pPr>
            <w:r>
              <w:rPr>
                <w:rFonts w:hint="eastAsia"/>
              </w:rPr>
              <w:t>网络在</w:t>
            </w:r>
            <w:r>
              <w:rPr>
                <w:rFonts w:hint="eastAsia"/>
              </w:rPr>
              <w:t>T</w:t>
            </w:r>
            <w:r>
              <w:rPr>
                <w:rFonts w:hint="eastAsia"/>
              </w:rPr>
              <w:t>周期内的构件状态序列</w:t>
            </w:r>
            <w:r w:rsidR="005E3AB1">
              <w:t>evol</w:t>
            </w:r>
          </w:p>
        </w:tc>
      </w:tr>
      <w:tr w:rsidR="00AB403D" w14:paraId="5B0509A4" w14:textId="77777777" w:rsidTr="00E60905">
        <w:tc>
          <w:tcPr>
            <w:tcW w:w="0" w:type="auto"/>
            <w:vAlign w:val="center"/>
          </w:tcPr>
          <w:p w14:paraId="7C41D65A" w14:textId="236CB3EA" w:rsidR="00AB403D" w:rsidRDefault="005E3AB1" w:rsidP="003C2ED5">
            <w:pPr>
              <w:ind w:firstLineChars="0" w:firstLine="0"/>
            </w:pPr>
            <w:proofErr w:type="gramStart"/>
            <w:r>
              <w:rPr>
                <w:rFonts w:hint="eastAsia"/>
              </w:rPr>
              <w:t>云化虚拟</w:t>
            </w:r>
            <w:proofErr w:type="gramEnd"/>
            <w:r>
              <w:rPr>
                <w:rFonts w:hint="eastAsia"/>
              </w:rPr>
              <w:t>化网络演化规则分析</w:t>
            </w:r>
          </w:p>
        </w:tc>
        <w:tc>
          <w:tcPr>
            <w:tcW w:w="2761" w:type="dxa"/>
            <w:vAlign w:val="center"/>
          </w:tcPr>
          <w:p w14:paraId="04C93535" w14:textId="6795EDBE" w:rsidR="00AB403D" w:rsidRDefault="005E3AB1" w:rsidP="003C2ED5">
            <w:pPr>
              <w:ind w:firstLineChars="0" w:firstLine="0"/>
            </w:pPr>
            <w:r>
              <w:rPr>
                <w:rFonts w:hint="eastAsia"/>
              </w:rPr>
              <w:t>网络演化对象模型</w:t>
            </w:r>
            <w:r>
              <w:rPr>
                <w:rFonts w:hint="eastAsia"/>
              </w:rPr>
              <w:t>G</w:t>
            </w:r>
            <w:r w:rsidR="00E60905">
              <w:rPr>
                <w:rFonts w:hint="eastAsia"/>
              </w:rPr>
              <w:t>(</w:t>
            </w:r>
            <w:r w:rsidR="00E60905">
              <w:t>0)</w:t>
            </w:r>
            <w:r>
              <w:rPr>
                <w:rFonts w:hint="eastAsia"/>
              </w:rPr>
              <w:t>与构件状态序列</w:t>
            </w:r>
            <w:r>
              <w:t>evol</w:t>
            </w:r>
          </w:p>
        </w:tc>
        <w:tc>
          <w:tcPr>
            <w:tcW w:w="3623" w:type="dxa"/>
            <w:vAlign w:val="center"/>
          </w:tcPr>
          <w:p w14:paraId="360AE522" w14:textId="6C392AE6" w:rsidR="00AB403D" w:rsidRPr="00813C8F" w:rsidRDefault="005E3AB1" w:rsidP="003C2ED5">
            <w:pPr>
              <w:ind w:firstLineChars="0" w:firstLine="0"/>
            </w:pPr>
            <w:r>
              <w:rPr>
                <w:rFonts w:hint="eastAsia"/>
              </w:rPr>
              <w:t>在经过构件状态序列后的</w:t>
            </w:r>
            <w:r w:rsidR="00813C8F">
              <w:rPr>
                <w:rFonts w:hint="eastAsia"/>
              </w:rPr>
              <w:t>网络演化对象模型</w:t>
            </w:r>
            <w:r w:rsidR="00813C8F">
              <w:rPr>
                <w:rFonts w:hint="eastAsia"/>
              </w:rPr>
              <w:t>G</w:t>
            </w:r>
            <w:r w:rsidR="00813C8F">
              <w:t>(T</w:t>
            </w:r>
            <w:r w:rsidR="00813C8F">
              <w:rPr>
                <w:rFonts w:hint="eastAsia"/>
              </w:rPr>
              <w:t>)</w:t>
            </w:r>
          </w:p>
        </w:tc>
      </w:tr>
      <w:tr w:rsidR="00AB403D" w14:paraId="321253F1" w14:textId="77777777" w:rsidTr="00E60905">
        <w:tc>
          <w:tcPr>
            <w:tcW w:w="0" w:type="auto"/>
            <w:vAlign w:val="center"/>
          </w:tcPr>
          <w:p w14:paraId="75158DE0" w14:textId="31F42D2B" w:rsidR="00AB403D" w:rsidRDefault="00813C8F" w:rsidP="003C2ED5">
            <w:pPr>
              <w:ind w:firstLineChars="0" w:firstLine="0"/>
            </w:pPr>
            <w:proofErr w:type="gramStart"/>
            <w:r>
              <w:rPr>
                <w:rFonts w:hint="eastAsia"/>
              </w:rPr>
              <w:t>云化虚拟</w:t>
            </w:r>
            <w:proofErr w:type="gramEnd"/>
            <w:r>
              <w:rPr>
                <w:rFonts w:hint="eastAsia"/>
              </w:rPr>
              <w:t>化网络业务可靠度计算</w:t>
            </w:r>
          </w:p>
        </w:tc>
        <w:tc>
          <w:tcPr>
            <w:tcW w:w="2761" w:type="dxa"/>
            <w:vAlign w:val="center"/>
          </w:tcPr>
          <w:p w14:paraId="56F0BC31" w14:textId="3C7792B2" w:rsidR="00AB403D" w:rsidRDefault="00813C8F" w:rsidP="003C2ED5">
            <w:pPr>
              <w:ind w:firstLineChars="0" w:firstLine="0"/>
            </w:pPr>
            <w:r>
              <w:rPr>
                <w:rFonts w:hint="eastAsia"/>
              </w:rPr>
              <w:t>网络信息文件、计算周期</w:t>
            </w:r>
            <w:r>
              <w:rPr>
                <w:rFonts w:hint="eastAsia"/>
              </w:rPr>
              <w:t>T</w:t>
            </w:r>
            <w:r>
              <w:rPr>
                <w:rFonts w:hint="eastAsia"/>
              </w:rPr>
              <w:t>与计算次数</w:t>
            </w:r>
            <w:r>
              <w:rPr>
                <w:rFonts w:hint="eastAsia"/>
              </w:rPr>
              <w:t>N</w:t>
            </w:r>
          </w:p>
        </w:tc>
        <w:tc>
          <w:tcPr>
            <w:tcW w:w="3623" w:type="dxa"/>
            <w:vAlign w:val="center"/>
          </w:tcPr>
          <w:p w14:paraId="6C707A57" w14:textId="7EEA3410" w:rsidR="00AB403D" w:rsidRDefault="00E60905" w:rsidP="003C2ED5">
            <w:pPr>
              <w:ind w:firstLineChars="0" w:firstLine="0"/>
            </w:pPr>
            <w:r>
              <w:rPr>
                <w:rFonts w:hint="eastAsia"/>
              </w:rPr>
              <w:t>网络中每个业务每次计算业务可靠度与其均值、整网业务可靠度</w:t>
            </w:r>
          </w:p>
        </w:tc>
      </w:tr>
    </w:tbl>
    <w:p w14:paraId="0795677C" w14:textId="77777777" w:rsidR="003C2ED5" w:rsidRPr="003C2ED5" w:rsidRDefault="003C2ED5" w:rsidP="003C2ED5">
      <w:pPr>
        <w:ind w:firstLine="480"/>
      </w:pPr>
    </w:p>
    <w:p w14:paraId="3F3B3627" w14:textId="09AFC309" w:rsidR="003C2ED5" w:rsidRDefault="003C2ED5" w:rsidP="003C2ED5">
      <w:pPr>
        <w:pStyle w:val="2"/>
      </w:pPr>
      <w:bookmarkStart w:id="22" w:name="_Toc62026082"/>
      <w:r>
        <w:rPr>
          <w:rFonts w:hint="eastAsia"/>
        </w:rPr>
        <w:t>测试内容</w:t>
      </w:r>
      <w:bookmarkEnd w:id="22"/>
    </w:p>
    <w:p w14:paraId="4550300B" w14:textId="77777777" w:rsidR="003C2ED5" w:rsidRDefault="003C2ED5" w:rsidP="003C2ED5">
      <w:pPr>
        <w:ind w:firstLine="480"/>
      </w:pPr>
      <w:r>
        <w:rPr>
          <w:rFonts w:hint="eastAsia"/>
        </w:rPr>
        <w:t>下面将列出功能测试中的每一项测试内容的名称、测试的进度安排以及这些测试的内容和目的。</w:t>
      </w:r>
    </w:p>
    <w:p w14:paraId="304FE7E5" w14:textId="77777777" w:rsidR="003C2ED5" w:rsidRDefault="003C2ED5" w:rsidP="003C2ED5">
      <w:pPr>
        <w:pStyle w:val="ad"/>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测试安排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3402"/>
        <w:gridCol w:w="1134"/>
        <w:gridCol w:w="1355"/>
      </w:tblGrid>
      <w:tr w:rsidR="003C2ED5" w14:paraId="2A9A720A" w14:textId="77777777" w:rsidTr="009C6923">
        <w:trPr>
          <w:jc w:val="center"/>
        </w:trPr>
        <w:tc>
          <w:tcPr>
            <w:tcW w:w="2405" w:type="dxa"/>
            <w:vAlign w:val="center"/>
          </w:tcPr>
          <w:p w14:paraId="04800420" w14:textId="77777777" w:rsidR="003C2ED5" w:rsidRDefault="003C2ED5" w:rsidP="003A4177">
            <w:pPr>
              <w:ind w:firstLineChars="0" w:firstLine="0"/>
              <w:jc w:val="center"/>
            </w:pPr>
            <w:r>
              <w:rPr>
                <w:rFonts w:hint="eastAsia"/>
              </w:rPr>
              <w:t>测试内容名称</w:t>
            </w:r>
          </w:p>
        </w:tc>
        <w:tc>
          <w:tcPr>
            <w:tcW w:w="3402" w:type="dxa"/>
            <w:vAlign w:val="center"/>
          </w:tcPr>
          <w:p w14:paraId="3E2B017D" w14:textId="77777777" w:rsidR="003C2ED5" w:rsidRDefault="003C2ED5" w:rsidP="003A4177">
            <w:pPr>
              <w:ind w:firstLineChars="0" w:firstLine="0"/>
              <w:jc w:val="center"/>
            </w:pPr>
            <w:r>
              <w:rPr>
                <w:rFonts w:hint="eastAsia"/>
              </w:rPr>
              <w:t>测试内容（包括正常路径测试以及异常路径测试）</w:t>
            </w:r>
          </w:p>
        </w:tc>
        <w:tc>
          <w:tcPr>
            <w:tcW w:w="1134" w:type="dxa"/>
            <w:vAlign w:val="center"/>
          </w:tcPr>
          <w:p w14:paraId="12E4E54A" w14:textId="77777777" w:rsidR="003C2ED5" w:rsidRDefault="003C2ED5" w:rsidP="003A4177">
            <w:pPr>
              <w:ind w:firstLineChars="0" w:firstLine="0"/>
              <w:jc w:val="center"/>
            </w:pPr>
            <w:r>
              <w:rPr>
                <w:rFonts w:hint="eastAsia"/>
              </w:rPr>
              <w:t>测试目的</w:t>
            </w:r>
          </w:p>
        </w:tc>
        <w:tc>
          <w:tcPr>
            <w:tcW w:w="1355" w:type="dxa"/>
            <w:vAlign w:val="center"/>
          </w:tcPr>
          <w:p w14:paraId="723D094B" w14:textId="77777777" w:rsidR="003C2ED5" w:rsidRDefault="003C2ED5" w:rsidP="003A4177">
            <w:pPr>
              <w:ind w:firstLineChars="0" w:firstLine="0"/>
              <w:jc w:val="center"/>
            </w:pPr>
            <w:r>
              <w:rPr>
                <w:rFonts w:hint="eastAsia"/>
              </w:rPr>
              <w:t>进度安排</w:t>
            </w:r>
          </w:p>
        </w:tc>
      </w:tr>
      <w:tr w:rsidR="003C2ED5" w14:paraId="7CF8D781" w14:textId="77777777" w:rsidTr="009C6923">
        <w:trPr>
          <w:jc w:val="center"/>
        </w:trPr>
        <w:tc>
          <w:tcPr>
            <w:tcW w:w="2405" w:type="dxa"/>
            <w:vAlign w:val="center"/>
          </w:tcPr>
          <w:p w14:paraId="0215C3C7" w14:textId="69B8BE29" w:rsidR="003C2ED5" w:rsidRDefault="004F4658" w:rsidP="003A4177">
            <w:pPr>
              <w:ind w:firstLineChars="0" w:firstLine="0"/>
            </w:pPr>
            <w:proofErr w:type="gramStart"/>
            <w:r>
              <w:rPr>
                <w:rFonts w:hint="eastAsia"/>
              </w:rPr>
              <w:t>云化虚拟</w:t>
            </w:r>
            <w:proofErr w:type="gramEnd"/>
            <w:r>
              <w:rPr>
                <w:rFonts w:hint="eastAsia"/>
              </w:rPr>
              <w:t>化网络演化对象建模模块功能</w:t>
            </w:r>
          </w:p>
        </w:tc>
        <w:tc>
          <w:tcPr>
            <w:tcW w:w="3402" w:type="dxa"/>
            <w:vAlign w:val="center"/>
          </w:tcPr>
          <w:p w14:paraId="37546955" w14:textId="4A23A04E" w:rsidR="003C2ED5" w:rsidRDefault="00AD164C" w:rsidP="003A4177">
            <w:pPr>
              <w:ind w:firstLineChars="0" w:firstLine="0"/>
              <w:jc w:val="center"/>
            </w:pPr>
            <w:r>
              <w:rPr>
                <w:rFonts w:hint="eastAsia"/>
              </w:rPr>
              <w:t>导入</w:t>
            </w:r>
            <w:r w:rsidR="00981838">
              <w:rPr>
                <w:rFonts w:hint="eastAsia"/>
              </w:rPr>
              <w:t>网络信息文件后，是否可以建立网络演化对象模型</w:t>
            </w:r>
          </w:p>
        </w:tc>
        <w:tc>
          <w:tcPr>
            <w:tcW w:w="1134" w:type="dxa"/>
            <w:vAlign w:val="center"/>
          </w:tcPr>
          <w:p w14:paraId="3C59AFF4" w14:textId="77777777" w:rsidR="003C2ED5" w:rsidRDefault="003C2ED5" w:rsidP="003A4177">
            <w:pPr>
              <w:ind w:firstLineChars="0" w:firstLine="0"/>
              <w:jc w:val="center"/>
            </w:pPr>
            <w:r>
              <w:rPr>
                <w:rFonts w:hint="eastAsia"/>
              </w:rPr>
              <w:t>模块功能测试</w:t>
            </w:r>
          </w:p>
        </w:tc>
        <w:tc>
          <w:tcPr>
            <w:tcW w:w="1355" w:type="dxa"/>
            <w:vAlign w:val="center"/>
          </w:tcPr>
          <w:p w14:paraId="57C007D2" w14:textId="16A5147A" w:rsidR="003C2ED5" w:rsidRDefault="00AB403D" w:rsidP="003A4177">
            <w:pPr>
              <w:ind w:firstLineChars="0" w:firstLine="0"/>
              <w:jc w:val="center"/>
            </w:pPr>
            <w:r>
              <w:rPr>
                <w:rFonts w:hint="eastAsia"/>
              </w:rPr>
              <w:t>2</w:t>
            </w:r>
            <w:r>
              <w:t>021.1</w:t>
            </w:r>
            <w:r>
              <w:rPr>
                <w:rFonts w:hint="eastAsia"/>
              </w:rPr>
              <w:t>.</w:t>
            </w:r>
            <w:r>
              <w:t>18-2021.1.24</w:t>
            </w:r>
          </w:p>
        </w:tc>
      </w:tr>
      <w:tr w:rsidR="003C2ED5" w14:paraId="32C05FEE" w14:textId="77777777" w:rsidTr="009C6923">
        <w:trPr>
          <w:jc w:val="center"/>
        </w:trPr>
        <w:tc>
          <w:tcPr>
            <w:tcW w:w="2405" w:type="dxa"/>
            <w:vAlign w:val="center"/>
          </w:tcPr>
          <w:p w14:paraId="7170765B" w14:textId="4F0E09C7" w:rsidR="003C2ED5" w:rsidRDefault="004F4658" w:rsidP="003A4177">
            <w:pPr>
              <w:ind w:firstLineChars="0" w:firstLine="0"/>
            </w:pPr>
            <w:proofErr w:type="gramStart"/>
            <w:r>
              <w:rPr>
                <w:rFonts w:hint="eastAsia"/>
              </w:rPr>
              <w:t>云化虚拟</w:t>
            </w:r>
            <w:proofErr w:type="gramEnd"/>
            <w:r>
              <w:rPr>
                <w:rFonts w:hint="eastAsia"/>
              </w:rPr>
              <w:t>化网络演化条件生成模块功能</w:t>
            </w:r>
          </w:p>
        </w:tc>
        <w:tc>
          <w:tcPr>
            <w:tcW w:w="3402" w:type="dxa"/>
            <w:vAlign w:val="center"/>
          </w:tcPr>
          <w:p w14:paraId="3B301FA9" w14:textId="2EB70522" w:rsidR="003C2ED5" w:rsidRDefault="005348EE" w:rsidP="005348EE">
            <w:pPr>
              <w:ind w:firstLineChars="0" w:firstLine="0"/>
              <w:jc w:val="center"/>
            </w:pPr>
            <w:r>
              <w:rPr>
                <w:rFonts w:hint="eastAsia"/>
              </w:rPr>
              <w:t>给定网络演化对象与计算周期后，能否生成网络演化条件</w:t>
            </w:r>
          </w:p>
        </w:tc>
        <w:tc>
          <w:tcPr>
            <w:tcW w:w="1134" w:type="dxa"/>
            <w:vAlign w:val="center"/>
          </w:tcPr>
          <w:p w14:paraId="403B68C7" w14:textId="77777777" w:rsidR="003C2ED5" w:rsidRDefault="003C2ED5" w:rsidP="003A4177">
            <w:pPr>
              <w:ind w:firstLineChars="0" w:firstLine="0"/>
              <w:jc w:val="center"/>
            </w:pPr>
            <w:r>
              <w:rPr>
                <w:rFonts w:hint="eastAsia"/>
              </w:rPr>
              <w:t>模块功能测试</w:t>
            </w:r>
          </w:p>
        </w:tc>
        <w:tc>
          <w:tcPr>
            <w:tcW w:w="1355" w:type="dxa"/>
            <w:vAlign w:val="center"/>
          </w:tcPr>
          <w:p w14:paraId="422F7C4D" w14:textId="4EBF0EE9" w:rsidR="003C2ED5" w:rsidRDefault="00AB403D" w:rsidP="003A4177">
            <w:pPr>
              <w:ind w:firstLineChars="0" w:firstLine="0"/>
              <w:jc w:val="center"/>
            </w:pPr>
            <w:r>
              <w:rPr>
                <w:rFonts w:hint="eastAsia"/>
              </w:rPr>
              <w:t>2</w:t>
            </w:r>
            <w:r>
              <w:t>021.1</w:t>
            </w:r>
            <w:r>
              <w:rPr>
                <w:rFonts w:hint="eastAsia"/>
              </w:rPr>
              <w:t>.</w:t>
            </w:r>
            <w:r>
              <w:t>18-2021.1.24</w:t>
            </w:r>
          </w:p>
        </w:tc>
      </w:tr>
      <w:tr w:rsidR="004F4658" w14:paraId="6FCB02BD" w14:textId="77777777" w:rsidTr="009C6923">
        <w:trPr>
          <w:jc w:val="center"/>
        </w:trPr>
        <w:tc>
          <w:tcPr>
            <w:tcW w:w="2405" w:type="dxa"/>
            <w:vAlign w:val="center"/>
          </w:tcPr>
          <w:p w14:paraId="29F23AF4" w14:textId="6BBD6D91" w:rsidR="004F4658" w:rsidRDefault="004F4658" w:rsidP="003A4177">
            <w:pPr>
              <w:ind w:firstLineChars="0" w:firstLine="0"/>
            </w:pPr>
            <w:proofErr w:type="gramStart"/>
            <w:r>
              <w:rPr>
                <w:rFonts w:hint="eastAsia"/>
              </w:rPr>
              <w:t>云化虚拟</w:t>
            </w:r>
            <w:proofErr w:type="gramEnd"/>
            <w:r>
              <w:rPr>
                <w:rFonts w:hint="eastAsia"/>
              </w:rPr>
              <w:t>化网络演化规则生成模块功能</w:t>
            </w:r>
          </w:p>
        </w:tc>
        <w:tc>
          <w:tcPr>
            <w:tcW w:w="3402" w:type="dxa"/>
            <w:vAlign w:val="center"/>
          </w:tcPr>
          <w:p w14:paraId="4CCC651A" w14:textId="50D916EC" w:rsidR="004F4658" w:rsidRDefault="009C6923" w:rsidP="003A4177">
            <w:pPr>
              <w:ind w:firstLineChars="0" w:firstLine="0"/>
              <w:jc w:val="center"/>
            </w:pPr>
            <w:r>
              <w:rPr>
                <w:rFonts w:hint="eastAsia"/>
              </w:rPr>
              <w:t>给定网络演化条件后，能否对网络演化对象模型中的相关信息给出更改。</w:t>
            </w:r>
          </w:p>
        </w:tc>
        <w:tc>
          <w:tcPr>
            <w:tcW w:w="1134" w:type="dxa"/>
            <w:vAlign w:val="center"/>
          </w:tcPr>
          <w:p w14:paraId="584F74B4" w14:textId="774517AF" w:rsidR="004F4658" w:rsidRDefault="00AD2520" w:rsidP="003A4177">
            <w:pPr>
              <w:ind w:firstLineChars="0" w:firstLine="0"/>
              <w:jc w:val="center"/>
            </w:pPr>
            <w:r>
              <w:rPr>
                <w:rFonts w:hint="eastAsia"/>
              </w:rPr>
              <w:t>模块功能测试</w:t>
            </w:r>
          </w:p>
        </w:tc>
        <w:tc>
          <w:tcPr>
            <w:tcW w:w="1355" w:type="dxa"/>
            <w:vAlign w:val="center"/>
          </w:tcPr>
          <w:p w14:paraId="7B3D0A8F" w14:textId="12ABE101" w:rsidR="004F4658" w:rsidRDefault="00AB403D" w:rsidP="003A4177">
            <w:pPr>
              <w:ind w:firstLineChars="0" w:firstLine="0"/>
              <w:jc w:val="center"/>
            </w:pPr>
            <w:r>
              <w:rPr>
                <w:rFonts w:hint="eastAsia"/>
              </w:rPr>
              <w:t>2</w:t>
            </w:r>
            <w:r>
              <w:t>021.1</w:t>
            </w:r>
            <w:r>
              <w:rPr>
                <w:rFonts w:hint="eastAsia"/>
              </w:rPr>
              <w:t>.</w:t>
            </w:r>
            <w:r>
              <w:t>18-2021.1.24</w:t>
            </w:r>
          </w:p>
        </w:tc>
      </w:tr>
      <w:tr w:rsidR="004F4658" w14:paraId="2BB6C154" w14:textId="77777777" w:rsidTr="009C6923">
        <w:trPr>
          <w:jc w:val="center"/>
        </w:trPr>
        <w:tc>
          <w:tcPr>
            <w:tcW w:w="2405" w:type="dxa"/>
            <w:vAlign w:val="center"/>
          </w:tcPr>
          <w:p w14:paraId="195FF954" w14:textId="461BC2BF" w:rsidR="004F4658" w:rsidRDefault="004F4658" w:rsidP="003A4177">
            <w:pPr>
              <w:ind w:firstLineChars="0" w:firstLine="0"/>
            </w:pPr>
            <w:proofErr w:type="gramStart"/>
            <w:r>
              <w:rPr>
                <w:rFonts w:hint="eastAsia"/>
              </w:rPr>
              <w:t>云化虚拟</w:t>
            </w:r>
            <w:proofErr w:type="gramEnd"/>
            <w:r>
              <w:rPr>
                <w:rFonts w:hint="eastAsia"/>
              </w:rPr>
              <w:t>化网络业务可靠度计算模块功能</w:t>
            </w:r>
          </w:p>
        </w:tc>
        <w:tc>
          <w:tcPr>
            <w:tcW w:w="3402" w:type="dxa"/>
            <w:vAlign w:val="center"/>
          </w:tcPr>
          <w:p w14:paraId="11ECC8E3" w14:textId="24293CF9" w:rsidR="004F4658" w:rsidRDefault="005134C0" w:rsidP="003A4177">
            <w:pPr>
              <w:ind w:firstLineChars="0" w:firstLine="0"/>
              <w:jc w:val="center"/>
            </w:pPr>
            <w:r>
              <w:rPr>
                <w:rFonts w:hint="eastAsia"/>
              </w:rPr>
              <w:t>给定网络信息后，能否正确计算每个业务的可用度值。</w:t>
            </w:r>
          </w:p>
        </w:tc>
        <w:tc>
          <w:tcPr>
            <w:tcW w:w="1134" w:type="dxa"/>
            <w:vAlign w:val="center"/>
          </w:tcPr>
          <w:p w14:paraId="43E356E0" w14:textId="50D0AD89" w:rsidR="004F4658" w:rsidRDefault="00AD2520" w:rsidP="003A4177">
            <w:pPr>
              <w:ind w:firstLineChars="0" w:firstLine="0"/>
              <w:jc w:val="center"/>
            </w:pPr>
            <w:r>
              <w:rPr>
                <w:rFonts w:hint="eastAsia"/>
              </w:rPr>
              <w:t>综合集成测试</w:t>
            </w:r>
          </w:p>
        </w:tc>
        <w:tc>
          <w:tcPr>
            <w:tcW w:w="1355" w:type="dxa"/>
            <w:vAlign w:val="center"/>
          </w:tcPr>
          <w:p w14:paraId="0388A1E0" w14:textId="66E3AD77" w:rsidR="004F4658" w:rsidRDefault="00AB403D" w:rsidP="003A4177">
            <w:pPr>
              <w:ind w:firstLineChars="0" w:firstLine="0"/>
              <w:jc w:val="center"/>
            </w:pPr>
            <w:r>
              <w:rPr>
                <w:rFonts w:hint="eastAsia"/>
              </w:rPr>
              <w:t>2</w:t>
            </w:r>
            <w:r>
              <w:t>021.1</w:t>
            </w:r>
            <w:r>
              <w:rPr>
                <w:rFonts w:hint="eastAsia"/>
              </w:rPr>
              <w:t>.</w:t>
            </w:r>
            <w:r>
              <w:t>18-2021.1.24</w:t>
            </w:r>
          </w:p>
        </w:tc>
      </w:tr>
    </w:tbl>
    <w:p w14:paraId="36D9F295" w14:textId="77777777" w:rsidR="003C2ED5" w:rsidRPr="003C2ED5" w:rsidRDefault="003C2ED5" w:rsidP="003C2ED5">
      <w:pPr>
        <w:ind w:firstLine="480"/>
      </w:pPr>
    </w:p>
    <w:p w14:paraId="31BF6642" w14:textId="623C0E73" w:rsidR="003C2ED5" w:rsidRDefault="003C2ED5" w:rsidP="003C2ED5">
      <w:pPr>
        <w:pStyle w:val="2"/>
      </w:pPr>
      <w:bookmarkStart w:id="23" w:name="_Toc62026083"/>
      <w:r>
        <w:rPr>
          <w:rFonts w:hint="eastAsia"/>
        </w:rPr>
        <w:t>测试安排</w:t>
      </w:r>
      <w:bookmarkEnd w:id="23"/>
    </w:p>
    <w:p w14:paraId="23949062" w14:textId="77777777" w:rsidR="00981838" w:rsidRDefault="00981838" w:rsidP="00981838">
      <w:pPr>
        <w:ind w:firstLine="480"/>
      </w:pPr>
      <w:r>
        <w:rPr>
          <w:rFonts w:hint="eastAsia"/>
        </w:rPr>
        <w:t>下面给出这项测试的参与单位及被测试的部位。</w:t>
      </w:r>
    </w:p>
    <w:p w14:paraId="1573B58E" w14:textId="60C619B7" w:rsidR="00981838" w:rsidRDefault="00981838" w:rsidP="00981838">
      <w:pPr>
        <w:ind w:firstLine="480"/>
      </w:pPr>
      <w:r>
        <w:rPr>
          <w:rFonts w:hint="eastAsia"/>
        </w:rPr>
        <w:t>测试参与单位：北京航空航天大学网络可靠性课题组</w:t>
      </w:r>
    </w:p>
    <w:p w14:paraId="1308BF2D" w14:textId="2B96D88D" w:rsidR="00981838" w:rsidRDefault="00981838" w:rsidP="00981838">
      <w:pPr>
        <w:ind w:firstLine="480"/>
      </w:pPr>
      <w:r>
        <w:rPr>
          <w:rFonts w:hint="eastAsia"/>
        </w:rPr>
        <w:t>被测试的部位：</w:t>
      </w:r>
      <w:r w:rsidR="00903D81">
        <w:rPr>
          <w:rFonts w:hint="eastAsia"/>
        </w:rPr>
        <w:t>基于网络演化模型</w:t>
      </w:r>
      <w:proofErr w:type="gramStart"/>
      <w:r w:rsidR="00903D81">
        <w:rPr>
          <w:rFonts w:hint="eastAsia"/>
        </w:rPr>
        <w:t>的云化虚拟</w:t>
      </w:r>
      <w:proofErr w:type="gramEnd"/>
      <w:r w:rsidR="00903D81">
        <w:rPr>
          <w:rFonts w:hint="eastAsia"/>
        </w:rPr>
        <w:t>网络可靠性评估软件</w:t>
      </w:r>
    </w:p>
    <w:p w14:paraId="35034731" w14:textId="77777777" w:rsidR="003C2ED5" w:rsidRPr="003C2ED5" w:rsidRDefault="003C2ED5" w:rsidP="00981838">
      <w:pPr>
        <w:ind w:firstLineChars="0" w:firstLine="0"/>
      </w:pPr>
    </w:p>
    <w:p w14:paraId="433A8ECC" w14:textId="5BC4580B" w:rsidR="003C2ED5" w:rsidRDefault="003C2ED5" w:rsidP="003C2ED5">
      <w:pPr>
        <w:pStyle w:val="3"/>
      </w:pPr>
      <w:bookmarkStart w:id="24" w:name="_Toc62026084"/>
      <w:r>
        <w:rPr>
          <w:rFonts w:hint="eastAsia"/>
        </w:rPr>
        <w:t>进度安排</w:t>
      </w:r>
      <w:bookmarkEnd w:id="24"/>
    </w:p>
    <w:p w14:paraId="42CD82FF" w14:textId="77777777" w:rsidR="003C2ED5" w:rsidRDefault="003C2ED5" w:rsidP="003C2ED5">
      <w:pPr>
        <w:ind w:firstLine="480"/>
      </w:pPr>
      <w:r>
        <w:rPr>
          <w:rFonts w:hint="eastAsia"/>
        </w:rPr>
        <w:t>下面给出对这项测试的进度安排，包括进行测试的日期和工作内容。</w:t>
      </w:r>
    </w:p>
    <w:p w14:paraId="612752B7" w14:textId="77777777" w:rsidR="003C2ED5" w:rsidRPr="008E3EB5" w:rsidRDefault="003C2ED5" w:rsidP="003C2ED5">
      <w:pPr>
        <w:pStyle w:val="ad"/>
        <w:ind w:firstLine="400"/>
        <w:jc w:val="center"/>
        <w:rPr>
          <w:sz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进度安排</w:t>
      </w:r>
    </w:p>
    <w:tbl>
      <w:tblPr>
        <w:tblW w:w="78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6"/>
        <w:gridCol w:w="4261"/>
      </w:tblGrid>
      <w:tr w:rsidR="003C2ED5" w14:paraId="73797649" w14:textId="77777777" w:rsidTr="0095733F">
        <w:tc>
          <w:tcPr>
            <w:tcW w:w="3586" w:type="dxa"/>
          </w:tcPr>
          <w:p w14:paraId="3C9D2DC4" w14:textId="77777777" w:rsidR="003C2ED5" w:rsidRDefault="003C2ED5" w:rsidP="0061679B">
            <w:pPr>
              <w:ind w:firstLine="480"/>
              <w:jc w:val="center"/>
            </w:pPr>
            <w:r>
              <w:rPr>
                <w:rFonts w:hint="eastAsia"/>
              </w:rPr>
              <w:t>测试日期</w:t>
            </w:r>
          </w:p>
        </w:tc>
        <w:tc>
          <w:tcPr>
            <w:tcW w:w="4261" w:type="dxa"/>
          </w:tcPr>
          <w:p w14:paraId="74F198A2" w14:textId="77777777" w:rsidR="003C2ED5" w:rsidRDefault="003C2ED5" w:rsidP="0061679B">
            <w:pPr>
              <w:ind w:firstLine="480"/>
              <w:jc w:val="center"/>
            </w:pPr>
            <w:r>
              <w:rPr>
                <w:rFonts w:hint="eastAsia"/>
              </w:rPr>
              <w:t>工作安排</w:t>
            </w:r>
          </w:p>
        </w:tc>
      </w:tr>
      <w:tr w:rsidR="0095733F" w14:paraId="3E08B2CD" w14:textId="77777777" w:rsidTr="0095733F">
        <w:tc>
          <w:tcPr>
            <w:tcW w:w="3586" w:type="dxa"/>
          </w:tcPr>
          <w:p w14:paraId="15BBBD0B" w14:textId="1D995FCA" w:rsidR="0095733F" w:rsidRDefault="0095733F" w:rsidP="0095733F">
            <w:pPr>
              <w:ind w:firstLine="480"/>
              <w:jc w:val="center"/>
            </w:pPr>
            <w:r>
              <w:rPr>
                <w:rFonts w:hint="eastAsia"/>
              </w:rPr>
              <w:t>2</w:t>
            </w:r>
            <w:r>
              <w:t>021.1.18-2021.1.20</w:t>
            </w:r>
          </w:p>
        </w:tc>
        <w:tc>
          <w:tcPr>
            <w:tcW w:w="4261" w:type="dxa"/>
          </w:tcPr>
          <w:p w14:paraId="5E4FFF79" w14:textId="67DAC31A" w:rsidR="0095733F" w:rsidRDefault="0095733F" w:rsidP="0095733F">
            <w:pPr>
              <w:ind w:firstLine="480"/>
              <w:jc w:val="center"/>
            </w:pPr>
            <w:r>
              <w:rPr>
                <w:rFonts w:hint="eastAsia"/>
              </w:rPr>
              <w:t>准备测试计划</w:t>
            </w:r>
          </w:p>
        </w:tc>
      </w:tr>
      <w:tr w:rsidR="0095733F" w14:paraId="2B235BBA" w14:textId="77777777" w:rsidTr="0095733F">
        <w:tc>
          <w:tcPr>
            <w:tcW w:w="3586" w:type="dxa"/>
          </w:tcPr>
          <w:p w14:paraId="6EC04740" w14:textId="5FE0204A" w:rsidR="0095733F" w:rsidRDefault="0095733F" w:rsidP="0095733F">
            <w:pPr>
              <w:ind w:firstLine="480"/>
              <w:jc w:val="center"/>
            </w:pPr>
            <w:r>
              <w:rPr>
                <w:rFonts w:hint="eastAsia"/>
              </w:rPr>
              <w:t>2</w:t>
            </w:r>
            <w:r>
              <w:t>021.1.20-2021.1.21</w:t>
            </w:r>
          </w:p>
        </w:tc>
        <w:tc>
          <w:tcPr>
            <w:tcW w:w="4261" w:type="dxa"/>
          </w:tcPr>
          <w:p w14:paraId="617A47DA" w14:textId="4E7BAA24" w:rsidR="0095733F" w:rsidRDefault="0095733F" w:rsidP="0095733F">
            <w:pPr>
              <w:ind w:firstLine="480"/>
              <w:jc w:val="center"/>
            </w:pPr>
            <w:r>
              <w:rPr>
                <w:rFonts w:hint="eastAsia"/>
              </w:rPr>
              <w:t>准备测试数据</w:t>
            </w:r>
          </w:p>
        </w:tc>
      </w:tr>
      <w:tr w:rsidR="0095733F" w14:paraId="2A50B369" w14:textId="77777777" w:rsidTr="0095733F">
        <w:tc>
          <w:tcPr>
            <w:tcW w:w="3586" w:type="dxa"/>
          </w:tcPr>
          <w:p w14:paraId="0682A6C5" w14:textId="62CCC430" w:rsidR="0095733F" w:rsidRDefault="0095733F" w:rsidP="0095733F">
            <w:pPr>
              <w:ind w:firstLine="480"/>
              <w:jc w:val="center"/>
            </w:pPr>
            <w:r>
              <w:rPr>
                <w:rFonts w:hint="eastAsia"/>
              </w:rPr>
              <w:lastRenderedPageBreak/>
              <w:t>2</w:t>
            </w:r>
            <w:r>
              <w:t>021.1.20-2021.1.21</w:t>
            </w:r>
          </w:p>
        </w:tc>
        <w:tc>
          <w:tcPr>
            <w:tcW w:w="4261" w:type="dxa"/>
          </w:tcPr>
          <w:p w14:paraId="5D448FE2" w14:textId="793AFDEB" w:rsidR="0095733F" w:rsidRDefault="0095733F" w:rsidP="0095733F">
            <w:pPr>
              <w:ind w:firstLine="480"/>
              <w:jc w:val="center"/>
            </w:pPr>
            <w:r>
              <w:rPr>
                <w:rFonts w:hint="eastAsia"/>
              </w:rPr>
              <w:t>整理测试数据，进行数据输入</w:t>
            </w:r>
          </w:p>
        </w:tc>
      </w:tr>
      <w:tr w:rsidR="0095733F" w14:paraId="549F415E" w14:textId="77777777" w:rsidTr="0095733F">
        <w:tc>
          <w:tcPr>
            <w:tcW w:w="3586" w:type="dxa"/>
          </w:tcPr>
          <w:p w14:paraId="74FF829B" w14:textId="7CCEC2F9" w:rsidR="0095733F" w:rsidRDefault="0095733F" w:rsidP="0095733F">
            <w:pPr>
              <w:ind w:firstLine="480"/>
              <w:jc w:val="center"/>
            </w:pPr>
            <w:r>
              <w:rPr>
                <w:rFonts w:hint="eastAsia"/>
              </w:rPr>
              <w:t>2</w:t>
            </w:r>
            <w:r>
              <w:t>021.1.21-2021.1.24</w:t>
            </w:r>
          </w:p>
        </w:tc>
        <w:tc>
          <w:tcPr>
            <w:tcW w:w="4261" w:type="dxa"/>
          </w:tcPr>
          <w:p w14:paraId="09426EBF" w14:textId="672C0E37" w:rsidR="0095733F" w:rsidRDefault="0095733F" w:rsidP="0095733F">
            <w:pPr>
              <w:ind w:firstLine="480"/>
              <w:jc w:val="center"/>
            </w:pPr>
            <w:r>
              <w:rPr>
                <w:rFonts w:hint="eastAsia"/>
              </w:rPr>
              <w:t>测试</w:t>
            </w:r>
          </w:p>
        </w:tc>
      </w:tr>
    </w:tbl>
    <w:p w14:paraId="167287B9" w14:textId="77777777" w:rsidR="003C2ED5" w:rsidRPr="003C2ED5" w:rsidRDefault="003C2ED5" w:rsidP="003C2ED5">
      <w:pPr>
        <w:ind w:firstLine="480"/>
      </w:pPr>
    </w:p>
    <w:p w14:paraId="6A12B930" w14:textId="7F1F3029" w:rsidR="003C2ED5" w:rsidRDefault="003C2ED5" w:rsidP="003C2ED5">
      <w:pPr>
        <w:pStyle w:val="3"/>
      </w:pPr>
      <w:bookmarkStart w:id="25" w:name="_Toc62026085"/>
      <w:r>
        <w:rPr>
          <w:rFonts w:hint="eastAsia"/>
        </w:rPr>
        <w:t>测试条件</w:t>
      </w:r>
      <w:bookmarkEnd w:id="25"/>
    </w:p>
    <w:p w14:paraId="6F0DCACA" w14:textId="77777777" w:rsidR="003C2ED5" w:rsidRDefault="003C2ED5" w:rsidP="003C2ED5">
      <w:pPr>
        <w:ind w:firstLine="480"/>
      </w:pPr>
      <w:r>
        <w:rPr>
          <w:rFonts w:hint="eastAsia"/>
        </w:rPr>
        <w:t>下面将陈述本项</w:t>
      </w:r>
      <w:r w:rsidRPr="004211A1">
        <w:rPr>
          <w:rFonts w:hint="eastAsia"/>
          <w:bCs/>
        </w:rPr>
        <w:t>测试</w:t>
      </w:r>
      <w:r>
        <w:rPr>
          <w:rFonts w:hint="eastAsia"/>
        </w:rPr>
        <w:t>工作对资源的要求，包括：</w:t>
      </w:r>
    </w:p>
    <w:p w14:paraId="7F29923A" w14:textId="77777777" w:rsidR="003C2ED5" w:rsidRDefault="003C2ED5" w:rsidP="003C2ED5">
      <w:pPr>
        <w:ind w:firstLine="480"/>
      </w:pPr>
      <w:r>
        <w:rPr>
          <w:rFonts w:hint="eastAsia"/>
        </w:rPr>
        <w:t xml:space="preserve">a. </w:t>
      </w:r>
      <w:r>
        <w:rPr>
          <w:rFonts w:hint="eastAsia"/>
        </w:rPr>
        <w:t>测试所用设备：一台</w:t>
      </w:r>
      <w:r>
        <w:rPr>
          <w:rFonts w:hint="eastAsia"/>
        </w:rPr>
        <w:t>PC</w:t>
      </w:r>
      <w:r>
        <w:rPr>
          <w:rFonts w:hint="eastAsia"/>
        </w:rPr>
        <w:t>机</w:t>
      </w:r>
    </w:p>
    <w:p w14:paraId="78DBBC2B" w14:textId="77777777" w:rsidR="003C2ED5" w:rsidRDefault="003C2ED5" w:rsidP="003C2ED5">
      <w:pPr>
        <w:ind w:firstLine="480"/>
      </w:pPr>
      <w:r>
        <w:rPr>
          <w:rFonts w:hint="eastAsia"/>
        </w:rPr>
        <w:t xml:space="preserve">b. </w:t>
      </w:r>
      <w:r>
        <w:rPr>
          <w:rFonts w:hint="eastAsia"/>
        </w:rPr>
        <w:t>预定使用时间：整个测试所用的时间</w:t>
      </w:r>
    </w:p>
    <w:p w14:paraId="20CEBCA0" w14:textId="331A5098" w:rsidR="003C2ED5" w:rsidRDefault="003C2ED5" w:rsidP="003C2ED5">
      <w:pPr>
        <w:ind w:firstLine="480"/>
      </w:pPr>
      <w:r w:rsidRPr="00AB2ADD">
        <w:rPr>
          <w:rFonts w:hint="eastAsia"/>
        </w:rPr>
        <w:t xml:space="preserve">c. </w:t>
      </w:r>
      <w:r w:rsidRPr="00AB2ADD">
        <w:rPr>
          <w:rFonts w:hint="eastAsia"/>
        </w:rPr>
        <w:t>建议硬件配置：</w:t>
      </w:r>
      <w:r w:rsidR="003667D7">
        <w:t>Inte</w:t>
      </w:r>
      <w:r w:rsidR="00394044">
        <w:t>l i7-10710U</w:t>
      </w:r>
      <w:r w:rsidR="00394044">
        <w:rPr>
          <w:rFonts w:hint="eastAsia"/>
        </w:rPr>
        <w:t>及以上</w:t>
      </w:r>
      <w:r w:rsidRPr="00AB2ADD">
        <w:rPr>
          <w:rFonts w:hint="eastAsia"/>
        </w:rPr>
        <w:t>CPU</w:t>
      </w:r>
      <w:r w:rsidRPr="00AB2ADD">
        <w:rPr>
          <w:rFonts w:hint="eastAsia"/>
        </w:rPr>
        <w:t>、</w:t>
      </w:r>
      <w:r w:rsidR="003667D7">
        <w:t>16G</w:t>
      </w:r>
      <w:r w:rsidRPr="00AB2ADD">
        <w:rPr>
          <w:rFonts w:hint="eastAsia"/>
        </w:rPr>
        <w:t>内存、</w:t>
      </w:r>
      <w:r w:rsidRPr="00AB2ADD">
        <w:rPr>
          <w:rFonts w:hint="eastAsia"/>
        </w:rPr>
        <w:t>40</w:t>
      </w:r>
      <w:r w:rsidRPr="00AB2ADD">
        <w:t>G</w:t>
      </w:r>
      <w:r w:rsidRPr="00AB2ADD">
        <w:rPr>
          <w:rFonts w:hint="eastAsia"/>
        </w:rPr>
        <w:t>硬盘</w:t>
      </w:r>
    </w:p>
    <w:p w14:paraId="36271B78" w14:textId="2A8A08C9" w:rsidR="003C2ED5" w:rsidRDefault="003C2ED5" w:rsidP="003C2ED5">
      <w:pPr>
        <w:ind w:firstLine="480"/>
      </w:pPr>
      <w:r>
        <w:rPr>
          <w:rFonts w:hint="eastAsia"/>
        </w:rPr>
        <w:t xml:space="preserve">d. </w:t>
      </w:r>
      <w:r>
        <w:rPr>
          <w:rFonts w:hint="eastAsia"/>
        </w:rPr>
        <w:t>软件支持：</w:t>
      </w:r>
      <w:r w:rsidR="003667D7">
        <w:t>win 10/mac os/linux</w:t>
      </w:r>
      <w:r>
        <w:rPr>
          <w:rFonts w:hint="eastAsia"/>
        </w:rPr>
        <w:t>操作系统</w:t>
      </w:r>
    </w:p>
    <w:p w14:paraId="1555A02A" w14:textId="77777777" w:rsidR="003C2ED5" w:rsidRDefault="003C2ED5" w:rsidP="003C2ED5">
      <w:pPr>
        <w:ind w:firstLine="480"/>
      </w:pPr>
      <w:r>
        <w:rPr>
          <w:rFonts w:hint="eastAsia"/>
        </w:rPr>
        <w:t xml:space="preserve">e. </w:t>
      </w:r>
      <w:r>
        <w:rPr>
          <w:rFonts w:hint="eastAsia"/>
        </w:rPr>
        <w:t>测试数据设计人员：开发小组成员</w:t>
      </w:r>
    </w:p>
    <w:p w14:paraId="10EE2F5F" w14:textId="77777777" w:rsidR="003C2ED5" w:rsidRDefault="003C2ED5" w:rsidP="003C2ED5">
      <w:pPr>
        <w:ind w:firstLine="480"/>
      </w:pPr>
      <w:r>
        <w:rPr>
          <w:rFonts w:hint="eastAsia"/>
        </w:rPr>
        <w:t xml:space="preserve">f. </w:t>
      </w:r>
      <w:r>
        <w:rPr>
          <w:rFonts w:hint="eastAsia"/>
        </w:rPr>
        <w:t>测试人员：开发小组成员</w:t>
      </w:r>
    </w:p>
    <w:p w14:paraId="1C9C0743" w14:textId="77777777" w:rsidR="003C2ED5" w:rsidRDefault="003C2ED5" w:rsidP="003C2ED5">
      <w:pPr>
        <w:ind w:firstLine="480"/>
      </w:pPr>
      <w:r>
        <w:rPr>
          <w:rFonts w:hint="eastAsia"/>
        </w:rPr>
        <w:t xml:space="preserve">g. </w:t>
      </w:r>
      <w:r>
        <w:rPr>
          <w:rFonts w:hint="eastAsia"/>
        </w:rPr>
        <w:t>测试要求：本次测试为测试软件的功能是否能正确的运行实现，是否满足软件平台的开发需求，并依据测试中出现的错误对软件进行修改。要求测试依据软件功能逐项进行测试，记录各项功能测试过程和结果，并就测试中出现的问题与系统开发人员及时沟通交流。测试要求测试人员具备相应的网络可靠度计算等基础知识。本次测试的数据为人工输入数据，因此需要数据键入人员细心细致，保证数据的键入正确。</w:t>
      </w:r>
    </w:p>
    <w:p w14:paraId="3FE26494" w14:textId="77777777" w:rsidR="003C2ED5" w:rsidRPr="003C2ED5" w:rsidRDefault="003C2ED5" w:rsidP="003C2ED5">
      <w:pPr>
        <w:ind w:firstLine="480"/>
      </w:pPr>
    </w:p>
    <w:p w14:paraId="2798C1D2" w14:textId="77777777" w:rsidR="003C2ED5" w:rsidRDefault="003C2ED5" w:rsidP="00655278">
      <w:pPr>
        <w:ind w:firstLine="560"/>
        <w:rPr>
          <w:rStyle w:val="1Char1"/>
          <w:b w:val="0"/>
          <w:sz w:val="28"/>
          <w:szCs w:val="28"/>
        </w:rPr>
        <w:sectPr w:rsidR="003C2ED5" w:rsidSect="00875525">
          <w:pgSz w:w="11906" w:h="16838"/>
          <w:pgMar w:top="1440" w:right="1800" w:bottom="1440" w:left="1800" w:header="851" w:footer="992" w:gutter="0"/>
          <w:cols w:space="720"/>
          <w:docGrid w:type="lines" w:linePitch="312"/>
        </w:sectPr>
      </w:pPr>
    </w:p>
    <w:p w14:paraId="2A505774" w14:textId="5897A546" w:rsidR="003C2ED5" w:rsidRDefault="004F4658" w:rsidP="001F6139">
      <w:pPr>
        <w:pStyle w:val="1"/>
      </w:pPr>
      <w:bookmarkStart w:id="26" w:name="_Toc62026086"/>
      <w:r>
        <w:rPr>
          <w:rFonts w:hint="eastAsia"/>
        </w:rPr>
        <w:lastRenderedPageBreak/>
        <w:t>测试结果</w:t>
      </w:r>
      <w:bookmarkEnd w:id="26"/>
    </w:p>
    <w:p w14:paraId="4CAC492B" w14:textId="72072AA8" w:rsidR="004F4658" w:rsidRDefault="00CF5791" w:rsidP="004F4658">
      <w:pPr>
        <w:pStyle w:val="2"/>
      </w:pPr>
      <w:bookmarkStart w:id="27" w:name="_Toc62026087"/>
      <w:proofErr w:type="gramStart"/>
      <w:r>
        <w:rPr>
          <w:rFonts w:hint="eastAsia"/>
        </w:rPr>
        <w:t>云化虚拟</w:t>
      </w:r>
      <w:proofErr w:type="gramEnd"/>
      <w:r>
        <w:rPr>
          <w:rFonts w:hint="eastAsia"/>
        </w:rPr>
        <w:t>化网络演化对象建模模块功能</w:t>
      </w:r>
      <w:r w:rsidR="008F7344">
        <w:rPr>
          <w:rFonts w:hint="eastAsia"/>
        </w:rPr>
        <w:t>测试</w:t>
      </w:r>
      <w:bookmarkEnd w:id="27"/>
    </w:p>
    <w:p w14:paraId="0B0B4487" w14:textId="1675CF82" w:rsidR="00CF5791" w:rsidRDefault="00CF5791" w:rsidP="00CF5791">
      <w:pPr>
        <w:pStyle w:val="3"/>
      </w:pPr>
      <w:bookmarkStart w:id="28" w:name="_Toc62026088"/>
      <w:r>
        <w:rPr>
          <w:rFonts w:hint="eastAsia"/>
        </w:rPr>
        <w:t>测试用例设计</w:t>
      </w:r>
      <w:bookmarkEnd w:id="28"/>
    </w:p>
    <w:p w14:paraId="40A66E24" w14:textId="619EC97A" w:rsidR="00D205FE" w:rsidRDefault="00D205FE" w:rsidP="00D205FE">
      <w:pPr>
        <w:ind w:firstLine="480"/>
      </w:pPr>
      <w:r>
        <w:rPr>
          <w:rFonts w:hint="eastAsia"/>
        </w:rPr>
        <w:t>用例的数据类型</w:t>
      </w:r>
    </w:p>
    <w:p w14:paraId="23A4298F" w14:textId="7A0ACD9A" w:rsidR="00D05AE6" w:rsidRDefault="00D05AE6" w:rsidP="00311AD6">
      <w:pPr>
        <w:pStyle w:val="af2"/>
        <w:numPr>
          <w:ilvl w:val="0"/>
          <w:numId w:val="50"/>
        </w:numPr>
        <w:ind w:firstLineChars="0"/>
      </w:pPr>
      <w:r>
        <w:rPr>
          <w:rFonts w:hint="eastAsia"/>
        </w:rPr>
        <w:t>4</w:t>
      </w:r>
      <w:r>
        <w:rPr>
          <w:rFonts w:hint="eastAsia"/>
        </w:rPr>
        <w:t>个</w:t>
      </w:r>
      <w:r>
        <w:t>Server</w:t>
      </w:r>
      <w:r>
        <w:rPr>
          <w:rFonts w:hint="eastAsia"/>
        </w:rPr>
        <w:t>的网络信息数据，每个</w:t>
      </w:r>
      <w:r>
        <w:t>Server</w:t>
      </w:r>
      <w:r>
        <w:rPr>
          <w:rFonts w:hint="eastAsia"/>
        </w:rPr>
        <w:t>下只有</w:t>
      </w:r>
      <w:r w:rsidR="009C0117">
        <w:rPr>
          <w:rFonts w:hint="eastAsia"/>
        </w:rPr>
        <w:t>2</w:t>
      </w:r>
      <w:r w:rsidR="009C0117">
        <w:rPr>
          <w:rFonts w:hint="eastAsia"/>
        </w:rPr>
        <w:t>个</w:t>
      </w:r>
      <w:r w:rsidR="009C0117">
        <w:rPr>
          <w:rFonts w:hint="eastAsia"/>
        </w:rPr>
        <w:t>V</w:t>
      </w:r>
      <w:r w:rsidR="009C0117">
        <w:t>M</w:t>
      </w:r>
      <w:r w:rsidR="009C0117">
        <w:rPr>
          <w:rFonts w:hint="eastAsia"/>
        </w:rPr>
        <w:t>，</w:t>
      </w:r>
      <w:r w:rsidR="009C0117">
        <w:rPr>
          <w:rFonts w:hint="eastAsia"/>
        </w:rPr>
        <w:t>2</w:t>
      </w:r>
      <w:r w:rsidR="009C0117">
        <w:rPr>
          <w:rFonts w:hint="eastAsia"/>
        </w:rPr>
        <w:t>个</w:t>
      </w:r>
      <w:r w:rsidR="00311AD6">
        <w:rPr>
          <w:rFonts w:hint="eastAsia"/>
        </w:rPr>
        <w:t>业务，两个数据类</w:t>
      </w:r>
      <w:r w:rsidR="00311AD6">
        <w:rPr>
          <w:rFonts w:hint="eastAsia"/>
        </w:rPr>
        <w:t>V</w:t>
      </w:r>
      <w:r w:rsidR="00311AD6">
        <w:t>NF</w:t>
      </w:r>
      <w:r w:rsidR="00BD7BFE">
        <w:rPr>
          <w:rFonts w:hint="eastAsia"/>
        </w:rPr>
        <w:t>。</w:t>
      </w:r>
    </w:p>
    <w:p w14:paraId="0B7E80CA" w14:textId="12E327AA" w:rsidR="006B3E91" w:rsidRDefault="006B3E91" w:rsidP="006B3E91">
      <w:pPr>
        <w:pStyle w:val="af2"/>
        <w:ind w:left="900" w:firstLineChars="0" w:firstLine="0"/>
      </w:pPr>
      <w:r>
        <w:rPr>
          <w:rFonts w:hint="eastAsia"/>
        </w:rPr>
        <w:t>相关的信息……</w:t>
      </w:r>
    </w:p>
    <w:p w14:paraId="4353AB0B" w14:textId="79BCAB71" w:rsidR="00BD7BFE" w:rsidRDefault="00BD7BFE" w:rsidP="00BD7BFE">
      <w:pPr>
        <w:pStyle w:val="af2"/>
        <w:numPr>
          <w:ilvl w:val="0"/>
          <w:numId w:val="50"/>
        </w:numPr>
        <w:ind w:firstLineChars="0"/>
      </w:pPr>
      <w:r>
        <w:t>128</w:t>
      </w:r>
      <w:r>
        <w:rPr>
          <w:rFonts w:hint="eastAsia"/>
        </w:rPr>
        <w:t>个</w:t>
      </w:r>
      <w:r>
        <w:t>Server</w:t>
      </w:r>
      <w:r>
        <w:rPr>
          <w:rFonts w:hint="eastAsia"/>
        </w:rPr>
        <w:t>的网络信息数据，每个</w:t>
      </w:r>
      <w:r>
        <w:t>Server</w:t>
      </w:r>
      <w:r>
        <w:rPr>
          <w:rFonts w:hint="eastAsia"/>
        </w:rPr>
        <w:t>有</w:t>
      </w:r>
      <w:r>
        <w:t>10</w:t>
      </w:r>
      <w:r>
        <w:rPr>
          <w:rFonts w:hint="eastAsia"/>
        </w:rPr>
        <w:t>个</w:t>
      </w:r>
      <w:r>
        <w:rPr>
          <w:rFonts w:hint="eastAsia"/>
        </w:rPr>
        <w:t>V</w:t>
      </w:r>
      <w:r>
        <w:t>M</w:t>
      </w:r>
      <w:r>
        <w:rPr>
          <w:rFonts w:hint="eastAsia"/>
        </w:rPr>
        <w:t>，</w:t>
      </w:r>
      <w:r>
        <w:t>100</w:t>
      </w:r>
      <w:r>
        <w:rPr>
          <w:rFonts w:hint="eastAsia"/>
        </w:rPr>
        <w:t>个业务，</w:t>
      </w:r>
      <w:r>
        <w:rPr>
          <w:rFonts w:hint="eastAsia"/>
        </w:rPr>
        <w:t>1</w:t>
      </w:r>
      <w:r>
        <w:t>00</w:t>
      </w:r>
      <w:r>
        <w:rPr>
          <w:rFonts w:hint="eastAsia"/>
        </w:rPr>
        <w:t>个数据类</w:t>
      </w:r>
      <w:r>
        <w:rPr>
          <w:rFonts w:hint="eastAsia"/>
        </w:rPr>
        <w:t>V</w:t>
      </w:r>
      <w:r>
        <w:t>NF</w:t>
      </w:r>
      <w:r>
        <w:rPr>
          <w:rFonts w:hint="eastAsia"/>
        </w:rPr>
        <w:t>。</w:t>
      </w:r>
    </w:p>
    <w:p w14:paraId="4F51940E" w14:textId="2B6C79DE" w:rsidR="00D205FE" w:rsidRPr="00D205FE" w:rsidRDefault="00D205FE" w:rsidP="00D205FE">
      <w:pPr>
        <w:ind w:firstLine="480"/>
      </w:pPr>
      <w:r>
        <w:rPr>
          <w:rFonts w:hint="eastAsia"/>
        </w:rPr>
        <w:t>用例的操作流程</w:t>
      </w:r>
    </w:p>
    <w:p w14:paraId="3CAD55E0" w14:textId="7B8BFB6F" w:rsidR="00CF5791" w:rsidRDefault="008F7344" w:rsidP="00CF5791">
      <w:pPr>
        <w:pStyle w:val="3"/>
      </w:pPr>
      <w:bookmarkStart w:id="29" w:name="_Toc62026089"/>
      <w:r>
        <w:rPr>
          <w:rFonts w:hint="eastAsia"/>
        </w:rPr>
        <w:t>测试结果</w:t>
      </w:r>
      <w:bookmarkEnd w:id="29"/>
    </w:p>
    <w:p w14:paraId="4439BD98" w14:textId="2CEE695E" w:rsidR="00D205FE" w:rsidRPr="00D205FE" w:rsidRDefault="00D205FE" w:rsidP="00D205FE">
      <w:pPr>
        <w:ind w:firstLine="480"/>
      </w:pPr>
      <w:r>
        <w:rPr>
          <w:rFonts w:hint="eastAsia"/>
        </w:rPr>
        <w:t>用例的输出结果</w:t>
      </w:r>
    </w:p>
    <w:p w14:paraId="6C0B9977" w14:textId="17FC61C0" w:rsidR="00CF5791" w:rsidRDefault="00CF5791" w:rsidP="00CF5791">
      <w:pPr>
        <w:pStyle w:val="2"/>
      </w:pPr>
      <w:bookmarkStart w:id="30" w:name="_Toc62026090"/>
      <w:proofErr w:type="gramStart"/>
      <w:r>
        <w:rPr>
          <w:rFonts w:hint="eastAsia"/>
        </w:rPr>
        <w:t>云化虚拟</w:t>
      </w:r>
      <w:proofErr w:type="gramEnd"/>
      <w:r>
        <w:rPr>
          <w:rFonts w:hint="eastAsia"/>
        </w:rPr>
        <w:t>化网络演化条件生成模块功能</w:t>
      </w:r>
      <w:r w:rsidR="008F7344">
        <w:rPr>
          <w:rFonts w:hint="eastAsia"/>
        </w:rPr>
        <w:t>测试</w:t>
      </w:r>
      <w:bookmarkEnd w:id="30"/>
    </w:p>
    <w:p w14:paraId="304BF489" w14:textId="0D04F50A" w:rsidR="008F7344" w:rsidRDefault="008F7344" w:rsidP="008F7344">
      <w:pPr>
        <w:pStyle w:val="3"/>
      </w:pPr>
      <w:bookmarkStart w:id="31" w:name="_Toc62026091"/>
      <w:r>
        <w:rPr>
          <w:rFonts w:hint="eastAsia"/>
        </w:rPr>
        <w:t>测试用例设计</w:t>
      </w:r>
      <w:bookmarkEnd w:id="31"/>
    </w:p>
    <w:p w14:paraId="4AE0EEBF" w14:textId="41462F1B" w:rsidR="000F060D" w:rsidRDefault="000F060D" w:rsidP="000F060D">
      <w:pPr>
        <w:ind w:firstLine="480"/>
      </w:pPr>
      <w:r>
        <w:rPr>
          <w:rFonts w:hint="eastAsia"/>
        </w:rPr>
        <w:t>用例的数据类型</w:t>
      </w:r>
    </w:p>
    <w:p w14:paraId="3C89F2BB" w14:textId="2E0705D7" w:rsidR="00EC7637" w:rsidRDefault="00EC7637" w:rsidP="000F060D">
      <w:pPr>
        <w:ind w:firstLine="480"/>
      </w:pPr>
      <w:r>
        <w:rPr>
          <w:rFonts w:hint="eastAsia"/>
        </w:rPr>
        <w:t>可以先用</w:t>
      </w:r>
      <w:r>
        <w:rPr>
          <w:rFonts w:hint="eastAsia"/>
        </w:rPr>
        <w:t>4</w:t>
      </w:r>
      <w:r>
        <w:rPr>
          <w:rFonts w:hint="eastAsia"/>
        </w:rPr>
        <w:t>个</w:t>
      </w:r>
      <w:r>
        <w:t>Server</w:t>
      </w:r>
      <w:r>
        <w:rPr>
          <w:rFonts w:hint="eastAsia"/>
        </w:rPr>
        <w:t>的数据进行测试。</w:t>
      </w:r>
    </w:p>
    <w:p w14:paraId="3233F8E5" w14:textId="59B2453F" w:rsidR="000F060D" w:rsidRDefault="00EC7637" w:rsidP="000F060D">
      <w:pPr>
        <w:pStyle w:val="af2"/>
        <w:numPr>
          <w:ilvl w:val="0"/>
          <w:numId w:val="50"/>
        </w:numPr>
        <w:ind w:firstLineChars="0"/>
      </w:pPr>
      <w:r>
        <w:rPr>
          <w:rFonts w:hint="eastAsia"/>
        </w:rPr>
        <w:t>单个构件的单个故障模式：</w:t>
      </w:r>
      <w:r>
        <w:t>MTBF</w:t>
      </w:r>
      <w:r>
        <w:rPr>
          <w:rFonts w:hint="eastAsia"/>
        </w:rPr>
        <w:t>的不同取值，故障监测率的不同取值，</w:t>
      </w:r>
      <w:r>
        <w:rPr>
          <w:rFonts w:hint="eastAsia"/>
        </w:rPr>
        <w:t>M</w:t>
      </w:r>
      <w:r>
        <w:t>TTR</w:t>
      </w:r>
      <w:r>
        <w:rPr>
          <w:rFonts w:hint="eastAsia"/>
        </w:rPr>
        <w:t>的不同取值……</w:t>
      </w:r>
    </w:p>
    <w:p w14:paraId="262DB844" w14:textId="4ECC6AD4" w:rsidR="00EC7637" w:rsidRDefault="00EC7637" w:rsidP="00EC7637">
      <w:pPr>
        <w:pStyle w:val="af2"/>
        <w:numPr>
          <w:ilvl w:val="0"/>
          <w:numId w:val="50"/>
        </w:numPr>
        <w:ind w:firstLineChars="0"/>
      </w:pPr>
      <w:r>
        <w:rPr>
          <w:rFonts w:hint="eastAsia"/>
        </w:rPr>
        <w:t>单个构件的多个故障模式：硬件故障两个及以上故障模式取值，软件故障两个及以上故障模式取值？</w:t>
      </w:r>
    </w:p>
    <w:p w14:paraId="132B353D" w14:textId="73EEA268" w:rsidR="00EC7637" w:rsidRDefault="00EC7637" w:rsidP="00EC7637">
      <w:pPr>
        <w:pStyle w:val="af2"/>
        <w:numPr>
          <w:ilvl w:val="0"/>
          <w:numId w:val="50"/>
        </w:numPr>
        <w:ind w:firstLineChars="0"/>
      </w:pPr>
      <w:r>
        <w:rPr>
          <w:rFonts w:hint="eastAsia"/>
        </w:rPr>
        <w:t>多个构件多故障模式的测试</w:t>
      </w:r>
    </w:p>
    <w:p w14:paraId="24D96AE4" w14:textId="73215A25" w:rsidR="004D42A9" w:rsidRDefault="004D42A9" w:rsidP="00EC7637">
      <w:pPr>
        <w:pStyle w:val="af2"/>
        <w:numPr>
          <w:ilvl w:val="0"/>
          <w:numId w:val="50"/>
        </w:numPr>
        <w:ind w:firstLineChars="0"/>
      </w:pPr>
      <w:r>
        <w:rPr>
          <w:rFonts w:hint="eastAsia"/>
        </w:rPr>
        <w:t>不同的周期</w:t>
      </w:r>
      <w:r>
        <w:rPr>
          <w:rFonts w:hint="eastAsia"/>
        </w:rPr>
        <w:t>T</w:t>
      </w:r>
    </w:p>
    <w:p w14:paraId="47FA8F4F" w14:textId="77777777" w:rsidR="000F060D" w:rsidRPr="00D205FE" w:rsidRDefault="000F060D" w:rsidP="000F060D">
      <w:pPr>
        <w:ind w:firstLine="480"/>
      </w:pPr>
      <w:r>
        <w:rPr>
          <w:rFonts w:hint="eastAsia"/>
        </w:rPr>
        <w:t>用例的操作流程</w:t>
      </w:r>
    </w:p>
    <w:p w14:paraId="12393D7B" w14:textId="77777777" w:rsidR="000F060D" w:rsidRPr="000F060D" w:rsidRDefault="000F060D" w:rsidP="000F060D">
      <w:pPr>
        <w:ind w:firstLine="480"/>
      </w:pPr>
    </w:p>
    <w:p w14:paraId="6CF0EED4" w14:textId="77777777" w:rsidR="008F7344" w:rsidRPr="00CF5791" w:rsidRDefault="008F7344" w:rsidP="008F7344">
      <w:pPr>
        <w:pStyle w:val="3"/>
      </w:pPr>
      <w:bookmarkStart w:id="32" w:name="_Toc62026092"/>
      <w:r>
        <w:rPr>
          <w:rFonts w:hint="eastAsia"/>
        </w:rPr>
        <w:t>测试结果</w:t>
      </w:r>
      <w:bookmarkEnd w:id="32"/>
    </w:p>
    <w:p w14:paraId="6C9BCE73" w14:textId="77777777" w:rsidR="008F7344" w:rsidRPr="008F7344" w:rsidRDefault="008F7344" w:rsidP="008F7344">
      <w:pPr>
        <w:ind w:firstLine="480"/>
      </w:pPr>
    </w:p>
    <w:p w14:paraId="3D9D4EB7" w14:textId="483EB9D2" w:rsidR="00CF5791" w:rsidRDefault="00CF5791" w:rsidP="00CF5791">
      <w:pPr>
        <w:pStyle w:val="2"/>
      </w:pPr>
      <w:bookmarkStart w:id="33" w:name="_Toc62026093"/>
      <w:proofErr w:type="gramStart"/>
      <w:r>
        <w:rPr>
          <w:rFonts w:hint="eastAsia"/>
        </w:rPr>
        <w:lastRenderedPageBreak/>
        <w:t>云化虚拟</w:t>
      </w:r>
      <w:proofErr w:type="gramEnd"/>
      <w:r>
        <w:rPr>
          <w:rFonts w:hint="eastAsia"/>
        </w:rPr>
        <w:t>化网络演化规则生成模块功能</w:t>
      </w:r>
      <w:r w:rsidR="008F7344">
        <w:rPr>
          <w:rFonts w:hint="eastAsia"/>
        </w:rPr>
        <w:t>测试</w:t>
      </w:r>
      <w:bookmarkEnd w:id="33"/>
    </w:p>
    <w:p w14:paraId="1B7B7C35" w14:textId="3EB219CD" w:rsidR="00735D27" w:rsidRDefault="00735D27" w:rsidP="00735D27">
      <w:pPr>
        <w:pStyle w:val="3"/>
      </w:pPr>
      <w:bookmarkStart w:id="34" w:name="_Toc62026094"/>
      <w:r>
        <w:rPr>
          <w:rFonts w:hint="eastAsia"/>
        </w:rPr>
        <w:t>测试用例设计</w:t>
      </w:r>
      <w:bookmarkEnd w:id="34"/>
    </w:p>
    <w:p w14:paraId="501FAB82" w14:textId="77777777" w:rsidR="004D42A9" w:rsidRDefault="004D42A9" w:rsidP="004D42A9">
      <w:pPr>
        <w:ind w:firstLine="480"/>
      </w:pPr>
      <w:r>
        <w:rPr>
          <w:rFonts w:hint="eastAsia"/>
        </w:rPr>
        <w:t>用例的数据类型</w:t>
      </w:r>
    </w:p>
    <w:p w14:paraId="5194AF8E" w14:textId="77777777" w:rsidR="004D42A9" w:rsidRPr="004D42A9" w:rsidRDefault="004D42A9" w:rsidP="004D42A9">
      <w:pPr>
        <w:ind w:firstLine="480"/>
      </w:pPr>
    </w:p>
    <w:p w14:paraId="7A089D86" w14:textId="77777777" w:rsidR="00EC7637" w:rsidRDefault="00EC7637" w:rsidP="00EC7637">
      <w:pPr>
        <w:ind w:firstLine="480"/>
      </w:pPr>
      <w:r>
        <w:rPr>
          <w:rFonts w:hint="eastAsia"/>
        </w:rPr>
        <w:t>可以先用</w:t>
      </w:r>
      <w:r>
        <w:rPr>
          <w:rFonts w:hint="eastAsia"/>
        </w:rPr>
        <w:t>4</w:t>
      </w:r>
      <w:r>
        <w:rPr>
          <w:rFonts w:hint="eastAsia"/>
        </w:rPr>
        <w:t>个</w:t>
      </w:r>
      <w:r>
        <w:t>Server</w:t>
      </w:r>
      <w:r>
        <w:rPr>
          <w:rFonts w:hint="eastAsia"/>
        </w:rPr>
        <w:t>的数据进行测试。</w:t>
      </w:r>
    </w:p>
    <w:p w14:paraId="37900BC0" w14:textId="33BED2E3" w:rsidR="00EC7637" w:rsidRDefault="006F16C4" w:rsidP="00EC7637">
      <w:pPr>
        <w:pStyle w:val="af2"/>
        <w:numPr>
          <w:ilvl w:val="0"/>
          <w:numId w:val="50"/>
        </w:numPr>
        <w:ind w:firstLineChars="0"/>
      </w:pPr>
      <w:r>
        <w:rPr>
          <w:rFonts w:hint="eastAsia"/>
        </w:rPr>
        <w:t>单点故障：交换机节点故障，</w:t>
      </w:r>
    </w:p>
    <w:p w14:paraId="7D22A757" w14:textId="28D8BFBB" w:rsidR="006F16C4" w:rsidRDefault="006F16C4" w:rsidP="006F16C4">
      <w:pPr>
        <w:pStyle w:val="af2"/>
        <w:numPr>
          <w:ilvl w:val="0"/>
          <w:numId w:val="50"/>
        </w:numPr>
        <w:ind w:firstLineChars="0"/>
      </w:pPr>
      <w:r>
        <w:rPr>
          <w:rFonts w:hint="eastAsia"/>
        </w:rPr>
        <w:t>单点故障：</w:t>
      </w:r>
      <w:r>
        <w:t>Server</w:t>
      </w:r>
      <w:r>
        <w:rPr>
          <w:rFonts w:hint="eastAsia"/>
        </w:rPr>
        <w:t>类节点故障，倒换及迁移过程</w:t>
      </w:r>
    </w:p>
    <w:p w14:paraId="1E4036B6" w14:textId="54E566B2" w:rsidR="006F16C4" w:rsidRDefault="00CF1D91" w:rsidP="006F16C4">
      <w:pPr>
        <w:pStyle w:val="af2"/>
        <w:numPr>
          <w:ilvl w:val="0"/>
          <w:numId w:val="50"/>
        </w:numPr>
        <w:ind w:firstLineChars="0"/>
      </w:pPr>
      <w:r>
        <w:rPr>
          <w:rFonts w:hint="eastAsia"/>
        </w:rPr>
        <w:t>单点故障</w:t>
      </w:r>
      <w:r w:rsidR="006F16C4">
        <w:rPr>
          <w:rFonts w:hint="eastAsia"/>
        </w:rPr>
        <w:t>：</w:t>
      </w:r>
      <w:r w:rsidR="006F16C4">
        <w:t>VSwitch</w:t>
      </w:r>
      <w:r w:rsidR="006F16C4">
        <w:rPr>
          <w:rFonts w:hint="eastAsia"/>
        </w:rPr>
        <w:t>类节点故障，</w:t>
      </w:r>
      <w:r>
        <w:rPr>
          <w:rFonts w:hint="eastAsia"/>
        </w:rPr>
        <w:t>倒换</w:t>
      </w:r>
    </w:p>
    <w:p w14:paraId="2C1F9826" w14:textId="5A3C9B49" w:rsidR="00EC7637" w:rsidRDefault="00CF1D91" w:rsidP="00EC7637">
      <w:pPr>
        <w:pStyle w:val="af2"/>
        <w:numPr>
          <w:ilvl w:val="0"/>
          <w:numId w:val="50"/>
        </w:numPr>
        <w:ind w:firstLineChars="0"/>
      </w:pPr>
      <w:r>
        <w:rPr>
          <w:rFonts w:hint="eastAsia"/>
        </w:rPr>
        <w:t>单点故障：</w:t>
      </w:r>
      <w:r>
        <w:rPr>
          <w:rFonts w:hint="eastAsia"/>
        </w:rPr>
        <w:t>VM</w:t>
      </w:r>
      <w:r>
        <w:rPr>
          <w:rFonts w:hint="eastAsia"/>
        </w:rPr>
        <w:t>类节点故障，倒换</w:t>
      </w:r>
    </w:p>
    <w:p w14:paraId="33C9D657" w14:textId="77777777" w:rsidR="009B3FE4" w:rsidRPr="009B3FE4" w:rsidRDefault="009B3FE4" w:rsidP="009B3FE4">
      <w:pPr>
        <w:ind w:firstLine="482"/>
      </w:pPr>
      <w:r w:rsidRPr="009B3FE4">
        <w:rPr>
          <w:b/>
        </w:rPr>
        <w:t>测试用例</w:t>
      </w:r>
      <w:r w:rsidRPr="009B3FE4">
        <w:rPr>
          <w:b/>
        </w:rPr>
        <w:t>1</w:t>
      </w:r>
      <w:r w:rsidRPr="009B3FE4">
        <w:rPr>
          <w:b/>
        </w:rPr>
        <w:t>：</w:t>
      </w:r>
      <w:r w:rsidRPr="009B3FE4">
        <w:t>一个</w:t>
      </w:r>
      <w:proofErr w:type="gramStart"/>
      <w:r w:rsidRPr="009B3FE4">
        <w:t>主备型业务</w:t>
      </w:r>
      <w:proofErr w:type="gramEnd"/>
    </w:p>
    <w:p w14:paraId="61309B00" w14:textId="77777777" w:rsidR="009B3FE4" w:rsidRPr="009B3FE4" w:rsidRDefault="009B3FE4" w:rsidP="009B3FE4">
      <w:pPr>
        <w:widowControl/>
        <w:ind w:firstLine="482"/>
        <w:rPr>
          <w:color w:val="000000"/>
          <w:kern w:val="0"/>
        </w:rPr>
      </w:pPr>
      <w:r w:rsidRPr="009B3FE4">
        <w:rPr>
          <w:b/>
        </w:rPr>
        <w:t>业务逻辑路径：</w:t>
      </w:r>
      <w:r w:rsidRPr="009B3FE4">
        <w:rPr>
          <w:color w:val="000000"/>
          <w:kern w:val="0"/>
        </w:rPr>
        <w:t>[D1</w:t>
      </w:r>
      <w:proofErr w:type="gramStart"/>
      <w:r w:rsidRPr="009B3FE4">
        <w:rPr>
          <w:color w:val="000000"/>
          <w:kern w:val="0"/>
        </w:rPr>
        <w:t>,VNF2,D1</w:t>
      </w:r>
      <w:proofErr w:type="gramEnd"/>
      <w:r w:rsidRPr="009B3FE4">
        <w:rPr>
          <w:color w:val="000000"/>
          <w:kern w:val="0"/>
        </w:rPr>
        <w:t>]</w:t>
      </w:r>
    </w:p>
    <w:p w14:paraId="20B72F36" w14:textId="77777777" w:rsidR="009B3FE4" w:rsidRPr="009B3FE4" w:rsidRDefault="009B3FE4" w:rsidP="009B3FE4">
      <w:pPr>
        <w:widowControl/>
        <w:ind w:firstLine="482"/>
        <w:rPr>
          <w:color w:val="000000"/>
          <w:kern w:val="0"/>
        </w:rPr>
      </w:pPr>
      <w:r w:rsidRPr="009B3FE4">
        <w:rPr>
          <w:b/>
          <w:color w:val="000000"/>
          <w:kern w:val="0"/>
        </w:rPr>
        <w:t>业务工作路径：</w:t>
      </w:r>
      <w:r w:rsidRPr="009B3FE4">
        <w:rPr>
          <w:color w:val="000000"/>
          <w:kern w:val="0"/>
        </w:rPr>
        <w:t>['D1', 'T1', 'S1', 'Vs1', 'V2', 'V2', 'Vs1', 'S1', 'T1', 'D1']</w:t>
      </w:r>
    </w:p>
    <w:p w14:paraId="2E9AE6C9" w14:textId="77777777" w:rsidR="009B3FE4" w:rsidRPr="009B3FE4" w:rsidRDefault="009B3FE4" w:rsidP="009B3FE4">
      <w:pPr>
        <w:widowControl/>
        <w:ind w:firstLine="482"/>
        <w:rPr>
          <w:b/>
          <w:color w:val="000000"/>
          <w:kern w:val="0"/>
        </w:rPr>
      </w:pPr>
      <w:r w:rsidRPr="009B3FE4">
        <w:rPr>
          <w:b/>
          <w:color w:val="000000"/>
          <w:kern w:val="0"/>
        </w:rPr>
        <w:t>演化态：</w:t>
      </w:r>
    </w:p>
    <w:p w14:paraId="07948164" w14:textId="77777777" w:rsidR="009B3FE4" w:rsidRPr="009B3FE4" w:rsidRDefault="009B3FE4" w:rsidP="009B3FE4">
      <w:pPr>
        <w:widowControl/>
        <w:ind w:firstLine="480"/>
        <w:jc w:val="center"/>
        <w:rPr>
          <w:color w:val="000000"/>
          <w:kern w:val="0"/>
        </w:rPr>
      </w:pPr>
      <w:r w:rsidRPr="009B3FE4">
        <w:rPr>
          <w:noProof/>
        </w:rPr>
        <w:drawing>
          <wp:inline distT="0" distB="0" distL="0" distR="0" wp14:anchorId="1F650C76" wp14:editId="029BDC9E">
            <wp:extent cx="4146550" cy="1362381"/>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8781" cy="1379542"/>
                    </a:xfrm>
                    <a:prstGeom prst="rect">
                      <a:avLst/>
                    </a:prstGeom>
                  </pic:spPr>
                </pic:pic>
              </a:graphicData>
            </a:graphic>
          </wp:inline>
        </w:drawing>
      </w:r>
    </w:p>
    <w:p w14:paraId="6734A108" w14:textId="77777777" w:rsidR="009B3FE4" w:rsidRPr="009B3FE4" w:rsidRDefault="009B3FE4" w:rsidP="009B3FE4">
      <w:pPr>
        <w:ind w:firstLine="482"/>
        <w:rPr>
          <w:b/>
        </w:rPr>
      </w:pPr>
      <w:r w:rsidRPr="009B3FE4">
        <w:rPr>
          <w:b/>
        </w:rPr>
        <w:t>预期结果：</w:t>
      </w:r>
    </w:p>
    <w:p w14:paraId="6912A996" w14:textId="3FAFA51A" w:rsidR="009B3FE4" w:rsidRPr="009B3FE4" w:rsidRDefault="009B3FE4" w:rsidP="009B3FE4">
      <w:pPr>
        <w:ind w:firstLine="480"/>
      </w:pPr>
      <w:r w:rsidRPr="009B3FE4">
        <w:tab/>
      </w:r>
      <w:r>
        <w:rPr>
          <w:b/>
        </w:rPr>
        <w:t>[1,2]</w:t>
      </w:r>
      <w:r w:rsidRPr="009B3FE4">
        <w:t>：</w:t>
      </w:r>
      <w:r w:rsidRPr="009B3FE4">
        <w:t>V2</w:t>
      </w:r>
      <w:r w:rsidRPr="009B3FE4">
        <w:t>故障，主备倒换，备用型</w:t>
      </w:r>
      <w:r w:rsidRPr="009B3FE4">
        <w:t>V4</w:t>
      </w:r>
      <w:r w:rsidRPr="009B3FE4">
        <w:t>升主，业务工作路径变为：</w:t>
      </w:r>
      <w:r w:rsidRPr="009B3FE4">
        <w:rPr>
          <w:color w:val="000000"/>
          <w:kern w:val="0"/>
        </w:rPr>
        <w:t>['D1', 'T1', 'S2', 'Vs2', 'V4', 'V4', 'Vs2', 'S2', 'T1', 'D1']</w:t>
      </w:r>
      <w:r w:rsidRPr="009B3FE4">
        <w:t>，中断时间为倒换时间</w:t>
      </w:r>
      <w:r w:rsidRPr="009B3FE4">
        <w:t>0.002778h</w:t>
      </w:r>
      <w:r w:rsidRPr="009B3FE4">
        <w:t>；</w:t>
      </w:r>
    </w:p>
    <w:p w14:paraId="0C00DF19" w14:textId="33FEC0AD" w:rsidR="009B3FE4" w:rsidRPr="009B3FE4" w:rsidRDefault="009B3FE4" w:rsidP="009B3FE4">
      <w:pPr>
        <w:ind w:firstLine="480"/>
        <w:rPr>
          <w:color w:val="000000"/>
          <w:kern w:val="0"/>
        </w:rPr>
      </w:pPr>
      <w:r w:rsidRPr="009B3FE4">
        <w:tab/>
      </w:r>
      <w:r>
        <w:rPr>
          <w:b/>
        </w:rPr>
        <w:t>[2.4,3]</w:t>
      </w:r>
      <w:r w:rsidRPr="009B3FE4">
        <w:rPr>
          <w:b/>
        </w:rPr>
        <w:t>：</w:t>
      </w:r>
      <w:r w:rsidRPr="009B3FE4">
        <w:t>V2</w:t>
      </w:r>
      <w:r w:rsidRPr="009B3FE4">
        <w:t>、</w:t>
      </w:r>
      <w:r w:rsidRPr="009B3FE4">
        <w:t>V4</w:t>
      </w:r>
      <w:r w:rsidRPr="009B3FE4">
        <w:t>故障，业务倒换失败，业务中断时间为</w:t>
      </w:r>
      <w:r w:rsidRPr="009B3FE4">
        <w:t>0.6h,</w:t>
      </w:r>
    </w:p>
    <w:p w14:paraId="55454A81" w14:textId="34198FA5" w:rsidR="009B3FE4" w:rsidRPr="009B3FE4" w:rsidRDefault="009B3FE4" w:rsidP="009B3FE4">
      <w:pPr>
        <w:ind w:firstLine="480"/>
        <w:rPr>
          <w:rFonts w:hint="eastAsia"/>
          <w:color w:val="000000"/>
          <w:kern w:val="0"/>
        </w:rPr>
      </w:pPr>
      <w:r w:rsidRPr="009B3FE4">
        <w:rPr>
          <w:color w:val="000000"/>
          <w:kern w:val="0"/>
        </w:rPr>
        <w:tab/>
      </w:r>
      <w:r w:rsidRPr="009B3FE4">
        <w:rPr>
          <w:color w:val="000000"/>
          <w:kern w:val="0"/>
        </w:rPr>
        <w:t>业务总的中断时间为：</w:t>
      </w:r>
      <w:r w:rsidRPr="009B3FE4">
        <w:rPr>
          <w:color w:val="000000"/>
          <w:kern w:val="0"/>
        </w:rPr>
        <w:t>0.6+0.002778 = 0.602778h</w:t>
      </w:r>
    </w:p>
    <w:p w14:paraId="5E482874" w14:textId="77777777" w:rsidR="009B3FE4" w:rsidRPr="009B3FE4" w:rsidRDefault="009B3FE4" w:rsidP="009B3FE4">
      <w:pPr>
        <w:ind w:firstLine="482"/>
        <w:rPr>
          <w:color w:val="000000"/>
          <w:kern w:val="0"/>
        </w:rPr>
      </w:pPr>
      <w:r w:rsidRPr="009B3FE4">
        <w:rPr>
          <w:b/>
          <w:color w:val="000000"/>
          <w:kern w:val="0"/>
        </w:rPr>
        <w:t>测试结果</w:t>
      </w:r>
      <w:r w:rsidRPr="009B3FE4">
        <w:rPr>
          <w:color w:val="000000"/>
          <w:kern w:val="0"/>
        </w:rPr>
        <w:t>：</w:t>
      </w:r>
      <w:r w:rsidRPr="009B3FE4">
        <w:rPr>
          <w:color w:val="000000"/>
          <w:kern w:val="0"/>
        </w:rPr>
        <w:t>0.602778h</w:t>
      </w:r>
      <w:r w:rsidRPr="009B3FE4">
        <w:rPr>
          <w:color w:val="000000"/>
          <w:kern w:val="0"/>
        </w:rPr>
        <w:t>，与预期结果相符。</w:t>
      </w:r>
    </w:p>
    <w:p w14:paraId="1144D212" w14:textId="77777777" w:rsidR="009B3FE4" w:rsidRPr="009B3FE4" w:rsidRDefault="009B3FE4" w:rsidP="009B3FE4">
      <w:pPr>
        <w:ind w:firstLine="480"/>
        <w:jc w:val="center"/>
      </w:pPr>
      <w:r w:rsidRPr="009B3FE4">
        <w:rPr>
          <w:noProof/>
        </w:rPr>
        <w:drawing>
          <wp:inline distT="0" distB="0" distL="0" distR="0" wp14:anchorId="306B5365" wp14:editId="206B13CD">
            <wp:extent cx="4337050" cy="1325761"/>
            <wp:effectExtent l="0" t="0" r="635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5690" cy="1340629"/>
                    </a:xfrm>
                    <a:prstGeom prst="rect">
                      <a:avLst/>
                    </a:prstGeom>
                  </pic:spPr>
                </pic:pic>
              </a:graphicData>
            </a:graphic>
          </wp:inline>
        </w:drawing>
      </w:r>
    </w:p>
    <w:p w14:paraId="183BAD8C" w14:textId="77777777" w:rsidR="009B3FE4" w:rsidRPr="009B3FE4" w:rsidRDefault="009B3FE4" w:rsidP="009B3FE4">
      <w:pPr>
        <w:ind w:firstLine="480"/>
      </w:pPr>
    </w:p>
    <w:p w14:paraId="447D7F65" w14:textId="77777777" w:rsidR="009B3FE4" w:rsidRPr="009B3FE4" w:rsidRDefault="009B3FE4" w:rsidP="009B3FE4">
      <w:pPr>
        <w:ind w:firstLine="480"/>
      </w:pPr>
    </w:p>
    <w:p w14:paraId="1D8D0DA0" w14:textId="77777777" w:rsidR="009B3FE4" w:rsidRPr="009B3FE4" w:rsidRDefault="009B3FE4" w:rsidP="009B3FE4">
      <w:pPr>
        <w:ind w:firstLine="482"/>
      </w:pPr>
      <w:r w:rsidRPr="009B3FE4">
        <w:rPr>
          <w:b/>
        </w:rPr>
        <w:t>测试用例</w:t>
      </w:r>
      <w:r w:rsidRPr="009B3FE4">
        <w:rPr>
          <w:b/>
        </w:rPr>
        <w:t>2</w:t>
      </w:r>
      <w:r w:rsidRPr="009B3FE4">
        <w:rPr>
          <w:b/>
        </w:rPr>
        <w:t>：</w:t>
      </w:r>
      <w:r w:rsidRPr="009B3FE4">
        <w:t>一个</w:t>
      </w:r>
      <w:r w:rsidRPr="009B3FE4">
        <w:t>2way</w:t>
      </w:r>
      <w:r w:rsidRPr="009B3FE4">
        <w:t>型业务</w:t>
      </w:r>
    </w:p>
    <w:p w14:paraId="475074FD" w14:textId="77777777" w:rsidR="009B3FE4" w:rsidRPr="009B3FE4" w:rsidRDefault="009B3FE4" w:rsidP="009B3FE4">
      <w:pPr>
        <w:widowControl/>
        <w:ind w:firstLine="482"/>
        <w:rPr>
          <w:color w:val="000000"/>
          <w:kern w:val="0"/>
        </w:rPr>
      </w:pPr>
      <w:r w:rsidRPr="009B3FE4">
        <w:rPr>
          <w:b/>
        </w:rPr>
        <w:t>业务逻辑路径：</w:t>
      </w:r>
      <w:r w:rsidRPr="009B3FE4">
        <w:rPr>
          <w:color w:val="000000"/>
          <w:kern w:val="0"/>
        </w:rPr>
        <w:t>[D1</w:t>
      </w:r>
      <w:proofErr w:type="gramStart"/>
      <w:r w:rsidRPr="009B3FE4">
        <w:rPr>
          <w:color w:val="000000"/>
          <w:kern w:val="0"/>
        </w:rPr>
        <w:t>,VNF1,D1</w:t>
      </w:r>
      <w:proofErr w:type="gramEnd"/>
      <w:r w:rsidRPr="009B3FE4">
        <w:rPr>
          <w:color w:val="000000"/>
          <w:kern w:val="0"/>
        </w:rPr>
        <w:t>]</w:t>
      </w:r>
    </w:p>
    <w:p w14:paraId="74A4DAC9" w14:textId="77777777" w:rsidR="009B3FE4" w:rsidRPr="009B3FE4" w:rsidRDefault="009B3FE4" w:rsidP="009B3FE4">
      <w:pPr>
        <w:widowControl/>
        <w:ind w:firstLine="482"/>
        <w:rPr>
          <w:color w:val="000000"/>
          <w:kern w:val="0"/>
        </w:rPr>
      </w:pPr>
      <w:r w:rsidRPr="009B3FE4">
        <w:rPr>
          <w:b/>
          <w:color w:val="000000"/>
          <w:kern w:val="0"/>
        </w:rPr>
        <w:t>业务工作路径：</w:t>
      </w:r>
      <w:r w:rsidRPr="009B3FE4">
        <w:rPr>
          <w:color w:val="000000"/>
          <w:kern w:val="0"/>
        </w:rPr>
        <w:t>['D1', 'T1', 'S1', 'Vs1', 'V1', 'D1', 'T1', 'S2', 'Vs2', 'V3', 'V1', 'Vs1', 'S1', 'T1', 'D1', 'V3', 'Vs2', 'S2', 'T1', 'D1']</w:t>
      </w:r>
    </w:p>
    <w:p w14:paraId="736A38CB" w14:textId="77777777" w:rsidR="009B3FE4" w:rsidRPr="009B3FE4" w:rsidRDefault="009B3FE4" w:rsidP="009B3FE4">
      <w:pPr>
        <w:widowControl/>
        <w:ind w:firstLine="482"/>
        <w:rPr>
          <w:color w:val="000000"/>
          <w:kern w:val="0"/>
        </w:rPr>
      </w:pPr>
      <w:r w:rsidRPr="009B3FE4">
        <w:rPr>
          <w:b/>
          <w:color w:val="000000"/>
          <w:kern w:val="0"/>
        </w:rPr>
        <w:t>演化态</w:t>
      </w:r>
      <w:r w:rsidRPr="009B3FE4">
        <w:rPr>
          <w:color w:val="000000"/>
          <w:kern w:val="0"/>
        </w:rPr>
        <w:t>：</w:t>
      </w:r>
    </w:p>
    <w:p w14:paraId="4D11B39D" w14:textId="77777777" w:rsidR="009B3FE4" w:rsidRPr="009B3FE4" w:rsidRDefault="009B3FE4" w:rsidP="009B3FE4">
      <w:pPr>
        <w:widowControl/>
        <w:ind w:firstLine="480"/>
        <w:jc w:val="center"/>
        <w:rPr>
          <w:color w:val="000000"/>
          <w:kern w:val="0"/>
        </w:rPr>
      </w:pPr>
      <w:r w:rsidRPr="009B3FE4">
        <w:rPr>
          <w:noProof/>
        </w:rPr>
        <w:drawing>
          <wp:inline distT="0" distB="0" distL="0" distR="0" wp14:anchorId="46E35C3D" wp14:editId="1B5675EA">
            <wp:extent cx="4533900" cy="1651222"/>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810" cy="1662115"/>
                    </a:xfrm>
                    <a:prstGeom prst="rect">
                      <a:avLst/>
                    </a:prstGeom>
                  </pic:spPr>
                </pic:pic>
              </a:graphicData>
            </a:graphic>
          </wp:inline>
        </w:drawing>
      </w:r>
    </w:p>
    <w:p w14:paraId="3B246F38" w14:textId="77777777" w:rsidR="009B3FE4" w:rsidRPr="009B3FE4" w:rsidRDefault="009B3FE4" w:rsidP="009B3FE4">
      <w:pPr>
        <w:ind w:firstLine="482"/>
        <w:jc w:val="left"/>
        <w:rPr>
          <w:b/>
        </w:rPr>
      </w:pPr>
      <w:r w:rsidRPr="009B3FE4">
        <w:rPr>
          <w:b/>
        </w:rPr>
        <w:t>预期结果：</w:t>
      </w:r>
    </w:p>
    <w:p w14:paraId="7FCB815F" w14:textId="0E005FF9" w:rsidR="009B3FE4" w:rsidRPr="009B3FE4" w:rsidRDefault="009B3FE4" w:rsidP="009B3FE4">
      <w:pPr>
        <w:ind w:firstLine="480"/>
      </w:pPr>
      <w:r>
        <w:tab/>
      </w:r>
      <w:r w:rsidRPr="009B3FE4">
        <w:rPr>
          <w:b/>
        </w:rPr>
        <w:t>[2.4,3]</w:t>
      </w:r>
      <w:r w:rsidRPr="009B3FE4">
        <w:t>：</w:t>
      </w:r>
      <w:r w:rsidRPr="009B3FE4">
        <w:t>V1</w:t>
      </w:r>
      <w:r w:rsidRPr="009B3FE4">
        <w:t>，</w:t>
      </w:r>
      <w:r w:rsidRPr="009B3FE4">
        <w:t>V3</w:t>
      </w:r>
      <w:r w:rsidRPr="009B3FE4">
        <w:t>故障，业务中断，业务工作路径保持不变，中断时间为</w:t>
      </w:r>
      <w:r w:rsidRPr="009B3FE4">
        <w:t>0.6h</w:t>
      </w:r>
      <w:r w:rsidRPr="009B3FE4">
        <w:t>；</w:t>
      </w:r>
    </w:p>
    <w:p w14:paraId="4FE0F6EC" w14:textId="67424B13" w:rsidR="009B3FE4" w:rsidRPr="009B3FE4" w:rsidRDefault="009B3FE4" w:rsidP="009B3FE4">
      <w:pPr>
        <w:ind w:firstLine="480"/>
        <w:rPr>
          <w:rFonts w:hint="eastAsia"/>
          <w:color w:val="000000"/>
          <w:kern w:val="0"/>
        </w:rPr>
      </w:pPr>
      <w:r w:rsidRPr="009B3FE4">
        <w:tab/>
      </w:r>
      <w:r w:rsidRPr="009B3FE4">
        <w:rPr>
          <w:color w:val="000000"/>
          <w:kern w:val="0"/>
        </w:rPr>
        <w:t>业务总的中断时间为：</w:t>
      </w:r>
      <w:r w:rsidRPr="009B3FE4">
        <w:rPr>
          <w:color w:val="000000"/>
          <w:kern w:val="0"/>
        </w:rPr>
        <w:t>0.6h</w:t>
      </w:r>
    </w:p>
    <w:p w14:paraId="046D8E9C" w14:textId="77777777" w:rsidR="009B3FE4" w:rsidRPr="009B3FE4" w:rsidRDefault="009B3FE4" w:rsidP="009B3FE4">
      <w:pPr>
        <w:ind w:firstLine="482"/>
        <w:rPr>
          <w:color w:val="000000"/>
          <w:kern w:val="0"/>
        </w:rPr>
      </w:pPr>
      <w:r w:rsidRPr="009B3FE4">
        <w:rPr>
          <w:b/>
          <w:color w:val="000000"/>
          <w:kern w:val="0"/>
        </w:rPr>
        <w:t>测试结果</w:t>
      </w:r>
      <w:r w:rsidRPr="009B3FE4">
        <w:rPr>
          <w:color w:val="000000"/>
          <w:kern w:val="0"/>
        </w:rPr>
        <w:t>：</w:t>
      </w:r>
      <w:r w:rsidRPr="009B3FE4">
        <w:rPr>
          <w:color w:val="000000"/>
          <w:kern w:val="0"/>
        </w:rPr>
        <w:t>0h</w:t>
      </w:r>
      <w:r w:rsidRPr="009B3FE4">
        <w:rPr>
          <w:color w:val="000000"/>
          <w:kern w:val="0"/>
        </w:rPr>
        <w:t>，与预期结果不相符</w:t>
      </w:r>
    </w:p>
    <w:p w14:paraId="7A04A619" w14:textId="77777777" w:rsidR="009B3FE4" w:rsidRPr="009B3FE4" w:rsidRDefault="009B3FE4" w:rsidP="009B3FE4">
      <w:pPr>
        <w:ind w:firstLine="480"/>
        <w:rPr>
          <w:color w:val="000000"/>
          <w:kern w:val="0"/>
        </w:rPr>
      </w:pPr>
      <w:r w:rsidRPr="009B3FE4">
        <w:rPr>
          <w:noProof/>
        </w:rPr>
        <w:drawing>
          <wp:inline distT="0" distB="0" distL="0" distR="0" wp14:anchorId="5EF65F1C" wp14:editId="2CAB8B7E">
            <wp:extent cx="4337050" cy="1530969"/>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3487" cy="1543831"/>
                    </a:xfrm>
                    <a:prstGeom prst="rect">
                      <a:avLst/>
                    </a:prstGeom>
                  </pic:spPr>
                </pic:pic>
              </a:graphicData>
            </a:graphic>
          </wp:inline>
        </w:drawing>
      </w:r>
    </w:p>
    <w:p w14:paraId="7A4A5043" w14:textId="77777777" w:rsidR="00DA067A" w:rsidRPr="009B3FE4" w:rsidRDefault="00DA067A" w:rsidP="00DA067A">
      <w:pPr>
        <w:pStyle w:val="af2"/>
        <w:ind w:left="900" w:firstLineChars="0" w:firstLine="0"/>
      </w:pPr>
    </w:p>
    <w:p w14:paraId="531CA3A6" w14:textId="7EAEB2EB" w:rsidR="00EC7637" w:rsidRDefault="00CF1D91" w:rsidP="00EC7637">
      <w:pPr>
        <w:pStyle w:val="af2"/>
        <w:numPr>
          <w:ilvl w:val="0"/>
          <w:numId w:val="50"/>
        </w:numPr>
        <w:ind w:firstLineChars="0"/>
      </w:pPr>
      <w:r>
        <w:rPr>
          <w:rFonts w:hint="eastAsia"/>
        </w:rPr>
        <w:t>多点故障：设计若干种节点故障的组合。</w:t>
      </w:r>
    </w:p>
    <w:p w14:paraId="2F288A16" w14:textId="5A863CF9" w:rsidR="00EC7637" w:rsidRPr="00EC7637" w:rsidRDefault="004D42A9" w:rsidP="00EC7637">
      <w:pPr>
        <w:ind w:firstLine="480"/>
      </w:pPr>
      <w:r w:rsidRPr="004D42A9">
        <w:rPr>
          <w:rFonts w:hint="eastAsia"/>
        </w:rPr>
        <w:t>用例的操作流程</w:t>
      </w:r>
    </w:p>
    <w:p w14:paraId="6B58CA6D" w14:textId="77777777" w:rsidR="00735D27" w:rsidRPr="00CF5791" w:rsidRDefault="00735D27" w:rsidP="00735D27">
      <w:pPr>
        <w:pStyle w:val="3"/>
      </w:pPr>
      <w:bookmarkStart w:id="35" w:name="_Toc62026095"/>
      <w:r>
        <w:rPr>
          <w:rFonts w:hint="eastAsia"/>
        </w:rPr>
        <w:t>测试结果</w:t>
      </w:r>
      <w:bookmarkEnd w:id="35"/>
    </w:p>
    <w:p w14:paraId="3841B3DE" w14:textId="77777777" w:rsidR="00CF5791" w:rsidRPr="00CF5791" w:rsidRDefault="00CF5791" w:rsidP="00CF5791">
      <w:pPr>
        <w:ind w:firstLine="480"/>
      </w:pPr>
    </w:p>
    <w:p w14:paraId="373BC4CD" w14:textId="296B9A89" w:rsidR="00CF5791" w:rsidRDefault="00CF5791" w:rsidP="00CF5791">
      <w:pPr>
        <w:pStyle w:val="2"/>
      </w:pPr>
      <w:bookmarkStart w:id="36" w:name="_Toc62026096"/>
      <w:proofErr w:type="gramStart"/>
      <w:r>
        <w:rPr>
          <w:rFonts w:hint="eastAsia"/>
        </w:rPr>
        <w:lastRenderedPageBreak/>
        <w:t>云化虚拟</w:t>
      </w:r>
      <w:proofErr w:type="gramEnd"/>
      <w:r>
        <w:rPr>
          <w:rFonts w:hint="eastAsia"/>
        </w:rPr>
        <w:t>化网络业务可靠度计算模块功能</w:t>
      </w:r>
      <w:r w:rsidR="008F7344">
        <w:rPr>
          <w:rFonts w:hint="eastAsia"/>
        </w:rPr>
        <w:t>测试</w:t>
      </w:r>
      <w:bookmarkEnd w:id="36"/>
    </w:p>
    <w:p w14:paraId="485ABB3F" w14:textId="7C1B3EF7" w:rsidR="00735D27" w:rsidRDefault="00735D27" w:rsidP="00735D27">
      <w:pPr>
        <w:pStyle w:val="3"/>
      </w:pPr>
      <w:bookmarkStart w:id="37" w:name="_Toc62026097"/>
      <w:r>
        <w:rPr>
          <w:rFonts w:hint="eastAsia"/>
        </w:rPr>
        <w:t>测试用例设计</w:t>
      </w:r>
      <w:bookmarkEnd w:id="37"/>
    </w:p>
    <w:p w14:paraId="7EDFB5DE" w14:textId="77777777" w:rsidR="004D42A9" w:rsidRDefault="004D42A9" w:rsidP="004D42A9">
      <w:pPr>
        <w:ind w:firstLine="480"/>
      </w:pPr>
      <w:r>
        <w:rPr>
          <w:rFonts w:hint="eastAsia"/>
        </w:rPr>
        <w:t>用例的数据类型</w:t>
      </w:r>
    </w:p>
    <w:p w14:paraId="29859784" w14:textId="77777777" w:rsidR="004D42A9" w:rsidRDefault="004D42A9" w:rsidP="004D42A9">
      <w:pPr>
        <w:ind w:firstLine="480"/>
      </w:pPr>
      <w:r>
        <w:rPr>
          <w:rFonts w:hint="eastAsia"/>
        </w:rPr>
        <w:t>可以先用</w:t>
      </w:r>
      <w:r>
        <w:rPr>
          <w:rFonts w:hint="eastAsia"/>
        </w:rPr>
        <w:t>4</w:t>
      </w:r>
      <w:r>
        <w:rPr>
          <w:rFonts w:hint="eastAsia"/>
        </w:rPr>
        <w:t>个</w:t>
      </w:r>
      <w:r>
        <w:t>Server</w:t>
      </w:r>
      <w:r>
        <w:rPr>
          <w:rFonts w:hint="eastAsia"/>
        </w:rPr>
        <w:t>的数据进行测试。</w:t>
      </w:r>
    </w:p>
    <w:p w14:paraId="05125B01" w14:textId="4D904677" w:rsidR="004D42A9" w:rsidRDefault="004D42A9" w:rsidP="004D42A9">
      <w:pPr>
        <w:pStyle w:val="af2"/>
        <w:numPr>
          <w:ilvl w:val="0"/>
          <w:numId w:val="50"/>
        </w:numPr>
        <w:ind w:firstLineChars="0"/>
      </w:pPr>
      <w:r>
        <w:rPr>
          <w:rFonts w:hint="eastAsia"/>
        </w:rPr>
        <w:t>不同计算周期：计算时间与计算精度</w:t>
      </w:r>
    </w:p>
    <w:p w14:paraId="2E1968B9" w14:textId="55A352B4" w:rsidR="004D42A9" w:rsidRDefault="004D42A9" w:rsidP="004D42A9">
      <w:pPr>
        <w:pStyle w:val="af2"/>
        <w:numPr>
          <w:ilvl w:val="0"/>
          <w:numId w:val="50"/>
        </w:numPr>
        <w:ind w:firstLineChars="0"/>
      </w:pPr>
      <w:r>
        <w:rPr>
          <w:rFonts w:hint="eastAsia"/>
        </w:rPr>
        <w:t>不同计算次数：计算时间与计算精度</w:t>
      </w:r>
    </w:p>
    <w:p w14:paraId="73F0B221" w14:textId="77777777" w:rsidR="004D42A9" w:rsidRPr="00EC7637" w:rsidRDefault="004D42A9" w:rsidP="004D42A9">
      <w:pPr>
        <w:ind w:firstLine="480"/>
      </w:pPr>
      <w:r w:rsidRPr="004D42A9">
        <w:rPr>
          <w:rFonts w:hint="eastAsia"/>
        </w:rPr>
        <w:t>用例的操作流程</w:t>
      </w:r>
    </w:p>
    <w:p w14:paraId="589E0408" w14:textId="2D344516" w:rsidR="000E1BFA" w:rsidRDefault="000E1BFA" w:rsidP="000E1BFA">
      <w:pPr>
        <w:ind w:firstLineChars="83" w:firstLine="199"/>
      </w:pPr>
    </w:p>
    <w:p w14:paraId="68726F22" w14:textId="77777777" w:rsidR="0061679B" w:rsidRPr="0061679B" w:rsidRDefault="0061679B" w:rsidP="0061679B">
      <w:pPr>
        <w:ind w:firstLine="480"/>
      </w:pPr>
    </w:p>
    <w:p w14:paraId="5BCE3F45" w14:textId="233196A2" w:rsidR="00735D27" w:rsidRDefault="00735D27" w:rsidP="00735D27">
      <w:pPr>
        <w:pStyle w:val="3"/>
      </w:pPr>
      <w:bookmarkStart w:id="38" w:name="_Toc62026098"/>
      <w:r>
        <w:rPr>
          <w:rFonts w:hint="eastAsia"/>
        </w:rPr>
        <w:t>测试结果</w:t>
      </w:r>
      <w:bookmarkEnd w:id="38"/>
    </w:p>
    <w:p w14:paraId="406C916E" w14:textId="2013F4DE" w:rsidR="0061679B" w:rsidRDefault="0061679B" w:rsidP="0061679B">
      <w:pPr>
        <w:ind w:firstLine="480"/>
      </w:pPr>
    </w:p>
    <w:p w14:paraId="38A59C33" w14:textId="77777777" w:rsidR="0061679B" w:rsidRPr="0061679B" w:rsidRDefault="0061679B" w:rsidP="0061679B">
      <w:pPr>
        <w:ind w:firstLine="480"/>
      </w:pPr>
    </w:p>
    <w:p w14:paraId="0B817010" w14:textId="77777777" w:rsidR="00CF5791" w:rsidRPr="00CF5791" w:rsidRDefault="00CF5791" w:rsidP="00CF5791">
      <w:pPr>
        <w:ind w:firstLine="480"/>
      </w:pPr>
    </w:p>
    <w:p w14:paraId="3F7ECDD3" w14:textId="77777777" w:rsidR="00735D27" w:rsidRPr="00735D27" w:rsidRDefault="00735D27" w:rsidP="00735D27">
      <w:pPr>
        <w:ind w:firstLine="480"/>
      </w:pPr>
    </w:p>
    <w:p w14:paraId="04CA9339" w14:textId="77777777" w:rsidR="003C2ED5" w:rsidRDefault="003C2ED5" w:rsidP="005F1B89">
      <w:pPr>
        <w:ind w:firstLine="480"/>
        <w:jc w:val="center"/>
      </w:pPr>
    </w:p>
    <w:p w14:paraId="6A7EA9C0" w14:textId="77777777" w:rsidR="003C2ED5" w:rsidRDefault="003C2ED5" w:rsidP="008633F3">
      <w:pPr>
        <w:ind w:firstLineChars="0" w:firstLine="0"/>
        <w:sectPr w:rsidR="003C2ED5" w:rsidSect="00875525">
          <w:pgSz w:w="11906" w:h="16838"/>
          <w:pgMar w:top="1440" w:right="1800" w:bottom="1440" w:left="1800" w:header="851" w:footer="992" w:gutter="0"/>
          <w:cols w:space="720"/>
          <w:docGrid w:type="lines" w:linePitch="312"/>
        </w:sectPr>
      </w:pPr>
    </w:p>
    <w:p w14:paraId="457AD1B2" w14:textId="7CAB7440" w:rsidR="00F74ADA" w:rsidRDefault="003C2ED5" w:rsidP="00FE77EA">
      <w:pPr>
        <w:pStyle w:val="1"/>
        <w:tabs>
          <w:tab w:val="clear" w:pos="454"/>
        </w:tabs>
      </w:pPr>
      <w:bookmarkStart w:id="39" w:name="_Toc62026102"/>
      <w:bookmarkEnd w:id="18"/>
      <w:bookmarkEnd w:id="19"/>
      <w:r>
        <w:rPr>
          <w:rFonts w:hint="eastAsia"/>
        </w:rPr>
        <w:lastRenderedPageBreak/>
        <w:t>测试</w:t>
      </w:r>
      <w:r w:rsidR="004F4658">
        <w:rPr>
          <w:rFonts w:hint="eastAsia"/>
        </w:rPr>
        <w:t>分析</w:t>
      </w:r>
      <w:bookmarkEnd w:id="39"/>
    </w:p>
    <w:p w14:paraId="15B2EFCD" w14:textId="0383A0F4" w:rsidR="00D205FE" w:rsidRDefault="00D205FE" w:rsidP="00D205FE">
      <w:pPr>
        <w:pStyle w:val="2"/>
      </w:pPr>
      <w:bookmarkStart w:id="40" w:name="_Toc62026103"/>
      <w:proofErr w:type="gramStart"/>
      <w:r>
        <w:rPr>
          <w:rFonts w:hint="eastAsia"/>
        </w:rPr>
        <w:t>云化虚拟</w:t>
      </w:r>
      <w:proofErr w:type="gramEnd"/>
      <w:r>
        <w:rPr>
          <w:rFonts w:hint="eastAsia"/>
        </w:rPr>
        <w:t>化网络演化对象建模模块功能测试结果分析</w:t>
      </w:r>
      <w:bookmarkEnd w:id="40"/>
    </w:p>
    <w:p w14:paraId="6BC25654" w14:textId="77777777" w:rsidR="00D205FE" w:rsidRPr="00D205FE" w:rsidRDefault="00D205FE" w:rsidP="00D205FE">
      <w:pPr>
        <w:ind w:firstLine="480"/>
      </w:pPr>
    </w:p>
    <w:p w14:paraId="75A32439" w14:textId="49E223C9" w:rsidR="00D205FE" w:rsidRDefault="00D205FE" w:rsidP="00D205FE">
      <w:pPr>
        <w:pStyle w:val="2"/>
      </w:pPr>
      <w:bookmarkStart w:id="41" w:name="_Toc62026104"/>
      <w:proofErr w:type="gramStart"/>
      <w:r>
        <w:rPr>
          <w:rFonts w:hint="eastAsia"/>
        </w:rPr>
        <w:t>云化虚拟</w:t>
      </w:r>
      <w:proofErr w:type="gramEnd"/>
      <w:r>
        <w:rPr>
          <w:rFonts w:hint="eastAsia"/>
        </w:rPr>
        <w:t>化网络演化条件生成模块功能测试结果分析</w:t>
      </w:r>
      <w:bookmarkEnd w:id="41"/>
    </w:p>
    <w:p w14:paraId="47DF1234" w14:textId="77777777" w:rsidR="00D205FE" w:rsidRPr="008F7344" w:rsidRDefault="00D205FE" w:rsidP="00D205FE">
      <w:pPr>
        <w:ind w:firstLine="480"/>
      </w:pPr>
    </w:p>
    <w:p w14:paraId="53CA213E" w14:textId="1976BC5E" w:rsidR="00D205FE" w:rsidRDefault="00D205FE" w:rsidP="00D205FE">
      <w:pPr>
        <w:pStyle w:val="2"/>
      </w:pPr>
      <w:bookmarkStart w:id="42" w:name="_Toc62026105"/>
      <w:proofErr w:type="gramStart"/>
      <w:r>
        <w:rPr>
          <w:rFonts w:hint="eastAsia"/>
        </w:rPr>
        <w:t>云化虚拟</w:t>
      </w:r>
      <w:proofErr w:type="gramEnd"/>
      <w:r>
        <w:rPr>
          <w:rFonts w:hint="eastAsia"/>
        </w:rPr>
        <w:t>化网络演化规则生成模块功能测试结果分析</w:t>
      </w:r>
      <w:bookmarkEnd w:id="42"/>
    </w:p>
    <w:p w14:paraId="641AD8C1" w14:textId="396A765E" w:rsidR="00D205FE" w:rsidRDefault="009B3FE4" w:rsidP="009B3FE4">
      <w:pPr>
        <w:pStyle w:val="af2"/>
        <w:numPr>
          <w:ilvl w:val="0"/>
          <w:numId w:val="50"/>
        </w:numPr>
        <w:ind w:firstLineChars="0"/>
      </w:pPr>
      <w:r>
        <w:rPr>
          <w:rFonts w:hint="eastAsia"/>
        </w:rPr>
        <w:t>根据</w:t>
      </w:r>
      <w:r>
        <w:rPr>
          <w:rFonts w:hint="eastAsia"/>
        </w:rPr>
        <w:t>3.3.1</w:t>
      </w:r>
      <w:r>
        <w:rPr>
          <w:rFonts w:hint="eastAsia"/>
        </w:rPr>
        <w:t>“单点故障：</w:t>
      </w:r>
      <w:r>
        <w:rPr>
          <w:rFonts w:hint="eastAsia"/>
        </w:rPr>
        <w:t>VM</w:t>
      </w:r>
      <w:r>
        <w:rPr>
          <w:rFonts w:hint="eastAsia"/>
        </w:rPr>
        <w:t>类节点故障，倒换”中</w:t>
      </w:r>
      <w:r>
        <w:t>测试用例</w:t>
      </w:r>
      <w:r>
        <w:rPr>
          <w:rFonts w:hint="eastAsia"/>
        </w:rPr>
        <w:t>2</w:t>
      </w:r>
      <w:r>
        <w:rPr>
          <w:rFonts w:hint="eastAsia"/>
        </w:rPr>
        <w:t>的</w:t>
      </w:r>
      <w:r>
        <w:t>测试结果与预期结果不相符，通过</w:t>
      </w:r>
      <w:r>
        <w:rPr>
          <w:rFonts w:hint="eastAsia"/>
        </w:rPr>
        <w:t>D</w:t>
      </w:r>
      <w:r>
        <w:t>ebug</w:t>
      </w:r>
      <w:r>
        <w:rPr>
          <w:rFonts w:hint="eastAsia"/>
        </w:rPr>
        <w:t>分析</w:t>
      </w:r>
      <w:r>
        <w:t>，找到</w:t>
      </w:r>
      <w:r>
        <w:t>def RecoNodes(G_T, appID, x)</w:t>
      </w:r>
      <w:r>
        <w:rPr>
          <w:rFonts w:hint="eastAsia"/>
        </w:rPr>
        <w:t>函数</w:t>
      </w:r>
      <w:r>
        <w:t>的两处错误：</w:t>
      </w:r>
    </w:p>
    <w:p w14:paraId="24400179" w14:textId="6FDB97B6" w:rsidR="00C27757" w:rsidRDefault="009B3FE4" w:rsidP="009B3FE4">
      <w:pPr>
        <w:pStyle w:val="af2"/>
        <w:ind w:left="900" w:firstLineChars="0" w:firstLine="0"/>
        <w:rPr>
          <w:rFonts w:hint="eastAsia"/>
        </w:rPr>
      </w:pPr>
      <w:r>
        <w:t>1</w:t>
      </w:r>
      <w:r>
        <w:rPr>
          <w:rFonts w:hint="eastAsia"/>
        </w:rPr>
        <w:t>）</w:t>
      </w:r>
      <w:r w:rsidR="00C27757">
        <w:rPr>
          <w:rFonts w:hint="eastAsia"/>
        </w:rPr>
        <w:t>在</w:t>
      </w:r>
      <w:r w:rsidR="00C27757">
        <w:rPr>
          <w:rFonts w:hint="eastAsia"/>
        </w:rPr>
        <w:t>358</w:t>
      </w:r>
      <w:r w:rsidR="00C27757">
        <w:rPr>
          <w:rFonts w:hint="eastAsia"/>
        </w:rPr>
        <w:t>行</w:t>
      </w:r>
      <w:r w:rsidR="00C27757">
        <w:t>中</w:t>
      </w:r>
      <w:r w:rsidR="00C27757">
        <w:t>‘VNFDeployNodes’</w:t>
      </w:r>
      <w:r w:rsidR="00C27757">
        <w:rPr>
          <w:rFonts w:hint="eastAsia"/>
        </w:rPr>
        <w:t>应该</w:t>
      </w:r>
      <w:r w:rsidR="00C27757">
        <w:t>改为</w:t>
      </w:r>
      <w:r w:rsidR="00C27757">
        <w:t>‘VNFDeployNodes’</w:t>
      </w:r>
      <w:r w:rsidR="00C27757">
        <w:rPr>
          <w:rFonts w:hint="eastAsia"/>
        </w:rPr>
        <w:t>：</w:t>
      </w:r>
    </w:p>
    <w:p w14:paraId="272DEDD9" w14:textId="2D9A0B3C" w:rsidR="00C27757" w:rsidRDefault="00C27757" w:rsidP="009B3FE4">
      <w:pPr>
        <w:pStyle w:val="af2"/>
        <w:ind w:left="900" w:firstLineChars="0" w:firstLine="0"/>
        <w:rPr>
          <w:rFonts w:hint="eastAsia"/>
        </w:rPr>
      </w:pPr>
      <w:r>
        <w:rPr>
          <w:noProof/>
        </w:rPr>
        <w:drawing>
          <wp:inline distT="0" distB="0" distL="0" distR="0" wp14:anchorId="09ADBEAA" wp14:editId="1D6EE8B2">
            <wp:extent cx="5274310" cy="3949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4970"/>
                    </a:xfrm>
                    <a:prstGeom prst="rect">
                      <a:avLst/>
                    </a:prstGeom>
                  </pic:spPr>
                </pic:pic>
              </a:graphicData>
            </a:graphic>
          </wp:inline>
        </w:drawing>
      </w:r>
    </w:p>
    <w:p w14:paraId="444BCF7C" w14:textId="366EB26D" w:rsidR="009B3FE4" w:rsidRDefault="00C27757" w:rsidP="009B3FE4">
      <w:pPr>
        <w:pStyle w:val="af2"/>
        <w:ind w:left="900" w:firstLineChars="0" w:firstLine="0"/>
        <w:rPr>
          <w:rFonts w:hint="eastAsia"/>
        </w:rPr>
      </w:pPr>
      <w:r>
        <w:rPr>
          <w:rFonts w:hint="eastAsia"/>
        </w:rPr>
        <w:t>2</w:t>
      </w:r>
      <w:r>
        <w:rPr>
          <w:rFonts w:hint="eastAsia"/>
        </w:rPr>
        <w:t>）在</w:t>
      </w:r>
      <w:r>
        <w:rPr>
          <w:rFonts w:hint="eastAsia"/>
        </w:rPr>
        <w:t>370</w:t>
      </w:r>
      <w:r>
        <w:rPr>
          <w:rFonts w:hint="eastAsia"/>
        </w:rPr>
        <w:t>行</w:t>
      </w:r>
      <w:r>
        <w:t>后没有将中断时间加在业务中断时间中，修改</w:t>
      </w:r>
      <w:r>
        <w:rPr>
          <w:rFonts w:hint="eastAsia"/>
        </w:rPr>
        <w:t>如下</w:t>
      </w:r>
      <w:r>
        <w:t>：</w:t>
      </w:r>
    </w:p>
    <w:p w14:paraId="1C67C7BF" w14:textId="5C950F26" w:rsidR="00C27757" w:rsidRDefault="00C27757" w:rsidP="009B3FE4">
      <w:pPr>
        <w:pStyle w:val="af2"/>
        <w:ind w:left="900" w:firstLineChars="0" w:firstLine="0"/>
      </w:pPr>
      <w:r>
        <w:rPr>
          <w:noProof/>
        </w:rPr>
        <w:drawing>
          <wp:inline distT="0" distB="0" distL="0" distR="0" wp14:anchorId="5D72FD12" wp14:editId="4398EBA8">
            <wp:extent cx="5274310" cy="4946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94665"/>
                    </a:xfrm>
                    <a:prstGeom prst="rect">
                      <a:avLst/>
                    </a:prstGeom>
                  </pic:spPr>
                </pic:pic>
              </a:graphicData>
            </a:graphic>
          </wp:inline>
        </w:drawing>
      </w:r>
    </w:p>
    <w:p w14:paraId="4FBFDF6E" w14:textId="6FBB6A34" w:rsidR="00C27757" w:rsidRDefault="00C27757" w:rsidP="009B3FE4">
      <w:pPr>
        <w:pStyle w:val="af2"/>
        <w:ind w:left="900" w:firstLineChars="0" w:firstLine="0"/>
      </w:pPr>
      <w:r>
        <w:rPr>
          <w:rFonts w:hint="eastAsia"/>
        </w:rPr>
        <w:t>改为：</w:t>
      </w:r>
    </w:p>
    <w:p w14:paraId="03E6508B" w14:textId="573BDD0F" w:rsidR="00C27757" w:rsidRDefault="00C27757" w:rsidP="009B3FE4">
      <w:pPr>
        <w:pStyle w:val="af2"/>
        <w:ind w:left="900" w:firstLineChars="0" w:firstLine="0"/>
      </w:pPr>
      <w:r>
        <w:rPr>
          <w:noProof/>
        </w:rPr>
        <w:drawing>
          <wp:inline distT="0" distB="0" distL="0" distR="0" wp14:anchorId="2E9C7C71" wp14:editId="0111EEE6">
            <wp:extent cx="5274310" cy="4895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89585"/>
                    </a:xfrm>
                    <a:prstGeom prst="rect">
                      <a:avLst/>
                    </a:prstGeom>
                  </pic:spPr>
                </pic:pic>
              </a:graphicData>
            </a:graphic>
          </wp:inline>
        </w:drawing>
      </w:r>
    </w:p>
    <w:p w14:paraId="28069040" w14:textId="04D76261" w:rsidR="00C27757" w:rsidRDefault="00C27757" w:rsidP="009B3FE4">
      <w:pPr>
        <w:pStyle w:val="af2"/>
        <w:ind w:left="900" w:firstLineChars="0" w:firstLine="0"/>
      </w:pPr>
      <w:r>
        <w:rPr>
          <w:rFonts w:hint="eastAsia"/>
        </w:rPr>
        <w:t>将</w:t>
      </w:r>
      <w:r>
        <w:rPr>
          <w:rFonts w:hint="eastAsia"/>
        </w:rPr>
        <w:t>1</w:t>
      </w:r>
      <w:r>
        <w:rPr>
          <w:rFonts w:hint="eastAsia"/>
        </w:rPr>
        <w:t>）</w:t>
      </w:r>
      <w:r>
        <w:rPr>
          <w:rFonts w:hint="eastAsia"/>
        </w:rPr>
        <w:t>2</w:t>
      </w:r>
      <w:r>
        <w:rPr>
          <w:rFonts w:hint="eastAsia"/>
        </w:rPr>
        <w:t>）</w:t>
      </w:r>
      <w:r>
        <w:t>两处修改后，重新利用测试用例</w:t>
      </w:r>
      <w:r>
        <w:rPr>
          <w:rFonts w:hint="eastAsia"/>
        </w:rPr>
        <w:t>2</w:t>
      </w:r>
      <w:r>
        <w:rPr>
          <w:rFonts w:hint="eastAsia"/>
        </w:rPr>
        <w:t>进行</w:t>
      </w:r>
      <w:r>
        <w:t>测试，测试结果如下：</w:t>
      </w:r>
    </w:p>
    <w:p w14:paraId="55E5CE52" w14:textId="2C4361D9" w:rsidR="00C27757" w:rsidRDefault="00C27757" w:rsidP="00C27757">
      <w:pPr>
        <w:pStyle w:val="af2"/>
        <w:ind w:left="900" w:firstLineChars="0" w:firstLine="0"/>
        <w:jc w:val="center"/>
      </w:pPr>
      <w:r>
        <w:rPr>
          <w:noProof/>
        </w:rPr>
        <w:drawing>
          <wp:inline distT="0" distB="0" distL="0" distR="0" wp14:anchorId="300D8D49" wp14:editId="370CE2A0">
            <wp:extent cx="3409179" cy="141768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1726" cy="1431222"/>
                    </a:xfrm>
                    <a:prstGeom prst="rect">
                      <a:avLst/>
                    </a:prstGeom>
                  </pic:spPr>
                </pic:pic>
              </a:graphicData>
            </a:graphic>
          </wp:inline>
        </w:drawing>
      </w:r>
    </w:p>
    <w:p w14:paraId="045EDD09" w14:textId="67E35499" w:rsidR="00C27757" w:rsidRPr="00C27757" w:rsidRDefault="00C27757" w:rsidP="00C27757">
      <w:pPr>
        <w:pStyle w:val="af2"/>
        <w:ind w:left="900" w:firstLineChars="0" w:firstLine="0"/>
        <w:rPr>
          <w:rFonts w:hint="eastAsia"/>
        </w:rPr>
      </w:pPr>
      <w:r>
        <w:rPr>
          <w:rFonts w:hint="eastAsia"/>
        </w:rPr>
        <w:t>业务的中断</w:t>
      </w:r>
      <w:r>
        <w:t>时间为</w:t>
      </w:r>
      <w:r>
        <w:rPr>
          <w:rFonts w:hint="eastAsia"/>
        </w:rPr>
        <w:t>0.6</w:t>
      </w:r>
      <w:r>
        <w:t>h,</w:t>
      </w:r>
      <w:r>
        <w:rPr>
          <w:rFonts w:hint="eastAsia"/>
        </w:rPr>
        <w:t>与</w:t>
      </w:r>
      <w:r>
        <w:t>预期结果相符。说明</w:t>
      </w:r>
      <w:r>
        <w:rPr>
          <w:rFonts w:hint="eastAsia"/>
        </w:rPr>
        <w:t>上述</w:t>
      </w:r>
      <w:r>
        <w:t>修改有效。</w:t>
      </w:r>
      <w:bookmarkStart w:id="43" w:name="_GoBack"/>
      <w:bookmarkEnd w:id="43"/>
    </w:p>
    <w:p w14:paraId="74FA43F2" w14:textId="7B2532B1" w:rsidR="00D205FE" w:rsidRDefault="00D205FE" w:rsidP="00D205FE">
      <w:pPr>
        <w:pStyle w:val="2"/>
      </w:pPr>
      <w:bookmarkStart w:id="44" w:name="_Toc62026106"/>
      <w:proofErr w:type="gramStart"/>
      <w:r>
        <w:rPr>
          <w:rFonts w:hint="eastAsia"/>
        </w:rPr>
        <w:t>云化虚拟</w:t>
      </w:r>
      <w:proofErr w:type="gramEnd"/>
      <w:r>
        <w:rPr>
          <w:rFonts w:hint="eastAsia"/>
        </w:rPr>
        <w:t>化网络业务可靠度计算模块功能测试结果分析</w:t>
      </w:r>
      <w:bookmarkEnd w:id="44"/>
    </w:p>
    <w:p w14:paraId="2771E155" w14:textId="77777777" w:rsidR="00D205FE" w:rsidRPr="00CF5791" w:rsidRDefault="00D205FE" w:rsidP="00D205FE">
      <w:pPr>
        <w:ind w:firstLine="480"/>
      </w:pPr>
    </w:p>
    <w:p w14:paraId="005EEB52" w14:textId="77777777" w:rsidR="003C2ED5" w:rsidRPr="003C2ED5" w:rsidRDefault="003C2ED5" w:rsidP="003C2ED5">
      <w:pPr>
        <w:ind w:firstLine="480"/>
      </w:pPr>
    </w:p>
    <w:sectPr w:rsidR="003C2ED5" w:rsidRPr="003C2ED5" w:rsidSect="008755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A98A4" w14:textId="77777777" w:rsidR="008E17EC" w:rsidRDefault="008E17EC" w:rsidP="00C228C6">
      <w:pPr>
        <w:ind w:firstLine="480"/>
      </w:pPr>
      <w:r>
        <w:separator/>
      </w:r>
    </w:p>
  </w:endnote>
  <w:endnote w:type="continuationSeparator" w:id="0">
    <w:p w14:paraId="516F3F96" w14:textId="77777777" w:rsidR="008E17EC" w:rsidRDefault="008E17EC" w:rsidP="00C228C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81210" w14:textId="77777777" w:rsidR="0061679B" w:rsidRDefault="0061679B">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8BF38" w14:textId="77777777" w:rsidR="0061679B" w:rsidRDefault="0061679B" w:rsidP="00C228C6">
    <w:pPr>
      <w:pStyle w:val="ac"/>
      <w:framePr w:h="0" w:wrap="around" w:vAnchor="text" w:hAnchor="margin" w:xAlign="center" w:yAlign="top"/>
      <w:pBdr>
        <w:between w:val="none" w:sz="50" w:space="0" w:color="auto"/>
      </w:pBdr>
      <w:ind w:firstLine="360"/>
    </w:pPr>
    <w:r>
      <w:fldChar w:fldCharType="begin"/>
    </w:r>
    <w:r>
      <w:rPr>
        <w:rStyle w:val="a5"/>
      </w:rPr>
      <w:instrText xml:space="preserve"> PAGE  </w:instrText>
    </w:r>
    <w:r>
      <w:fldChar w:fldCharType="separate"/>
    </w:r>
    <w:r w:rsidR="00C27757">
      <w:rPr>
        <w:rStyle w:val="a5"/>
        <w:noProof/>
      </w:rPr>
      <w:t>1</w:t>
    </w:r>
    <w:r>
      <w:fldChar w:fldCharType="end"/>
    </w:r>
  </w:p>
  <w:p w14:paraId="315CCCA4" w14:textId="77777777" w:rsidR="0061679B" w:rsidRDefault="0061679B" w:rsidP="00C228C6">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115D" w14:textId="77777777" w:rsidR="0061679B" w:rsidRDefault="0061679B">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4C41B" w14:textId="77777777" w:rsidR="0061679B" w:rsidRDefault="0061679B" w:rsidP="00C228C6">
    <w:pPr>
      <w:pStyle w:val="ac"/>
      <w:framePr w:h="0" w:wrap="around" w:vAnchor="text" w:hAnchor="margin" w:xAlign="center" w:yAlign="top"/>
      <w:pBdr>
        <w:between w:val="none" w:sz="50" w:space="0" w:color="auto"/>
      </w:pBdr>
      <w:ind w:firstLine="360"/>
    </w:pPr>
    <w:r>
      <w:fldChar w:fldCharType="begin"/>
    </w:r>
    <w:r>
      <w:rPr>
        <w:rStyle w:val="a5"/>
      </w:rPr>
      <w:instrText xml:space="preserve"> PAGE  </w:instrText>
    </w:r>
    <w:r>
      <w:fldChar w:fldCharType="separate"/>
    </w:r>
    <w:r w:rsidR="00C27757">
      <w:rPr>
        <w:rStyle w:val="a5"/>
        <w:noProof/>
      </w:rPr>
      <w:t>II</w:t>
    </w:r>
    <w:r>
      <w:fldChar w:fldCharType="end"/>
    </w:r>
  </w:p>
  <w:p w14:paraId="6114276F" w14:textId="77777777" w:rsidR="0061679B" w:rsidRDefault="0061679B" w:rsidP="00C228C6">
    <w:pPr>
      <w:pStyle w:val="ac"/>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D68B8" w14:textId="77777777" w:rsidR="0061679B" w:rsidRDefault="0061679B" w:rsidP="00C228C6">
    <w:pPr>
      <w:pStyle w:val="ac"/>
      <w:framePr w:h="0" w:wrap="around" w:vAnchor="text" w:hAnchor="margin" w:xAlign="center" w:yAlign="top"/>
      <w:pBdr>
        <w:between w:val="none" w:sz="50" w:space="0" w:color="auto"/>
      </w:pBdr>
      <w:ind w:firstLine="360"/>
    </w:pPr>
    <w:r>
      <w:fldChar w:fldCharType="begin"/>
    </w:r>
    <w:r>
      <w:rPr>
        <w:rStyle w:val="a5"/>
      </w:rPr>
      <w:instrText xml:space="preserve"> PAGE  </w:instrText>
    </w:r>
    <w:r>
      <w:fldChar w:fldCharType="separate"/>
    </w:r>
    <w:r w:rsidR="00C27757">
      <w:rPr>
        <w:rStyle w:val="a5"/>
        <w:noProof/>
      </w:rPr>
      <w:t>11</w:t>
    </w:r>
    <w:r>
      <w:fldChar w:fldCharType="end"/>
    </w:r>
  </w:p>
  <w:p w14:paraId="20874279" w14:textId="77777777" w:rsidR="0061679B" w:rsidRDefault="0061679B" w:rsidP="00C0679D">
    <w:pPr>
      <w:pStyle w:val="ac"/>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7B804" w14:textId="77777777" w:rsidR="008E17EC" w:rsidRDefault="008E17EC" w:rsidP="00C228C6">
      <w:pPr>
        <w:ind w:firstLine="480"/>
      </w:pPr>
      <w:r>
        <w:separator/>
      </w:r>
    </w:p>
  </w:footnote>
  <w:footnote w:type="continuationSeparator" w:id="0">
    <w:p w14:paraId="230C3FA4" w14:textId="77777777" w:rsidR="008E17EC" w:rsidRDefault="008E17EC" w:rsidP="00C228C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8D217" w14:textId="77777777" w:rsidR="0061679B" w:rsidRDefault="0061679B">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61345" w14:textId="31BF6393" w:rsidR="0061679B" w:rsidRPr="00FE1BC5" w:rsidRDefault="0061679B" w:rsidP="00FE1BC5">
    <w:pPr>
      <w:pStyle w:val="a7"/>
      <w:ind w:firstLine="360"/>
    </w:pPr>
    <w:r w:rsidRPr="00FE1BC5">
      <w:rPr>
        <w:rFonts w:hint="eastAsia"/>
      </w:rPr>
      <w:t>基于网络演化模型</w:t>
    </w:r>
    <w:proofErr w:type="gramStart"/>
    <w:r w:rsidRPr="00FE1BC5">
      <w:rPr>
        <w:rFonts w:hint="eastAsia"/>
      </w:rPr>
      <w:t>的</w:t>
    </w:r>
    <w:r>
      <w:rPr>
        <w:rFonts w:hint="eastAsia"/>
      </w:rPr>
      <w:t>云化虚拟</w:t>
    </w:r>
    <w:proofErr w:type="gramEnd"/>
    <w:r>
      <w:rPr>
        <w:rFonts w:hint="eastAsia"/>
      </w:rPr>
      <w:t>化网络</w:t>
    </w:r>
    <w:r w:rsidRPr="00FE1BC5">
      <w:rPr>
        <w:rFonts w:hint="eastAsia"/>
      </w:rPr>
      <w:t>可靠性评估软件概要设计说明文档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A963A" w14:textId="77777777" w:rsidR="0061679B" w:rsidRDefault="0061679B">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decimal"/>
      <w:lvlText w:val="%1)"/>
      <w:lvlJc w:val="left"/>
      <w:pPr>
        <w:tabs>
          <w:tab w:val="num" w:pos="425"/>
        </w:tabs>
        <w:ind w:left="425" w:hanging="425"/>
      </w:pPr>
      <w:rPr>
        <w:rFonts w:hint="default"/>
      </w:rPr>
    </w:lvl>
  </w:abstractNum>
  <w:abstractNum w:abstractNumId="1">
    <w:nsid w:val="00000002"/>
    <w:multiLevelType w:val="multilevel"/>
    <w:tmpl w:val="00000002"/>
    <w:lvl w:ilvl="0">
      <w:start w:val="1"/>
      <w:numFmt w:val="low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2">
    <w:nsid w:val="00000003"/>
    <w:multiLevelType w:val="multilevel"/>
    <w:tmpl w:val="00000003"/>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4"/>
    <w:multiLevelType w:val="multilevel"/>
    <w:tmpl w:val="0000000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00000005"/>
    <w:multiLevelType w:val="multilevel"/>
    <w:tmpl w:val="5F70B43C"/>
    <w:lvl w:ilvl="0">
      <w:start w:val="1"/>
      <w:numFmt w:val="decimal"/>
      <w:lvlText w:val="%1)"/>
      <w:lvlJc w:val="left"/>
      <w:pPr>
        <w:ind w:left="2295" w:hanging="1035"/>
      </w:pPr>
      <w:rPr>
        <w:rFonts w:ascii="Times New Roman" w:eastAsia="宋体" w:hAnsi="Times New Roman" w:cs="Times New Roman"/>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
    <w:nsid w:val="00000006"/>
    <w:multiLevelType w:val="multilevel"/>
    <w:tmpl w:val="C7221D92"/>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1" w:hanging="425"/>
      </w:pPr>
      <w:rPr>
        <w:sz w:val="30"/>
        <w:szCs w:val="30"/>
      </w:rPr>
    </w:lvl>
    <w:lvl w:ilvl="2">
      <w:start w:val="1"/>
      <w:numFmt w:val="decimal"/>
      <w:lvlText w:val="%1.%2.%3"/>
      <w:legacy w:legacy="1" w:legacySpace="0" w:legacyIndent="454"/>
      <w:lvlJc w:val="left"/>
      <w:pPr>
        <w:ind w:left="908" w:hanging="454"/>
      </w:pPr>
    </w:lvl>
    <w:lvl w:ilvl="3">
      <w:start w:val="1"/>
      <w:numFmt w:val="lowerLetter"/>
      <w:lvlText w:val="%4)"/>
      <w:legacy w:legacy="1" w:legacySpace="0" w:legacyIndent="425"/>
      <w:lvlJc w:val="left"/>
      <w:pPr>
        <w:ind w:left="1729" w:hanging="425"/>
      </w:pPr>
    </w:lvl>
    <w:lvl w:ilvl="4">
      <w:start w:val="1"/>
      <w:numFmt w:val="decimal"/>
      <w:lvlText w:val="(%5)"/>
      <w:legacy w:legacy="1" w:legacySpace="0" w:legacyIndent="425"/>
      <w:lvlJc w:val="left"/>
      <w:pPr>
        <w:ind w:left="2154" w:hanging="425"/>
      </w:pPr>
    </w:lvl>
    <w:lvl w:ilvl="5">
      <w:start w:val="1"/>
      <w:numFmt w:val="lowerLetter"/>
      <w:lvlText w:val="(%6)"/>
      <w:legacy w:legacy="1" w:legacySpace="0" w:legacyIndent="425"/>
      <w:lvlJc w:val="left"/>
      <w:pPr>
        <w:ind w:left="2579" w:hanging="425"/>
      </w:pPr>
    </w:lvl>
    <w:lvl w:ilvl="6">
      <w:start w:val="1"/>
      <w:numFmt w:val="lowerRoman"/>
      <w:lvlText w:val="(%7)"/>
      <w:legacy w:legacy="1" w:legacySpace="0" w:legacyIndent="425"/>
      <w:lvlJc w:val="left"/>
      <w:pPr>
        <w:ind w:left="3004" w:hanging="425"/>
      </w:pPr>
    </w:lvl>
    <w:lvl w:ilvl="7">
      <w:start w:val="1"/>
      <w:numFmt w:val="lowerLetter"/>
      <w:lvlText w:val="(%8)"/>
      <w:legacy w:legacy="1" w:legacySpace="0" w:legacyIndent="425"/>
      <w:lvlJc w:val="left"/>
      <w:pPr>
        <w:ind w:left="3429" w:hanging="425"/>
      </w:pPr>
    </w:lvl>
    <w:lvl w:ilvl="8">
      <w:start w:val="1"/>
      <w:numFmt w:val="lowerRoman"/>
      <w:lvlText w:val="(%9)"/>
      <w:legacy w:legacy="1" w:legacySpace="0" w:legacyIndent="425"/>
      <w:lvlJc w:val="left"/>
      <w:pPr>
        <w:ind w:left="3854" w:hanging="425"/>
      </w:pPr>
    </w:lvl>
  </w:abstractNum>
  <w:abstractNum w:abstractNumId="6">
    <w:nsid w:val="00000007"/>
    <w:multiLevelType w:val="multilevel"/>
    <w:tmpl w:val="00000007"/>
    <w:lvl w:ilvl="0">
      <w:start w:val="1"/>
      <w:numFmt w:val="japaneseCounting"/>
      <w:pStyle w:val="a"/>
      <w:lvlText w:val="第%1章"/>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0000009"/>
    <w:multiLevelType w:val="multilevel"/>
    <w:tmpl w:val="0000000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0000000D"/>
    <w:multiLevelType w:val="multilevel"/>
    <w:tmpl w:val="0000000D"/>
    <w:lvl w:ilvl="0">
      <w:start w:val="1"/>
      <w:numFmt w:val="lowerLetter"/>
      <w:lvlText w:val="（%1）"/>
      <w:lvlJc w:val="left"/>
      <w:pPr>
        <w:ind w:left="1920" w:hanging="78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0">
    <w:nsid w:val="0000000E"/>
    <w:multiLevelType w:val="singleLevel"/>
    <w:tmpl w:val="0000000E"/>
    <w:lvl w:ilvl="0">
      <w:start w:val="1"/>
      <w:numFmt w:val="decimal"/>
      <w:suff w:val="nothing"/>
      <w:lvlText w:val="%1."/>
      <w:lvlJc w:val="left"/>
    </w:lvl>
  </w:abstractNum>
  <w:abstractNum w:abstractNumId="11">
    <w:nsid w:val="0000000F"/>
    <w:multiLevelType w:val="multilevel"/>
    <w:tmpl w:val="0000000F"/>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00000010"/>
    <w:multiLevelType w:val="singleLevel"/>
    <w:tmpl w:val="00000010"/>
    <w:lvl w:ilvl="0">
      <w:start w:val="1"/>
      <w:numFmt w:val="decimal"/>
      <w:suff w:val="nothing"/>
      <w:lvlText w:val="%1."/>
      <w:lvlJc w:val="left"/>
    </w:lvl>
  </w:abstractNum>
  <w:abstractNum w:abstractNumId="13">
    <w:nsid w:val="00000012"/>
    <w:multiLevelType w:val="multilevel"/>
    <w:tmpl w:val="00000012"/>
    <w:lvl w:ilvl="0">
      <w:start w:val="1"/>
      <w:numFmt w:val="lowerLetter"/>
      <w:lvlText w:val="（%1）"/>
      <w:lvlJc w:val="left"/>
      <w:pPr>
        <w:ind w:left="1665" w:hanging="795"/>
      </w:pPr>
      <w:rPr>
        <w:rFonts w:hint="default"/>
      </w:rPr>
    </w:lvl>
    <w:lvl w:ilvl="1">
      <w:start w:val="1"/>
      <w:numFmt w:val="lowerLetter"/>
      <w:lvlText w:val="%2)"/>
      <w:lvlJc w:val="left"/>
      <w:pPr>
        <w:ind w:left="1710" w:hanging="420"/>
      </w:pPr>
    </w:lvl>
    <w:lvl w:ilvl="2">
      <w:start w:val="1"/>
      <w:numFmt w:val="lowerRoman"/>
      <w:lvlText w:val="%3."/>
      <w:lvlJc w:val="right"/>
      <w:pPr>
        <w:ind w:left="2130" w:hanging="420"/>
      </w:pPr>
    </w:lvl>
    <w:lvl w:ilvl="3">
      <w:start w:val="1"/>
      <w:numFmt w:val="decimal"/>
      <w:lvlText w:val="%4."/>
      <w:lvlJc w:val="left"/>
      <w:pPr>
        <w:ind w:left="2550" w:hanging="420"/>
      </w:pPr>
    </w:lvl>
    <w:lvl w:ilvl="4">
      <w:start w:val="1"/>
      <w:numFmt w:val="lowerLetter"/>
      <w:lvlText w:val="%5)"/>
      <w:lvlJc w:val="left"/>
      <w:pPr>
        <w:ind w:left="2970" w:hanging="420"/>
      </w:pPr>
    </w:lvl>
    <w:lvl w:ilvl="5">
      <w:start w:val="1"/>
      <w:numFmt w:val="lowerRoman"/>
      <w:lvlText w:val="%6."/>
      <w:lvlJc w:val="right"/>
      <w:pPr>
        <w:ind w:left="3390" w:hanging="420"/>
      </w:pPr>
    </w:lvl>
    <w:lvl w:ilvl="6">
      <w:start w:val="1"/>
      <w:numFmt w:val="decimal"/>
      <w:lvlText w:val="%7."/>
      <w:lvlJc w:val="left"/>
      <w:pPr>
        <w:ind w:left="3810" w:hanging="420"/>
      </w:pPr>
    </w:lvl>
    <w:lvl w:ilvl="7">
      <w:start w:val="1"/>
      <w:numFmt w:val="lowerLetter"/>
      <w:lvlText w:val="%8)"/>
      <w:lvlJc w:val="left"/>
      <w:pPr>
        <w:ind w:left="4230" w:hanging="420"/>
      </w:pPr>
    </w:lvl>
    <w:lvl w:ilvl="8">
      <w:start w:val="1"/>
      <w:numFmt w:val="lowerRoman"/>
      <w:lvlText w:val="%9."/>
      <w:lvlJc w:val="right"/>
      <w:pPr>
        <w:ind w:left="4650" w:hanging="420"/>
      </w:pPr>
    </w:lvl>
  </w:abstractNum>
  <w:abstractNum w:abstractNumId="14">
    <w:nsid w:val="00000014"/>
    <w:multiLevelType w:val="multilevel"/>
    <w:tmpl w:val="00000014"/>
    <w:lvl w:ilvl="0">
      <w:start w:val="1"/>
      <w:numFmt w:val="decimal"/>
      <w:lvlText w:val="%1）"/>
      <w:lvlJc w:val="left"/>
      <w:pPr>
        <w:tabs>
          <w:tab w:val="num" w:pos="840"/>
        </w:tabs>
        <w:ind w:left="840" w:hanging="360"/>
      </w:pPr>
      <w:rPr>
        <w:rFonts w:hint="default"/>
      </w:rPr>
    </w:lvl>
    <w:lvl w:ilvl="1">
      <w:start w:val="1"/>
      <w:numFmt w:val="decimal"/>
      <w:lvlText w:val="%2）"/>
      <w:lvlJc w:val="left"/>
      <w:pPr>
        <w:tabs>
          <w:tab w:val="num" w:pos="1320"/>
        </w:tabs>
        <w:ind w:left="1320" w:hanging="420"/>
      </w:pPr>
      <w:rPr>
        <w:rFonts w:eastAsia="宋体" w:hint="eastAsia"/>
        <w:b w:val="0"/>
        <w:i w:val="0"/>
        <w:sz w:val="24"/>
        <w:szCs w:val="24"/>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5">
    <w:nsid w:val="055C49F4"/>
    <w:multiLevelType w:val="hybridMultilevel"/>
    <w:tmpl w:val="B546D1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09187C42"/>
    <w:multiLevelType w:val="hybridMultilevel"/>
    <w:tmpl w:val="A788BBC0"/>
    <w:lvl w:ilvl="0" w:tplc="7486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0902677"/>
    <w:multiLevelType w:val="multilevel"/>
    <w:tmpl w:val="0928A822"/>
    <w:lvl w:ilvl="0">
      <w:start w:val="1"/>
      <w:numFmt w:val="decimal"/>
      <w:lvlText w:val="第%1章"/>
      <w:lvlJc w:val="left"/>
      <w:pPr>
        <w:ind w:left="0" w:firstLine="0"/>
      </w:pPr>
      <w:rPr>
        <w:rFonts w:hint="default"/>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8">
    <w:nsid w:val="3054388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3724C4B"/>
    <w:multiLevelType w:val="multilevel"/>
    <w:tmpl w:val="592685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5DA2F8D"/>
    <w:multiLevelType w:val="multilevel"/>
    <w:tmpl w:val="0928A822"/>
    <w:lvl w:ilvl="0">
      <w:start w:val="1"/>
      <w:numFmt w:val="decimal"/>
      <w:lvlText w:val="第%1章"/>
      <w:lvlJc w:val="left"/>
      <w:pPr>
        <w:ind w:left="0" w:firstLine="0"/>
      </w:pPr>
      <w:rPr>
        <w:rFonts w:hint="default"/>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1">
    <w:nsid w:val="379D506F"/>
    <w:multiLevelType w:val="hybridMultilevel"/>
    <w:tmpl w:val="78E097FE"/>
    <w:lvl w:ilvl="0" w:tplc="0120A1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117786F"/>
    <w:multiLevelType w:val="singleLevel"/>
    <w:tmpl w:val="4117786F"/>
    <w:lvl w:ilvl="0">
      <w:start w:val="2"/>
      <w:numFmt w:val="decimal"/>
      <w:lvlText w:val="%1."/>
      <w:lvlJc w:val="left"/>
      <w:pPr>
        <w:tabs>
          <w:tab w:val="left" w:pos="312"/>
        </w:tabs>
      </w:pPr>
    </w:lvl>
  </w:abstractNum>
  <w:abstractNum w:abstractNumId="23">
    <w:nsid w:val="4AA26ED3"/>
    <w:multiLevelType w:val="multilevel"/>
    <w:tmpl w:val="6586448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nsid w:val="50F624F2"/>
    <w:multiLevelType w:val="multilevel"/>
    <w:tmpl w:val="66869E64"/>
    <w:lvl w:ilvl="0">
      <w:start w:val="1"/>
      <w:numFmt w:val="chineseCountingThousand"/>
      <w:pStyle w:val="1"/>
      <w:suff w:val="nothing"/>
      <w:lvlText w:val="第%1章"/>
      <w:lvlJc w:val="left"/>
      <w:pPr>
        <w:ind w:left="6096" w:firstLine="0"/>
      </w:pPr>
      <w:rPr>
        <w:rFonts w:hint="eastAsia"/>
      </w:rPr>
    </w:lvl>
    <w:lvl w:ilvl="1">
      <w:start w:val="1"/>
      <w:numFmt w:val="decimal"/>
      <w:pStyle w:val="2"/>
      <w:isLgl/>
      <w:suff w:val="nothing"/>
      <w:lvlText w:val="%1.%2"/>
      <w:lvlJc w:val="left"/>
      <w:pPr>
        <w:ind w:left="0" w:firstLine="0"/>
      </w:pPr>
      <w:rPr>
        <w:rFonts w:hint="eastAsia"/>
      </w:rPr>
    </w:lvl>
    <w:lvl w:ilvl="2">
      <w:start w:val="1"/>
      <w:numFmt w:val="decimal"/>
      <w:pStyle w:val="3"/>
      <w:isLgl/>
      <w:suff w:val="nothing"/>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5">
    <w:nsid w:val="5103172E"/>
    <w:multiLevelType w:val="multilevel"/>
    <w:tmpl w:val="0928A822"/>
    <w:lvl w:ilvl="0">
      <w:start w:val="1"/>
      <w:numFmt w:val="decimal"/>
      <w:lvlText w:val="第%1章"/>
      <w:lvlJc w:val="left"/>
      <w:pPr>
        <w:ind w:left="0" w:firstLine="0"/>
      </w:pPr>
      <w:rPr>
        <w:rFonts w:hint="default"/>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6">
    <w:nsid w:val="5345441C"/>
    <w:multiLevelType w:val="hybridMultilevel"/>
    <w:tmpl w:val="CBBC727C"/>
    <w:lvl w:ilvl="0" w:tplc="72E2BC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53650CDE"/>
    <w:multiLevelType w:val="hybridMultilevel"/>
    <w:tmpl w:val="E60C0FC6"/>
    <w:lvl w:ilvl="0" w:tplc="0C80E7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42C5EEF"/>
    <w:multiLevelType w:val="hybridMultilevel"/>
    <w:tmpl w:val="BD1C89C2"/>
    <w:lvl w:ilvl="0" w:tplc="DEE6B9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4574AB3"/>
    <w:multiLevelType w:val="hybridMultilevel"/>
    <w:tmpl w:val="DA1A9B08"/>
    <w:lvl w:ilvl="0" w:tplc="DBB2EBE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A2F012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5ECB68A3"/>
    <w:multiLevelType w:val="multilevel"/>
    <w:tmpl w:val="00000000"/>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6AD965E6"/>
    <w:multiLevelType w:val="hybridMultilevel"/>
    <w:tmpl w:val="D4D6C78E"/>
    <w:lvl w:ilvl="0" w:tplc="0AAEF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6D6B02B5"/>
    <w:multiLevelType w:val="hybridMultilevel"/>
    <w:tmpl w:val="3CE8021A"/>
    <w:lvl w:ilvl="0" w:tplc="09486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6"/>
  </w:num>
  <w:num w:numId="3">
    <w:abstractNumId w:val="1"/>
  </w:num>
  <w:num w:numId="4">
    <w:abstractNumId w:val="3"/>
  </w:num>
  <w:num w:numId="5">
    <w:abstractNumId w:val="4"/>
  </w:num>
  <w:num w:numId="6">
    <w:abstractNumId w:val="9"/>
  </w:num>
  <w:num w:numId="7">
    <w:abstractNumId w:val="13"/>
  </w:num>
  <w:num w:numId="8">
    <w:abstractNumId w:val="14"/>
  </w:num>
  <w:num w:numId="9">
    <w:abstractNumId w:val="0"/>
  </w:num>
  <w:num w:numId="10">
    <w:abstractNumId w:val="11"/>
  </w:num>
  <w:num w:numId="11">
    <w:abstractNumId w:val="8"/>
  </w:num>
  <w:num w:numId="12">
    <w:abstractNumId w:val="7"/>
  </w:num>
  <w:num w:numId="13">
    <w:abstractNumId w:val="31"/>
  </w:num>
  <w:num w:numId="14">
    <w:abstractNumId w:val="2"/>
  </w:num>
  <w:num w:numId="15">
    <w:abstractNumId w:val="12"/>
  </w:num>
  <w:num w:numId="16">
    <w:abstractNumId w:val="27"/>
  </w:num>
  <w:num w:numId="17">
    <w:abstractNumId w:val="26"/>
  </w:num>
  <w:num w:numId="18">
    <w:abstractNumId w:val="16"/>
  </w:num>
  <w:num w:numId="19">
    <w:abstractNumId w:val="32"/>
  </w:num>
  <w:num w:numId="20">
    <w:abstractNumId w:val="33"/>
  </w:num>
  <w:num w:numId="21">
    <w:abstractNumId w:val="28"/>
  </w:num>
  <w:num w:numId="22">
    <w:abstractNumId w:val="29"/>
  </w:num>
  <w:num w:numId="23">
    <w:abstractNumId w:val="21"/>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24"/>
  </w:num>
  <w:num w:numId="34">
    <w:abstractNumId w:val="25"/>
  </w:num>
  <w:num w:numId="35">
    <w:abstractNumId w:val="20"/>
  </w:num>
  <w:num w:numId="36">
    <w:abstractNumId w:val="24"/>
  </w:num>
  <w:num w:numId="37">
    <w:abstractNumId w:val="24"/>
  </w:num>
  <w:num w:numId="38">
    <w:abstractNumId w:val="24"/>
  </w:num>
  <w:num w:numId="39">
    <w:abstractNumId w:val="22"/>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10"/>
  </w:num>
  <w:num w:numId="48">
    <w:abstractNumId w:val="24"/>
  </w:num>
  <w:num w:numId="49">
    <w:abstractNumId w:val="24"/>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92C63D8-4B05-41D0-902E-AC14406C300E}" w:val=" ADDIN NE.Ref.{092C63D8-4B05-41D0-902E-AC14406C300E}&lt;Citation&gt;&lt;Group&gt;&lt;References&gt;&lt;Item&gt;&lt;ID&gt;793&lt;/ID&gt;&lt;UID&gt;{48583540-FA9E-465E-B52C-AC56B358C843}&lt;/UID&gt;&lt;Title&gt;Configuration Guide VXLAN-NFVI Distributed Gateway&lt;/Title&gt;&lt;Template&gt;Web Page&lt;/Template&gt;&lt;Star&gt;0&lt;/Star&gt;&lt;Tag&gt;0&lt;/Tag&gt;&lt;Author&gt;Huawei&lt;/Author&gt;&lt;Year&gt;2020&lt;/Year&gt;&lt;Details&gt;&lt;_accessed&gt;63617335&lt;/_accessed&gt;&lt;_created&gt;63617335&lt;/_created&gt;&lt;_modified&gt;63617335&lt;/_modified&gt;&lt;_url&gt;https://support.huawei.com/enterprise/en/doc/EDOC1100075348/4b875a67/nfvi-distributed-gateway&lt;/_url&gt;&lt;/Details&gt;&lt;Extra&gt;&lt;DBUID&gt;{50D43A9F-C7C6-4F10-8EF4-5307A5D5B64D}&lt;/DBUID&gt;&lt;/Extra&gt;&lt;/Item&gt;&lt;/References&gt;&lt;/Group&gt;&lt;/Citation&gt;_x000a_"/>
    <w:docVar w:name="NE.Ref{3A0CF77F-CF00-4B99-AF56-209C25BA0EC2}" w:val=" ADDIN NE.Ref.{3A0CF77F-CF00-4B99-AF56-209C25BA0EC2}&lt;Citation&gt;&lt;Group&gt;&lt;References&gt;&lt;Item&gt;&lt;ID&gt;786&lt;/ID&gt;&lt;UID&gt;{6267ED2F-D4C4-486B-B260-BF0F76DB6B25}&lt;/UID&gt;&lt;Title&gt;ETSI GR NFV-REL 007: Network Function Virtualisation (NFV);_x000d__x000a_Reliability; Report on the resilience of NFV-MANO critical capabilities&lt;/Title&gt;&lt;Template&gt;Report&lt;/Template&gt;&lt;Star&gt;0&lt;/Star&gt;&lt;Tag&gt;0&lt;/Tag&gt;&lt;Author&gt;Lac, Chidung; Lac, Chidung; Adams, Randee; Ganesh, Pradeepsunder; Grand, Olivier Le; Lindgren, Tommy; Mann, Astrid; Ni, Shaoji; Tarapore, Percy; Toeroe, Maria&lt;/Author&gt;&lt;Year&gt;2017&lt;/Year&gt;&lt;Details&gt;&lt;_accessed&gt;63617383&lt;/_accessed&gt;&lt;_created&gt;63617310&lt;/_created&gt;&lt;_modified&gt;63617333&lt;/_modified&gt;&lt;/Details&gt;&lt;Extra&gt;&lt;DBUID&gt;{50D43A9F-C7C6-4F10-8EF4-5307A5D5B64D}&lt;/DBUID&gt;&lt;/Extra&gt;&lt;/Item&gt;&lt;/References&gt;&lt;/Group&gt;&lt;/Citation&gt;_x000a_"/>
    <w:docVar w:name="NE.Ref{3ADE38B4-8808-4F35-B287-D1A560621FA9}" w:val=" ADDIN NE.Ref.{3ADE38B4-8808-4F35-B287-D1A560621FA9}&lt;Citation&gt;&lt;Group&gt;&lt;References&gt;&lt;Item&gt;&lt;ID&gt;751&lt;/ID&gt;&lt;UID&gt;{D24301A7-5CDA-4CD6-930C-DFEE897429E4}&lt;/UID&gt;&lt;Title&gt;ETSI GS NFV-REL 001: Network Functions Virtualisation (NFV); Resiliency Requirements&lt;/Title&gt;&lt;Template&gt;Report&lt;/Template&gt;&lt;Star&gt;0&lt;/Star&gt;&lt;Tag&gt;0&lt;/Tag&gt;&lt;Author&gt;Schöller, Marcus; Khan, Naseem; Adams, Randee; Arntzen, Stefan; Asadullah, Salman; Breault, Ron; Hutchison, David; Janssen, Uwe; Lac, Chidung; Logan, Jim; Mendiratta, Veena; Ni, Shaoji; Noishiki, Yujin; Shaikh, Mukhtiar; Sterbenz, James; Sud, Shivani; Tarapore, Percy; Xiang, Amanda; Yokota, Hidetoshi; Zdarsky, Frank; Zong, Ning&lt;/Author&gt;&lt;Year&gt;2015&lt;/Year&gt;&lt;Details&gt;&lt;_accessed&gt;63617460&lt;/_accessed&gt;&lt;_created&gt;63551139&lt;/_created&gt;&lt;_modified&gt;63617460&lt;/_modified&gt;&lt;/Details&gt;&lt;Extra&gt;&lt;DBUID&gt;{50D43A9F-C7C6-4F10-8EF4-5307A5D5B64D}&lt;/DBUID&gt;&lt;/Extra&gt;&lt;/Item&gt;&lt;/References&gt;&lt;/Group&gt;&lt;/Citation&gt;_x000a_"/>
    <w:docVar w:name="NE.Ref{40D50988-9F29-4AE6-B192-B8F200001E3B}" w:val=" ADDIN NE.Ref.{40D50988-9F29-4AE6-B192-B8F200001E3B}&lt;Citation&gt;&lt;Group&gt;&lt;References&gt;&lt;Item&gt;&lt;ID&gt;751&lt;/ID&gt;&lt;UID&gt;{D24301A7-5CDA-4CD6-930C-DFEE897429E4}&lt;/UID&gt;&lt;Title&gt;ETSI GS NFV-REL 001: Network Functions Virtualisation (NFV); Resiliency Requirements&lt;/Title&gt;&lt;Template&gt;Report&lt;/Template&gt;&lt;Star&gt;0&lt;/Star&gt;&lt;Tag&gt;0&lt;/Tag&gt;&lt;Author&gt;Schöller, Marcus; Khan, Naseem; Adams, Randee; Arntzen, Stefan; Asadullah, Salman; Breault, Ron; Hutchison, David; Janssen, Uwe; Lac, Chidung; Logan, Jim; Mendiratta, Veena; Ni, Shaoji; Noishiki, Yujin; Shaikh, Mukhtiar; Sterbenz, James; Sud, Shivani; Tarapore, Percy; Xiang, Amanda; Yokota, Hidetoshi; Zdarsky, Frank; Zong, Ning&lt;/Author&gt;&lt;Year&gt;2015&lt;/Year&gt;&lt;Details&gt;&lt;_accessed&gt;63617460&lt;/_accessed&gt;&lt;_created&gt;63551139&lt;/_created&gt;&lt;_modified&gt;63617460&lt;/_modified&gt;&lt;/Details&gt;&lt;Extra&gt;&lt;DBUID&gt;{50D43A9F-C7C6-4F10-8EF4-5307A5D5B64D}&lt;/DBUID&gt;&lt;/Extra&gt;&lt;/Item&gt;&lt;/References&gt;&lt;/Group&gt;&lt;/Citation&gt;_x000a_"/>
    <w:docVar w:name="NE.Ref{7CA07F32-1B77-46E6-8AB9-8926BA56771F}" w:val=" ADDIN NE.Ref.{7CA07F32-1B77-46E6-8AB9-8926BA56771F}&lt;Citation&gt;&lt;Group&gt;&lt;References&gt;&lt;Item&gt;&lt;ID&gt;753&lt;/ID&gt;&lt;UID&gt;{5864C20C-9BA9-4432-A089-0B33F6BCDC8B}&lt;/UID&gt;&lt;Title&gt;网络可靠性及评估技术&lt;/Title&gt;&lt;Template&gt;Book&lt;/Template&gt;&lt;Star&gt;0&lt;/Star&gt;&lt;Tag&gt;0&lt;/Tag&gt;&lt;Author&gt;黄宁&lt;/Author&gt;&lt;Year&gt;2020&lt;/Year&gt;&lt;Details&gt;&lt;_accessed&gt;63575218&lt;/_accessed&gt;&lt;_created&gt;63575218&lt;/_created&gt;&lt;_modified&gt;63575218&lt;/_modified&gt;&lt;_publisher&gt;国防工业出版社&lt;/_publisher&gt;&lt;_translated_author&gt;Huang, Ning&lt;/_translated_author&gt;&lt;/Details&gt;&lt;Extra&gt;&lt;DBUID&gt;{50D43A9F-C7C6-4F10-8EF4-5307A5D5B64D}&lt;/DBUID&gt;&lt;/Extra&gt;&lt;/Item&gt;&lt;/References&gt;&lt;/Group&gt;&lt;/Citation&gt;_x000a_"/>
    <w:docVar w:name="NE.Ref{9204746E-5060-4C49-9087-5865109D3217}" w:val=" ADDIN NE.Ref.{9204746E-5060-4C49-9087-5865109D3217}&lt;Citation&gt;&lt;Group&gt;&lt;References&gt;&lt;Item&gt;&lt;ID&gt;753&lt;/ID&gt;&lt;UID&gt;{5864C20C-9BA9-4432-A089-0B33F6BCDC8B}&lt;/UID&gt;&lt;Title&gt;网络可靠性及评估技术&lt;/Title&gt;&lt;Template&gt;Book&lt;/Template&gt;&lt;Star&gt;0&lt;/Star&gt;&lt;Tag&gt;0&lt;/Tag&gt;&lt;Author&gt;黄宁&lt;/Author&gt;&lt;Year&gt;2020&lt;/Year&gt;&lt;Details&gt;&lt;_accessed&gt;63575218&lt;/_accessed&gt;&lt;_created&gt;63575218&lt;/_created&gt;&lt;_modified&gt;63575218&lt;/_modified&gt;&lt;_publisher&gt;国防工业出版社&lt;/_publisher&gt;&lt;_translated_author&gt;Huang, Ning&lt;/_translated_author&gt;&lt;/Details&gt;&lt;Extra&gt;&lt;DBUID&gt;{50D43A9F-C7C6-4F10-8EF4-5307A5D5B64D}&lt;/DBUID&gt;&lt;/Extra&gt;&lt;/Item&gt;&lt;/References&gt;&lt;/Group&gt;&lt;/Citation&gt;_x000a_"/>
    <w:docVar w:name="NE.Ref{A31EF3C4-5E96-48C0-B689-8C06DE262F6E}" w:val=" ADDIN NE.Ref.{A31EF3C4-5E96-48C0-B689-8C06DE262F6E}&lt;Citation&gt;&lt;Group&gt;&lt;References&gt;&lt;Item&gt;&lt;ID&gt;753&lt;/ID&gt;&lt;UID&gt;{5864C20C-9BA9-4432-A089-0B33F6BCDC8B}&lt;/UID&gt;&lt;Title&gt;网络可靠性及评估技术&lt;/Title&gt;&lt;Template&gt;Book&lt;/Template&gt;&lt;Star&gt;0&lt;/Star&gt;&lt;Tag&gt;0&lt;/Tag&gt;&lt;Author&gt;黄宁&lt;/Author&gt;&lt;Year&gt;2020&lt;/Year&gt;&lt;Details&gt;&lt;_accessed&gt;63575218&lt;/_accessed&gt;&lt;_created&gt;63575218&lt;/_created&gt;&lt;_modified&gt;63575218&lt;/_modified&gt;&lt;_publisher&gt;国防工业出版社&lt;/_publisher&gt;&lt;_translated_author&gt;Huang, Ning&lt;/_translated_author&gt;&lt;/Details&gt;&lt;Extra&gt;&lt;DBUID&gt;{50D43A9F-C7C6-4F10-8EF4-5307A5D5B64D}&lt;/DBUID&gt;&lt;/Extra&gt;&lt;/Item&gt;&lt;/References&gt;&lt;/Group&gt;&lt;/Citation&gt;_x000a_"/>
    <w:docVar w:name="NE.Ref{EBBB5E21-2990-4FC4-8D28-139B9AEFBBA5}" w:val=" ADDIN NE.Ref.{EBBB5E21-2990-4FC4-8D28-139B9AEFBBA5}&lt;Citation&gt;&lt;Group&gt;&lt;References&gt;&lt;Item&gt;&lt;ID&gt;753&lt;/ID&gt;&lt;UID&gt;{5864C20C-9BA9-4432-A089-0B33F6BCDC8B}&lt;/UID&gt;&lt;Title&gt;网络可靠性及评估技术&lt;/Title&gt;&lt;Template&gt;Book&lt;/Template&gt;&lt;Star&gt;0&lt;/Star&gt;&lt;Tag&gt;0&lt;/Tag&gt;&lt;Author&gt;黄宁&lt;/Author&gt;&lt;Year&gt;2020&lt;/Year&gt;&lt;Details&gt;&lt;_accessed&gt;63575218&lt;/_accessed&gt;&lt;_created&gt;63575218&lt;/_created&gt;&lt;_modified&gt;63575218&lt;/_modified&gt;&lt;_publisher&gt;国防工业出版社&lt;/_publisher&gt;&lt;_translated_author&gt;Huang, Ning&lt;/_translated_author&gt;&lt;/Details&gt;&lt;Extra&gt;&lt;DBUID&gt;{50D43A9F-C7C6-4F10-8EF4-5307A5D5B64D}&lt;/DBUID&gt;&lt;/Extra&gt;&lt;/Item&gt;&lt;/References&gt;&lt;/Group&gt;&lt;/Citation&gt;_x000a_"/>
    <w:docVar w:name="NE.Ref{FD011462-FD80-4640-8069-6DBEE6C203E2}" w:val=" ADDIN NE.Ref.{FD011462-FD80-4640-8069-6DBEE6C203E2}&lt;Citation&gt;&lt;Group&gt;&lt;References&gt;&lt;Item&gt;&lt;ID&gt;794&lt;/ID&gt;&lt;UID&gt;{3B08206B-2FA6-4126-963D-7E94B93D7678}&lt;/UID&gt;&lt;Title&gt;IEC 61907: Communication network dependability engineering&lt;/Title&gt;&lt;Template&gt;Standard&lt;/Template&gt;&lt;Star&gt;0&lt;/Star&gt;&lt;Tag&gt;0&lt;/Tag&gt;&lt;Author&gt;IEC&lt;/Author&gt;&lt;Year&gt;2009&lt;/Year&gt;&lt;Details&gt;&lt;_accessed&gt;63617347&lt;/_accessed&gt;&lt;_created&gt;63617347&lt;/_created&gt;&lt;_modified&gt;63617347&lt;/_modified&gt;&lt;/Details&gt;&lt;Extra&gt;&lt;DBUID&gt;{50D43A9F-C7C6-4F10-8EF4-5307A5D5B64D}&lt;/DBUID&gt;&lt;/Extra&gt;&lt;/Item&gt;&lt;/References&gt;&lt;/Group&gt;&lt;/Citation&gt;_x000a_"/>
    <w:docVar w:name="ne_docsoft" w:val="MSWord"/>
    <w:docVar w:name="ne_docversion" w:val="NoteExpress 2.0"/>
    <w:docVar w:name="ne_stylename" w:val="北京航空航天大学学报"/>
  </w:docVars>
  <w:rsids>
    <w:rsidRoot w:val="00172A27"/>
    <w:rsid w:val="00002CFA"/>
    <w:rsid w:val="00004A8D"/>
    <w:rsid w:val="000065F0"/>
    <w:rsid w:val="0000766E"/>
    <w:rsid w:val="000116B7"/>
    <w:rsid w:val="000131BA"/>
    <w:rsid w:val="00015385"/>
    <w:rsid w:val="00015FD8"/>
    <w:rsid w:val="000263FC"/>
    <w:rsid w:val="000277B8"/>
    <w:rsid w:val="00031542"/>
    <w:rsid w:val="00035888"/>
    <w:rsid w:val="00044D71"/>
    <w:rsid w:val="000478AE"/>
    <w:rsid w:val="00050C70"/>
    <w:rsid w:val="0005137D"/>
    <w:rsid w:val="0005239F"/>
    <w:rsid w:val="00052D4B"/>
    <w:rsid w:val="00053F31"/>
    <w:rsid w:val="00055D01"/>
    <w:rsid w:val="000613EF"/>
    <w:rsid w:val="000642D2"/>
    <w:rsid w:val="0006687E"/>
    <w:rsid w:val="000678CA"/>
    <w:rsid w:val="00072D03"/>
    <w:rsid w:val="00081073"/>
    <w:rsid w:val="000827FA"/>
    <w:rsid w:val="00083C6D"/>
    <w:rsid w:val="0008657B"/>
    <w:rsid w:val="00086E48"/>
    <w:rsid w:val="000876A3"/>
    <w:rsid w:val="00090B24"/>
    <w:rsid w:val="000938F3"/>
    <w:rsid w:val="000A295E"/>
    <w:rsid w:val="000B3DD9"/>
    <w:rsid w:val="000C0E3F"/>
    <w:rsid w:val="000D0935"/>
    <w:rsid w:val="000D4FA4"/>
    <w:rsid w:val="000D6140"/>
    <w:rsid w:val="000E1BFA"/>
    <w:rsid w:val="000F01AA"/>
    <w:rsid w:val="000F060D"/>
    <w:rsid w:val="000F0A85"/>
    <w:rsid w:val="0010146F"/>
    <w:rsid w:val="001025A6"/>
    <w:rsid w:val="0010509D"/>
    <w:rsid w:val="001155AD"/>
    <w:rsid w:val="00120074"/>
    <w:rsid w:val="00121C95"/>
    <w:rsid w:val="00124854"/>
    <w:rsid w:val="00124C40"/>
    <w:rsid w:val="00125B48"/>
    <w:rsid w:val="00131E5A"/>
    <w:rsid w:val="00135D98"/>
    <w:rsid w:val="00136FBF"/>
    <w:rsid w:val="00146390"/>
    <w:rsid w:val="001524F7"/>
    <w:rsid w:val="00153D08"/>
    <w:rsid w:val="00162B04"/>
    <w:rsid w:val="001712DC"/>
    <w:rsid w:val="00171B56"/>
    <w:rsid w:val="0017254E"/>
    <w:rsid w:val="00172A27"/>
    <w:rsid w:val="00175550"/>
    <w:rsid w:val="00182484"/>
    <w:rsid w:val="001857A6"/>
    <w:rsid w:val="001934AD"/>
    <w:rsid w:val="001A294C"/>
    <w:rsid w:val="001A38F9"/>
    <w:rsid w:val="001A5423"/>
    <w:rsid w:val="001B34BF"/>
    <w:rsid w:val="001B50D7"/>
    <w:rsid w:val="001C2FD5"/>
    <w:rsid w:val="001C402D"/>
    <w:rsid w:val="001D5A93"/>
    <w:rsid w:val="001F220A"/>
    <w:rsid w:val="001F56C6"/>
    <w:rsid w:val="001F5E65"/>
    <w:rsid w:val="001F6139"/>
    <w:rsid w:val="001F61DE"/>
    <w:rsid w:val="0020127B"/>
    <w:rsid w:val="00203796"/>
    <w:rsid w:val="002122F3"/>
    <w:rsid w:val="00212367"/>
    <w:rsid w:val="002206EE"/>
    <w:rsid w:val="0022260C"/>
    <w:rsid w:val="00222911"/>
    <w:rsid w:val="002319BE"/>
    <w:rsid w:val="00237397"/>
    <w:rsid w:val="00241B3C"/>
    <w:rsid w:val="00253CDC"/>
    <w:rsid w:val="0025529B"/>
    <w:rsid w:val="0026264C"/>
    <w:rsid w:val="002629DE"/>
    <w:rsid w:val="00262C6C"/>
    <w:rsid w:val="00264D96"/>
    <w:rsid w:val="00266A66"/>
    <w:rsid w:val="00266F3F"/>
    <w:rsid w:val="00287306"/>
    <w:rsid w:val="00287C07"/>
    <w:rsid w:val="00290159"/>
    <w:rsid w:val="00291257"/>
    <w:rsid w:val="00291397"/>
    <w:rsid w:val="00294D34"/>
    <w:rsid w:val="00296B3C"/>
    <w:rsid w:val="002A0AE5"/>
    <w:rsid w:val="002B1BFE"/>
    <w:rsid w:val="002B21C2"/>
    <w:rsid w:val="002B61F5"/>
    <w:rsid w:val="002B6B63"/>
    <w:rsid w:val="002B74FA"/>
    <w:rsid w:val="002B795D"/>
    <w:rsid w:val="002C0F3A"/>
    <w:rsid w:val="002C1426"/>
    <w:rsid w:val="002C323E"/>
    <w:rsid w:val="002D536F"/>
    <w:rsid w:val="002E0CA0"/>
    <w:rsid w:val="002E5197"/>
    <w:rsid w:val="002E5FCC"/>
    <w:rsid w:val="002E69F8"/>
    <w:rsid w:val="002F0DF4"/>
    <w:rsid w:val="002F19F5"/>
    <w:rsid w:val="002F4DE6"/>
    <w:rsid w:val="002F5A94"/>
    <w:rsid w:val="002F677B"/>
    <w:rsid w:val="00306A15"/>
    <w:rsid w:val="00311AD6"/>
    <w:rsid w:val="0031426C"/>
    <w:rsid w:val="003203A7"/>
    <w:rsid w:val="0032259E"/>
    <w:rsid w:val="003246C0"/>
    <w:rsid w:val="0033464D"/>
    <w:rsid w:val="00343ECE"/>
    <w:rsid w:val="00345234"/>
    <w:rsid w:val="00345BBF"/>
    <w:rsid w:val="00352E4A"/>
    <w:rsid w:val="003544B2"/>
    <w:rsid w:val="003572BF"/>
    <w:rsid w:val="003667D7"/>
    <w:rsid w:val="00371045"/>
    <w:rsid w:val="0038178F"/>
    <w:rsid w:val="003848ED"/>
    <w:rsid w:val="00385619"/>
    <w:rsid w:val="00387766"/>
    <w:rsid w:val="00387A01"/>
    <w:rsid w:val="00394044"/>
    <w:rsid w:val="00395D87"/>
    <w:rsid w:val="003971B5"/>
    <w:rsid w:val="00397D5B"/>
    <w:rsid w:val="003A4177"/>
    <w:rsid w:val="003B3937"/>
    <w:rsid w:val="003B4D32"/>
    <w:rsid w:val="003B4E74"/>
    <w:rsid w:val="003C0314"/>
    <w:rsid w:val="003C2BF7"/>
    <w:rsid w:val="003C2ED5"/>
    <w:rsid w:val="003C3966"/>
    <w:rsid w:val="003C4BED"/>
    <w:rsid w:val="003C6E9A"/>
    <w:rsid w:val="003D3634"/>
    <w:rsid w:val="003D6183"/>
    <w:rsid w:val="003D7714"/>
    <w:rsid w:val="003F4C5A"/>
    <w:rsid w:val="0040167C"/>
    <w:rsid w:val="0040271D"/>
    <w:rsid w:val="00402D81"/>
    <w:rsid w:val="00403050"/>
    <w:rsid w:val="004034E0"/>
    <w:rsid w:val="00403D7D"/>
    <w:rsid w:val="0040441B"/>
    <w:rsid w:val="00406366"/>
    <w:rsid w:val="004069F1"/>
    <w:rsid w:val="004102FF"/>
    <w:rsid w:val="00414660"/>
    <w:rsid w:val="00414BE7"/>
    <w:rsid w:val="00421ADC"/>
    <w:rsid w:val="00433544"/>
    <w:rsid w:val="004424BF"/>
    <w:rsid w:val="00442970"/>
    <w:rsid w:val="00445339"/>
    <w:rsid w:val="00450CEA"/>
    <w:rsid w:val="0045168C"/>
    <w:rsid w:val="004527CD"/>
    <w:rsid w:val="0045286D"/>
    <w:rsid w:val="004554FA"/>
    <w:rsid w:val="00460EF8"/>
    <w:rsid w:val="00467525"/>
    <w:rsid w:val="00485819"/>
    <w:rsid w:val="0049142D"/>
    <w:rsid w:val="004942DC"/>
    <w:rsid w:val="004A25F6"/>
    <w:rsid w:val="004B2535"/>
    <w:rsid w:val="004C7C36"/>
    <w:rsid w:val="004D0C77"/>
    <w:rsid w:val="004D42A9"/>
    <w:rsid w:val="004D485B"/>
    <w:rsid w:val="004D5F48"/>
    <w:rsid w:val="004E3FF9"/>
    <w:rsid w:val="004F2EEA"/>
    <w:rsid w:val="004F31D3"/>
    <w:rsid w:val="004F4658"/>
    <w:rsid w:val="004F4AEA"/>
    <w:rsid w:val="004F526E"/>
    <w:rsid w:val="0050004B"/>
    <w:rsid w:val="0050327A"/>
    <w:rsid w:val="005045F2"/>
    <w:rsid w:val="005134C0"/>
    <w:rsid w:val="00522A09"/>
    <w:rsid w:val="00531014"/>
    <w:rsid w:val="005313AE"/>
    <w:rsid w:val="005348EE"/>
    <w:rsid w:val="00546566"/>
    <w:rsid w:val="00546B24"/>
    <w:rsid w:val="00546E18"/>
    <w:rsid w:val="0055340C"/>
    <w:rsid w:val="00560403"/>
    <w:rsid w:val="00561571"/>
    <w:rsid w:val="00567AFD"/>
    <w:rsid w:val="005739D1"/>
    <w:rsid w:val="00574D0A"/>
    <w:rsid w:val="0057643D"/>
    <w:rsid w:val="005824F7"/>
    <w:rsid w:val="005835C9"/>
    <w:rsid w:val="00583929"/>
    <w:rsid w:val="0059613A"/>
    <w:rsid w:val="005A06EC"/>
    <w:rsid w:val="005B686B"/>
    <w:rsid w:val="005B79C6"/>
    <w:rsid w:val="005C104F"/>
    <w:rsid w:val="005C2AB2"/>
    <w:rsid w:val="005D02D1"/>
    <w:rsid w:val="005D39A7"/>
    <w:rsid w:val="005D4905"/>
    <w:rsid w:val="005D490D"/>
    <w:rsid w:val="005D4A3B"/>
    <w:rsid w:val="005D73C9"/>
    <w:rsid w:val="005E2A3D"/>
    <w:rsid w:val="005E3AB1"/>
    <w:rsid w:val="005E6CCF"/>
    <w:rsid w:val="005F1B89"/>
    <w:rsid w:val="005F417A"/>
    <w:rsid w:val="00601E9C"/>
    <w:rsid w:val="00604D38"/>
    <w:rsid w:val="006107B8"/>
    <w:rsid w:val="0061679B"/>
    <w:rsid w:val="00620FFE"/>
    <w:rsid w:val="006218B7"/>
    <w:rsid w:val="00630444"/>
    <w:rsid w:val="0063115D"/>
    <w:rsid w:val="00631E44"/>
    <w:rsid w:val="00637979"/>
    <w:rsid w:val="00645CBC"/>
    <w:rsid w:val="00647B85"/>
    <w:rsid w:val="00653289"/>
    <w:rsid w:val="00654C8B"/>
    <w:rsid w:val="00655278"/>
    <w:rsid w:val="00661927"/>
    <w:rsid w:val="006628C1"/>
    <w:rsid w:val="0066689A"/>
    <w:rsid w:val="00676A9F"/>
    <w:rsid w:val="00676CE9"/>
    <w:rsid w:val="00677D46"/>
    <w:rsid w:val="006820B3"/>
    <w:rsid w:val="0068362A"/>
    <w:rsid w:val="00685384"/>
    <w:rsid w:val="00685A80"/>
    <w:rsid w:val="006873D2"/>
    <w:rsid w:val="0069094E"/>
    <w:rsid w:val="00696941"/>
    <w:rsid w:val="006A138F"/>
    <w:rsid w:val="006A7D45"/>
    <w:rsid w:val="006B2B0B"/>
    <w:rsid w:val="006B3E91"/>
    <w:rsid w:val="006C076C"/>
    <w:rsid w:val="006C149E"/>
    <w:rsid w:val="006C28E7"/>
    <w:rsid w:val="006C6FCE"/>
    <w:rsid w:val="006E1F08"/>
    <w:rsid w:val="006E5D22"/>
    <w:rsid w:val="006F16C4"/>
    <w:rsid w:val="006F2530"/>
    <w:rsid w:val="006F67BB"/>
    <w:rsid w:val="00703C28"/>
    <w:rsid w:val="00707AEE"/>
    <w:rsid w:val="00710885"/>
    <w:rsid w:val="0071252A"/>
    <w:rsid w:val="007126AA"/>
    <w:rsid w:val="007174ED"/>
    <w:rsid w:val="0072283E"/>
    <w:rsid w:val="0073290B"/>
    <w:rsid w:val="007336A3"/>
    <w:rsid w:val="00735D27"/>
    <w:rsid w:val="00736354"/>
    <w:rsid w:val="00747B03"/>
    <w:rsid w:val="00752213"/>
    <w:rsid w:val="0075430F"/>
    <w:rsid w:val="00756971"/>
    <w:rsid w:val="00760D6D"/>
    <w:rsid w:val="00762619"/>
    <w:rsid w:val="00763988"/>
    <w:rsid w:val="00763F1B"/>
    <w:rsid w:val="00781B89"/>
    <w:rsid w:val="007821D3"/>
    <w:rsid w:val="0078310B"/>
    <w:rsid w:val="007841CB"/>
    <w:rsid w:val="0078733B"/>
    <w:rsid w:val="007924F9"/>
    <w:rsid w:val="007A2B2F"/>
    <w:rsid w:val="007A2DB6"/>
    <w:rsid w:val="007A7DBF"/>
    <w:rsid w:val="007B1567"/>
    <w:rsid w:val="007B5968"/>
    <w:rsid w:val="007B631B"/>
    <w:rsid w:val="007C3F5C"/>
    <w:rsid w:val="007C60FE"/>
    <w:rsid w:val="007E029A"/>
    <w:rsid w:val="007E14A1"/>
    <w:rsid w:val="007E1B58"/>
    <w:rsid w:val="007E5F2E"/>
    <w:rsid w:val="007F0DF2"/>
    <w:rsid w:val="007F1E45"/>
    <w:rsid w:val="00802970"/>
    <w:rsid w:val="00803021"/>
    <w:rsid w:val="00810D9D"/>
    <w:rsid w:val="00813C8F"/>
    <w:rsid w:val="00814FF7"/>
    <w:rsid w:val="00821E20"/>
    <w:rsid w:val="0083010C"/>
    <w:rsid w:val="00832B18"/>
    <w:rsid w:val="00841A17"/>
    <w:rsid w:val="00847A2B"/>
    <w:rsid w:val="0085319C"/>
    <w:rsid w:val="008633F3"/>
    <w:rsid w:val="00867D4C"/>
    <w:rsid w:val="00870CB7"/>
    <w:rsid w:val="00875525"/>
    <w:rsid w:val="00880E30"/>
    <w:rsid w:val="008837A5"/>
    <w:rsid w:val="00885598"/>
    <w:rsid w:val="00887CBD"/>
    <w:rsid w:val="00896053"/>
    <w:rsid w:val="008A284A"/>
    <w:rsid w:val="008A55CD"/>
    <w:rsid w:val="008B3AA6"/>
    <w:rsid w:val="008B568C"/>
    <w:rsid w:val="008B7EE5"/>
    <w:rsid w:val="008C3575"/>
    <w:rsid w:val="008C6E64"/>
    <w:rsid w:val="008C76F4"/>
    <w:rsid w:val="008D10E7"/>
    <w:rsid w:val="008D154B"/>
    <w:rsid w:val="008E1150"/>
    <w:rsid w:val="008E17EC"/>
    <w:rsid w:val="008E4549"/>
    <w:rsid w:val="008F01BA"/>
    <w:rsid w:val="008F4544"/>
    <w:rsid w:val="008F4D91"/>
    <w:rsid w:val="008F51D4"/>
    <w:rsid w:val="008F7344"/>
    <w:rsid w:val="00903D81"/>
    <w:rsid w:val="009044EC"/>
    <w:rsid w:val="0090776C"/>
    <w:rsid w:val="00912E48"/>
    <w:rsid w:val="009217DA"/>
    <w:rsid w:val="009517D8"/>
    <w:rsid w:val="00952B92"/>
    <w:rsid w:val="00954F30"/>
    <w:rsid w:val="0095733F"/>
    <w:rsid w:val="0096599C"/>
    <w:rsid w:val="00966FCA"/>
    <w:rsid w:val="00971181"/>
    <w:rsid w:val="00976DD9"/>
    <w:rsid w:val="00981838"/>
    <w:rsid w:val="009844D2"/>
    <w:rsid w:val="009905F8"/>
    <w:rsid w:val="00991FE8"/>
    <w:rsid w:val="00992936"/>
    <w:rsid w:val="009A4E24"/>
    <w:rsid w:val="009A72D1"/>
    <w:rsid w:val="009B3FE4"/>
    <w:rsid w:val="009B47DB"/>
    <w:rsid w:val="009B5767"/>
    <w:rsid w:val="009C0117"/>
    <w:rsid w:val="009C0D17"/>
    <w:rsid w:val="009C6923"/>
    <w:rsid w:val="009C7181"/>
    <w:rsid w:val="009D10B1"/>
    <w:rsid w:val="009D4CE7"/>
    <w:rsid w:val="009E2AB4"/>
    <w:rsid w:val="009F3EC1"/>
    <w:rsid w:val="009F5847"/>
    <w:rsid w:val="009F6161"/>
    <w:rsid w:val="00A06DCB"/>
    <w:rsid w:val="00A07665"/>
    <w:rsid w:val="00A10BF0"/>
    <w:rsid w:val="00A115C6"/>
    <w:rsid w:val="00A14004"/>
    <w:rsid w:val="00A235DF"/>
    <w:rsid w:val="00A23B5A"/>
    <w:rsid w:val="00A265B2"/>
    <w:rsid w:val="00A3268D"/>
    <w:rsid w:val="00A460A7"/>
    <w:rsid w:val="00A4672D"/>
    <w:rsid w:val="00A51648"/>
    <w:rsid w:val="00A52740"/>
    <w:rsid w:val="00A54C61"/>
    <w:rsid w:val="00A56AE2"/>
    <w:rsid w:val="00A605EC"/>
    <w:rsid w:val="00A64261"/>
    <w:rsid w:val="00A665F6"/>
    <w:rsid w:val="00A70766"/>
    <w:rsid w:val="00A73C10"/>
    <w:rsid w:val="00A81026"/>
    <w:rsid w:val="00A85315"/>
    <w:rsid w:val="00A85EBC"/>
    <w:rsid w:val="00A914A6"/>
    <w:rsid w:val="00A94D3E"/>
    <w:rsid w:val="00A95330"/>
    <w:rsid w:val="00AA5FA3"/>
    <w:rsid w:val="00AB0C4B"/>
    <w:rsid w:val="00AB403D"/>
    <w:rsid w:val="00AB53D1"/>
    <w:rsid w:val="00AB6F2C"/>
    <w:rsid w:val="00AB773B"/>
    <w:rsid w:val="00AC07A9"/>
    <w:rsid w:val="00AC0B36"/>
    <w:rsid w:val="00AC461A"/>
    <w:rsid w:val="00AC61C3"/>
    <w:rsid w:val="00AD0BAC"/>
    <w:rsid w:val="00AD164C"/>
    <w:rsid w:val="00AD2520"/>
    <w:rsid w:val="00AD6A25"/>
    <w:rsid w:val="00AE4D12"/>
    <w:rsid w:val="00AE7602"/>
    <w:rsid w:val="00B00855"/>
    <w:rsid w:val="00B054BD"/>
    <w:rsid w:val="00B07B55"/>
    <w:rsid w:val="00B16234"/>
    <w:rsid w:val="00B16454"/>
    <w:rsid w:val="00B25B6B"/>
    <w:rsid w:val="00B32982"/>
    <w:rsid w:val="00B3299E"/>
    <w:rsid w:val="00B34201"/>
    <w:rsid w:val="00B404F6"/>
    <w:rsid w:val="00B42360"/>
    <w:rsid w:val="00B56440"/>
    <w:rsid w:val="00B56789"/>
    <w:rsid w:val="00B60923"/>
    <w:rsid w:val="00B61AD8"/>
    <w:rsid w:val="00B73311"/>
    <w:rsid w:val="00B73356"/>
    <w:rsid w:val="00B84003"/>
    <w:rsid w:val="00B86633"/>
    <w:rsid w:val="00BB016F"/>
    <w:rsid w:val="00BC7989"/>
    <w:rsid w:val="00BD620B"/>
    <w:rsid w:val="00BD6AB5"/>
    <w:rsid w:val="00BD7BFE"/>
    <w:rsid w:val="00BE0E4C"/>
    <w:rsid w:val="00BE0FC1"/>
    <w:rsid w:val="00BF00F3"/>
    <w:rsid w:val="00BF5F00"/>
    <w:rsid w:val="00C036FE"/>
    <w:rsid w:val="00C05A81"/>
    <w:rsid w:val="00C0679D"/>
    <w:rsid w:val="00C14FF9"/>
    <w:rsid w:val="00C16079"/>
    <w:rsid w:val="00C163B1"/>
    <w:rsid w:val="00C228C6"/>
    <w:rsid w:val="00C24109"/>
    <w:rsid w:val="00C2688D"/>
    <w:rsid w:val="00C27757"/>
    <w:rsid w:val="00C4045E"/>
    <w:rsid w:val="00C622ED"/>
    <w:rsid w:val="00C6756B"/>
    <w:rsid w:val="00C746DC"/>
    <w:rsid w:val="00C7479F"/>
    <w:rsid w:val="00C82940"/>
    <w:rsid w:val="00C85197"/>
    <w:rsid w:val="00C92D57"/>
    <w:rsid w:val="00C94454"/>
    <w:rsid w:val="00C94F19"/>
    <w:rsid w:val="00CA35DD"/>
    <w:rsid w:val="00CA4D5F"/>
    <w:rsid w:val="00CA5B62"/>
    <w:rsid w:val="00CB4206"/>
    <w:rsid w:val="00CB6BA6"/>
    <w:rsid w:val="00CB7A10"/>
    <w:rsid w:val="00CC0B3D"/>
    <w:rsid w:val="00CC6FD4"/>
    <w:rsid w:val="00CD3DD5"/>
    <w:rsid w:val="00CE1A18"/>
    <w:rsid w:val="00CE1D0E"/>
    <w:rsid w:val="00CE40D2"/>
    <w:rsid w:val="00CF096B"/>
    <w:rsid w:val="00CF1D91"/>
    <w:rsid w:val="00CF22C1"/>
    <w:rsid w:val="00CF249B"/>
    <w:rsid w:val="00CF5791"/>
    <w:rsid w:val="00D02F5E"/>
    <w:rsid w:val="00D05AE6"/>
    <w:rsid w:val="00D11FEA"/>
    <w:rsid w:val="00D145C7"/>
    <w:rsid w:val="00D14F1B"/>
    <w:rsid w:val="00D17CD3"/>
    <w:rsid w:val="00D205FE"/>
    <w:rsid w:val="00D210A3"/>
    <w:rsid w:val="00D21B73"/>
    <w:rsid w:val="00D22FA0"/>
    <w:rsid w:val="00D2371A"/>
    <w:rsid w:val="00D26E0A"/>
    <w:rsid w:val="00D274F8"/>
    <w:rsid w:val="00D27E61"/>
    <w:rsid w:val="00D30463"/>
    <w:rsid w:val="00D315F4"/>
    <w:rsid w:val="00D33828"/>
    <w:rsid w:val="00D347E6"/>
    <w:rsid w:val="00D40961"/>
    <w:rsid w:val="00D4154B"/>
    <w:rsid w:val="00D42AD8"/>
    <w:rsid w:val="00D514C1"/>
    <w:rsid w:val="00D52DC2"/>
    <w:rsid w:val="00D54237"/>
    <w:rsid w:val="00D61149"/>
    <w:rsid w:val="00D655EE"/>
    <w:rsid w:val="00D65CB1"/>
    <w:rsid w:val="00D75990"/>
    <w:rsid w:val="00D878D2"/>
    <w:rsid w:val="00D91BD0"/>
    <w:rsid w:val="00DA03AD"/>
    <w:rsid w:val="00DA067A"/>
    <w:rsid w:val="00DA407F"/>
    <w:rsid w:val="00DB1BA3"/>
    <w:rsid w:val="00DB31DD"/>
    <w:rsid w:val="00DE439F"/>
    <w:rsid w:val="00DE5D3F"/>
    <w:rsid w:val="00DE7443"/>
    <w:rsid w:val="00DF3B15"/>
    <w:rsid w:val="00DF434D"/>
    <w:rsid w:val="00DF5382"/>
    <w:rsid w:val="00E014D9"/>
    <w:rsid w:val="00E0261B"/>
    <w:rsid w:val="00E0458C"/>
    <w:rsid w:val="00E048D7"/>
    <w:rsid w:val="00E06839"/>
    <w:rsid w:val="00E1110A"/>
    <w:rsid w:val="00E11459"/>
    <w:rsid w:val="00E11F23"/>
    <w:rsid w:val="00E14731"/>
    <w:rsid w:val="00E23D43"/>
    <w:rsid w:val="00E30F09"/>
    <w:rsid w:val="00E35601"/>
    <w:rsid w:val="00E36D11"/>
    <w:rsid w:val="00E374BF"/>
    <w:rsid w:val="00E3768A"/>
    <w:rsid w:val="00E429E6"/>
    <w:rsid w:val="00E44A35"/>
    <w:rsid w:val="00E47F98"/>
    <w:rsid w:val="00E57F17"/>
    <w:rsid w:val="00E60905"/>
    <w:rsid w:val="00E64BC8"/>
    <w:rsid w:val="00E64BD7"/>
    <w:rsid w:val="00E7148C"/>
    <w:rsid w:val="00E71FD1"/>
    <w:rsid w:val="00E73791"/>
    <w:rsid w:val="00E82EA0"/>
    <w:rsid w:val="00E86D81"/>
    <w:rsid w:val="00E87573"/>
    <w:rsid w:val="00E87F63"/>
    <w:rsid w:val="00E97155"/>
    <w:rsid w:val="00EA1194"/>
    <w:rsid w:val="00EA1E8D"/>
    <w:rsid w:val="00EA6246"/>
    <w:rsid w:val="00EB09BB"/>
    <w:rsid w:val="00EC1190"/>
    <w:rsid w:val="00EC7637"/>
    <w:rsid w:val="00ED0300"/>
    <w:rsid w:val="00ED1EB7"/>
    <w:rsid w:val="00EE05F0"/>
    <w:rsid w:val="00EE5CDC"/>
    <w:rsid w:val="00EE667B"/>
    <w:rsid w:val="00EE79B8"/>
    <w:rsid w:val="00EF568C"/>
    <w:rsid w:val="00EF6828"/>
    <w:rsid w:val="00F012D4"/>
    <w:rsid w:val="00F02CD8"/>
    <w:rsid w:val="00F037C4"/>
    <w:rsid w:val="00F043A6"/>
    <w:rsid w:val="00F12BEC"/>
    <w:rsid w:val="00F2023F"/>
    <w:rsid w:val="00F20558"/>
    <w:rsid w:val="00F22C23"/>
    <w:rsid w:val="00F41B3D"/>
    <w:rsid w:val="00F41B7C"/>
    <w:rsid w:val="00F44B62"/>
    <w:rsid w:val="00F500BF"/>
    <w:rsid w:val="00F51AE7"/>
    <w:rsid w:val="00F60429"/>
    <w:rsid w:val="00F61877"/>
    <w:rsid w:val="00F647D9"/>
    <w:rsid w:val="00F67294"/>
    <w:rsid w:val="00F74ADA"/>
    <w:rsid w:val="00F825D0"/>
    <w:rsid w:val="00F83FC6"/>
    <w:rsid w:val="00F8750B"/>
    <w:rsid w:val="00F914A7"/>
    <w:rsid w:val="00F95E4D"/>
    <w:rsid w:val="00F973E4"/>
    <w:rsid w:val="00FA0B30"/>
    <w:rsid w:val="00FA7BEB"/>
    <w:rsid w:val="00FB0B5B"/>
    <w:rsid w:val="00FB1EA7"/>
    <w:rsid w:val="00FB6DBF"/>
    <w:rsid w:val="00FB6E82"/>
    <w:rsid w:val="00FC03FB"/>
    <w:rsid w:val="00FC29EB"/>
    <w:rsid w:val="00FC5C69"/>
    <w:rsid w:val="00FC665A"/>
    <w:rsid w:val="00FC6CF3"/>
    <w:rsid w:val="00FC7F00"/>
    <w:rsid w:val="00FD6FB4"/>
    <w:rsid w:val="00FE1BC5"/>
    <w:rsid w:val="00FE77EA"/>
    <w:rsid w:val="00FF5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BF204"/>
  <w15:chartTrackingRefBased/>
  <w15:docId w15:val="{9B6B8C6D-239C-4996-8B5C-AC3040E4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228C6"/>
    <w:pPr>
      <w:widowControl w:val="0"/>
      <w:spacing w:line="360" w:lineRule="auto"/>
      <w:ind w:firstLineChars="200" w:firstLine="200"/>
      <w:jc w:val="both"/>
    </w:pPr>
    <w:rPr>
      <w:kern w:val="2"/>
      <w:sz w:val="24"/>
      <w:szCs w:val="24"/>
    </w:rPr>
  </w:style>
  <w:style w:type="paragraph" w:styleId="1">
    <w:name w:val="heading 1"/>
    <w:basedOn w:val="a0"/>
    <w:next w:val="a0"/>
    <w:link w:val="1Char1"/>
    <w:qFormat/>
    <w:rsid w:val="007841CB"/>
    <w:pPr>
      <w:keepNext/>
      <w:keepLines/>
      <w:numPr>
        <w:numId w:val="33"/>
      </w:numPr>
      <w:tabs>
        <w:tab w:val="left" w:pos="454"/>
      </w:tabs>
      <w:adjustRightInd w:val="0"/>
      <w:ind w:left="0" w:firstLineChars="0"/>
      <w:jc w:val="center"/>
      <w:outlineLvl w:val="0"/>
    </w:pPr>
    <w:rPr>
      <w:b/>
      <w:kern w:val="44"/>
      <w:sz w:val="44"/>
    </w:rPr>
  </w:style>
  <w:style w:type="paragraph" w:styleId="2">
    <w:name w:val="heading 2"/>
    <w:basedOn w:val="a0"/>
    <w:next w:val="a0"/>
    <w:link w:val="2Char1"/>
    <w:qFormat/>
    <w:rsid w:val="00D878D2"/>
    <w:pPr>
      <w:keepNext/>
      <w:keepLines/>
      <w:numPr>
        <w:ilvl w:val="1"/>
        <w:numId w:val="33"/>
      </w:numPr>
      <w:tabs>
        <w:tab w:val="left" w:pos="814"/>
      </w:tabs>
      <w:adjustRightInd w:val="0"/>
      <w:ind w:firstLineChars="0"/>
      <w:outlineLvl w:val="1"/>
    </w:pPr>
    <w:rPr>
      <w:b/>
      <w:sz w:val="30"/>
    </w:rPr>
  </w:style>
  <w:style w:type="paragraph" w:styleId="3">
    <w:name w:val="heading 3"/>
    <w:basedOn w:val="a0"/>
    <w:next w:val="a0"/>
    <w:qFormat/>
    <w:rsid w:val="00D878D2"/>
    <w:pPr>
      <w:keepNext/>
      <w:keepLines/>
      <w:numPr>
        <w:ilvl w:val="2"/>
        <w:numId w:val="33"/>
      </w:numPr>
      <w:tabs>
        <w:tab w:val="left" w:pos="1174"/>
      </w:tabs>
      <w:adjustRightInd w:val="0"/>
      <w:ind w:firstLineChars="0"/>
      <w:jc w:val="left"/>
      <w:outlineLvl w:val="2"/>
    </w:pPr>
    <w:rPr>
      <w:b/>
      <w:kern w:val="0"/>
      <w:szCs w:val="20"/>
    </w:rPr>
  </w:style>
  <w:style w:type="paragraph" w:styleId="4">
    <w:name w:val="heading 4"/>
    <w:basedOn w:val="a0"/>
    <w:next w:val="a0"/>
    <w:qFormat/>
    <w:pPr>
      <w:keepNext/>
      <w:keepLines/>
      <w:numPr>
        <w:ilvl w:val="3"/>
        <w:numId w:val="33"/>
      </w:numPr>
      <w:tabs>
        <w:tab w:val="left" w:pos="864"/>
      </w:tabs>
      <w:adjustRightInd w:val="0"/>
      <w:spacing w:before="280" w:after="290" w:line="376" w:lineRule="atLeast"/>
      <w:ind w:firstLineChars="0"/>
      <w:outlineLvl w:val="3"/>
    </w:pPr>
    <w:rPr>
      <w:b/>
      <w:kern w:val="0"/>
      <w:sz w:val="28"/>
      <w:szCs w:val="20"/>
    </w:rPr>
  </w:style>
  <w:style w:type="paragraph" w:styleId="5">
    <w:name w:val="heading 5"/>
    <w:basedOn w:val="a0"/>
    <w:next w:val="a0"/>
    <w:qFormat/>
    <w:pPr>
      <w:keepNext/>
      <w:keepLines/>
      <w:numPr>
        <w:ilvl w:val="4"/>
        <w:numId w:val="33"/>
      </w:numPr>
      <w:tabs>
        <w:tab w:val="left" w:pos="1008"/>
      </w:tabs>
      <w:adjustRightInd w:val="0"/>
      <w:spacing w:before="280" w:after="290" w:line="376" w:lineRule="atLeast"/>
      <w:ind w:firstLineChars="0"/>
      <w:outlineLvl w:val="4"/>
    </w:pPr>
    <w:rPr>
      <w:b/>
      <w:kern w:val="0"/>
      <w:sz w:val="28"/>
      <w:szCs w:val="20"/>
    </w:rPr>
  </w:style>
  <w:style w:type="paragraph" w:styleId="6">
    <w:name w:val="heading 6"/>
    <w:basedOn w:val="a0"/>
    <w:next w:val="a0"/>
    <w:pPr>
      <w:keepNext/>
      <w:keepLines/>
      <w:numPr>
        <w:ilvl w:val="5"/>
        <w:numId w:val="33"/>
      </w:numPr>
      <w:tabs>
        <w:tab w:val="left" w:pos="1152"/>
      </w:tabs>
      <w:adjustRightInd w:val="0"/>
      <w:spacing w:before="240" w:after="64" w:line="320" w:lineRule="atLeast"/>
      <w:ind w:firstLineChars="0"/>
      <w:outlineLvl w:val="5"/>
    </w:pPr>
    <w:rPr>
      <w:b/>
      <w:kern w:val="0"/>
      <w:szCs w:val="20"/>
    </w:rPr>
  </w:style>
  <w:style w:type="paragraph" w:styleId="7">
    <w:name w:val="heading 7"/>
    <w:basedOn w:val="a0"/>
    <w:next w:val="a0"/>
    <w:pPr>
      <w:keepNext/>
      <w:keepLines/>
      <w:numPr>
        <w:ilvl w:val="6"/>
        <w:numId w:val="33"/>
      </w:numPr>
      <w:tabs>
        <w:tab w:val="left" w:pos="1296"/>
      </w:tabs>
      <w:adjustRightInd w:val="0"/>
      <w:spacing w:before="240" w:after="64" w:line="320" w:lineRule="atLeast"/>
      <w:ind w:firstLineChars="0"/>
      <w:outlineLvl w:val="6"/>
    </w:pPr>
    <w:rPr>
      <w:b/>
      <w:kern w:val="0"/>
      <w:szCs w:val="20"/>
    </w:rPr>
  </w:style>
  <w:style w:type="paragraph" w:styleId="8">
    <w:name w:val="heading 8"/>
    <w:basedOn w:val="a0"/>
    <w:next w:val="a0"/>
    <w:pPr>
      <w:keepNext/>
      <w:keepLines/>
      <w:numPr>
        <w:ilvl w:val="7"/>
        <w:numId w:val="33"/>
      </w:numPr>
      <w:tabs>
        <w:tab w:val="left" w:pos="1440"/>
      </w:tabs>
      <w:adjustRightInd w:val="0"/>
      <w:spacing w:before="240" w:after="64" w:line="320" w:lineRule="atLeast"/>
      <w:ind w:firstLineChars="0"/>
      <w:outlineLvl w:val="7"/>
    </w:pPr>
    <w:rPr>
      <w:kern w:val="0"/>
      <w:szCs w:val="20"/>
    </w:rPr>
  </w:style>
  <w:style w:type="paragraph" w:styleId="9">
    <w:name w:val="heading 9"/>
    <w:basedOn w:val="a0"/>
    <w:next w:val="a0"/>
    <w:pPr>
      <w:keepNext/>
      <w:keepLines/>
      <w:numPr>
        <w:ilvl w:val="8"/>
        <w:numId w:val="33"/>
      </w:numPr>
      <w:tabs>
        <w:tab w:val="left" w:pos="1584"/>
      </w:tabs>
      <w:adjustRightInd w:val="0"/>
      <w:spacing w:before="240" w:after="64" w:line="320" w:lineRule="atLeast"/>
      <w:ind w:firstLineChars="0"/>
      <w:outlineLvl w:val="8"/>
    </w:pPr>
    <w:rPr>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szCs w:val="21"/>
    </w:rPr>
  </w:style>
  <w:style w:type="character" w:styleId="a5">
    <w:name w:val="page number"/>
    <w:basedOn w:val="a1"/>
  </w:style>
  <w:style w:type="character" w:styleId="a6">
    <w:name w:val="Hyperlink"/>
    <w:uiPriority w:val="99"/>
    <w:rPr>
      <w:color w:val="0000FF"/>
      <w:u w:val="single"/>
    </w:rPr>
  </w:style>
  <w:style w:type="character" w:customStyle="1" w:styleId="Char">
    <w:name w:val="页眉 Char"/>
    <w:link w:val="a7"/>
    <w:rPr>
      <w:kern w:val="2"/>
      <w:sz w:val="18"/>
      <w:szCs w:val="18"/>
    </w:rPr>
  </w:style>
  <w:style w:type="character" w:customStyle="1" w:styleId="Char0">
    <w:name w:val="文档结构图 Char"/>
    <w:link w:val="a8"/>
    <w:rPr>
      <w:rFonts w:ascii="宋体"/>
      <w:kern w:val="2"/>
      <w:sz w:val="18"/>
      <w:szCs w:val="18"/>
    </w:rPr>
  </w:style>
  <w:style w:type="character" w:customStyle="1" w:styleId="1Char1">
    <w:name w:val="标题 1 Char1"/>
    <w:link w:val="1"/>
    <w:rsid w:val="007841CB"/>
    <w:rPr>
      <w:b/>
      <w:kern w:val="44"/>
      <w:sz w:val="44"/>
      <w:szCs w:val="24"/>
    </w:rPr>
  </w:style>
  <w:style w:type="character" w:customStyle="1" w:styleId="Char1">
    <w:name w:val="批注文字 Char"/>
    <w:link w:val="a9"/>
    <w:rPr>
      <w:kern w:val="2"/>
      <w:sz w:val="21"/>
      <w:szCs w:val="24"/>
    </w:rPr>
  </w:style>
  <w:style w:type="character" w:customStyle="1" w:styleId="Char2">
    <w:name w:val="批注主题 Char"/>
    <w:link w:val="aa"/>
    <w:rPr>
      <w:b/>
      <w:bCs/>
      <w:kern w:val="2"/>
      <w:sz w:val="21"/>
      <w:szCs w:val="24"/>
    </w:rPr>
  </w:style>
  <w:style w:type="character" w:customStyle="1" w:styleId="Char3">
    <w:name w:val="章节样式 Char"/>
    <w:basedOn w:val="1Char1"/>
    <w:link w:val="a"/>
    <w:rPr>
      <w:b/>
      <w:kern w:val="44"/>
      <w:sz w:val="44"/>
      <w:szCs w:val="24"/>
    </w:rPr>
  </w:style>
  <w:style w:type="character" w:customStyle="1" w:styleId="2Char1">
    <w:name w:val="标题 2 Char1"/>
    <w:link w:val="2"/>
    <w:rsid w:val="00D878D2"/>
    <w:rPr>
      <w:b/>
      <w:kern w:val="2"/>
      <w:sz w:val="30"/>
      <w:szCs w:val="24"/>
    </w:rPr>
  </w:style>
  <w:style w:type="character" w:customStyle="1" w:styleId="Char4">
    <w:name w:val="批注框文本 Char"/>
    <w:link w:val="ab"/>
    <w:rPr>
      <w:kern w:val="2"/>
      <w:sz w:val="18"/>
      <w:szCs w:val="18"/>
    </w:rPr>
  </w:style>
  <w:style w:type="paragraph" w:customStyle="1" w:styleId="21">
    <w:name w:val="目录 21"/>
    <w:basedOn w:val="a0"/>
    <w:next w:val="a0"/>
    <w:uiPriority w:val="39"/>
    <w:pPr>
      <w:ind w:leftChars="200" w:left="420"/>
    </w:pPr>
  </w:style>
  <w:style w:type="paragraph" w:styleId="a8">
    <w:name w:val="Document Map"/>
    <w:basedOn w:val="a0"/>
    <w:link w:val="Char0"/>
    <w:rPr>
      <w:rFonts w:ascii="宋体"/>
      <w:sz w:val="18"/>
      <w:szCs w:val="18"/>
    </w:rPr>
  </w:style>
  <w:style w:type="paragraph" w:styleId="a7">
    <w:name w:val="header"/>
    <w:basedOn w:val="a0"/>
    <w:link w:val="Char"/>
    <w:pPr>
      <w:pBdr>
        <w:bottom w:val="single" w:sz="6" w:space="1" w:color="auto"/>
      </w:pBdr>
      <w:tabs>
        <w:tab w:val="center" w:pos="4153"/>
        <w:tab w:val="right" w:pos="8306"/>
      </w:tabs>
      <w:snapToGrid w:val="0"/>
      <w:jc w:val="center"/>
    </w:pPr>
    <w:rPr>
      <w:sz w:val="18"/>
      <w:szCs w:val="18"/>
    </w:rPr>
  </w:style>
  <w:style w:type="paragraph" w:styleId="a9">
    <w:name w:val="annotation text"/>
    <w:basedOn w:val="a0"/>
    <w:link w:val="Char1"/>
    <w:pPr>
      <w:jc w:val="left"/>
    </w:pPr>
    <w:rPr>
      <w:sz w:val="21"/>
    </w:rPr>
  </w:style>
  <w:style w:type="paragraph" w:customStyle="1" w:styleId="11">
    <w:name w:val="目录 11"/>
    <w:basedOn w:val="a0"/>
    <w:next w:val="a0"/>
    <w:uiPriority w:val="39"/>
  </w:style>
  <w:style w:type="paragraph" w:customStyle="1" w:styleId="31">
    <w:name w:val="目录 31"/>
    <w:basedOn w:val="a0"/>
    <w:next w:val="a0"/>
    <w:uiPriority w:val="39"/>
    <w:pPr>
      <w:ind w:leftChars="400" w:left="840"/>
    </w:pPr>
  </w:style>
  <w:style w:type="paragraph" w:styleId="aa">
    <w:name w:val="annotation subject"/>
    <w:basedOn w:val="a9"/>
    <w:next w:val="a9"/>
    <w:link w:val="Char2"/>
    <w:rPr>
      <w:b/>
      <w:bCs/>
    </w:rPr>
  </w:style>
  <w:style w:type="paragraph" w:styleId="ac">
    <w:name w:val="footer"/>
    <w:basedOn w:val="a0"/>
    <w:pPr>
      <w:tabs>
        <w:tab w:val="center" w:pos="4153"/>
        <w:tab w:val="right" w:pos="8306"/>
      </w:tabs>
      <w:snapToGrid w:val="0"/>
      <w:jc w:val="left"/>
    </w:pPr>
    <w:rPr>
      <w:sz w:val="18"/>
      <w:szCs w:val="18"/>
    </w:rPr>
  </w:style>
  <w:style w:type="paragraph" w:styleId="ad">
    <w:name w:val="caption"/>
    <w:basedOn w:val="a0"/>
    <w:next w:val="a0"/>
    <w:uiPriority w:val="35"/>
    <w:qFormat/>
    <w:rPr>
      <w:rFonts w:ascii="Arial" w:eastAsia="黑体" w:hAnsi="Arial" w:cs="Arial"/>
      <w:sz w:val="20"/>
      <w:szCs w:val="20"/>
    </w:rPr>
  </w:style>
  <w:style w:type="paragraph" w:styleId="ab">
    <w:name w:val="Balloon Text"/>
    <w:basedOn w:val="a0"/>
    <w:link w:val="Char4"/>
    <w:rPr>
      <w:sz w:val="18"/>
      <w:szCs w:val="18"/>
    </w:rPr>
  </w:style>
  <w:style w:type="paragraph" w:customStyle="1" w:styleId="10">
    <w:name w:val="列出段落1"/>
    <w:basedOn w:val="a0"/>
    <w:uiPriority w:val="34"/>
    <w:qFormat/>
    <w:pPr>
      <w:ind w:firstLine="420"/>
    </w:pPr>
  </w:style>
  <w:style w:type="paragraph" w:customStyle="1" w:styleId="a">
    <w:name w:val="章节样式"/>
    <w:basedOn w:val="1"/>
    <w:link w:val="Char3"/>
    <w:pPr>
      <w:numPr>
        <w:numId w:val="2"/>
      </w:numPr>
    </w:pPr>
  </w:style>
  <w:style w:type="paragraph" w:customStyle="1" w:styleId="ParaCharCharChar1Char">
    <w:name w:val="默认段落字体 Para Char Char Char1 Char"/>
    <w:basedOn w:val="a0"/>
    <w:pPr>
      <w:ind w:left="420" w:firstLine="420"/>
    </w:pPr>
  </w:style>
  <w:style w:type="paragraph" w:styleId="ae">
    <w:name w:val="Title"/>
    <w:basedOn w:val="a0"/>
    <w:next w:val="a0"/>
    <w:link w:val="Char5"/>
    <w:uiPriority w:val="10"/>
    <w:qFormat/>
    <w:rsid w:val="00D878D2"/>
    <w:pPr>
      <w:spacing w:before="240" w:after="60"/>
      <w:jc w:val="center"/>
      <w:outlineLvl w:val="0"/>
    </w:pPr>
    <w:rPr>
      <w:rFonts w:ascii="等线 Light" w:hAnsi="等线 Light"/>
      <w:b/>
      <w:bCs/>
      <w:sz w:val="32"/>
      <w:szCs w:val="32"/>
    </w:rPr>
  </w:style>
  <w:style w:type="character" w:customStyle="1" w:styleId="Char5">
    <w:name w:val="标题 Char"/>
    <w:link w:val="ae"/>
    <w:uiPriority w:val="10"/>
    <w:rsid w:val="00D878D2"/>
    <w:rPr>
      <w:rFonts w:ascii="等线 Light" w:hAnsi="等线 Light" w:cs="Times New Roman"/>
      <w:b/>
      <w:bCs/>
      <w:kern w:val="2"/>
      <w:sz w:val="32"/>
      <w:szCs w:val="32"/>
    </w:rPr>
  </w:style>
  <w:style w:type="character" w:customStyle="1" w:styleId="MTEquationSection">
    <w:name w:val="MTEquationSection"/>
    <w:rsid w:val="00847A2B"/>
    <w:rPr>
      <w:vanish/>
      <w:color w:val="FF0000"/>
    </w:rPr>
  </w:style>
  <w:style w:type="paragraph" w:customStyle="1" w:styleId="MTDisplayEquation">
    <w:name w:val="MTDisplayEquation"/>
    <w:basedOn w:val="a0"/>
    <w:next w:val="a0"/>
    <w:link w:val="MTDisplayEquation0"/>
    <w:rsid w:val="00847A2B"/>
    <w:pPr>
      <w:tabs>
        <w:tab w:val="center" w:pos="4160"/>
        <w:tab w:val="right" w:pos="8300"/>
      </w:tabs>
      <w:ind w:firstLine="480"/>
    </w:pPr>
  </w:style>
  <w:style w:type="character" w:customStyle="1" w:styleId="MTDisplayEquation0">
    <w:name w:val="MTDisplayEquation 字符"/>
    <w:link w:val="MTDisplayEquation"/>
    <w:rsid w:val="00847A2B"/>
    <w:rPr>
      <w:kern w:val="2"/>
      <w:sz w:val="24"/>
      <w:szCs w:val="24"/>
    </w:rPr>
  </w:style>
  <w:style w:type="table" w:styleId="af">
    <w:name w:val="Table Grid"/>
    <w:basedOn w:val="a2"/>
    <w:uiPriority w:val="39"/>
    <w:rsid w:val="00830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0">
    <w:name w:val="批注文字 字符"/>
    <w:rsid w:val="00CB7A10"/>
    <w:rPr>
      <w:kern w:val="2"/>
      <w:sz w:val="21"/>
      <w:szCs w:val="24"/>
    </w:rPr>
  </w:style>
  <w:style w:type="paragraph" w:styleId="12">
    <w:name w:val="toc 1"/>
    <w:basedOn w:val="a0"/>
    <w:next w:val="a0"/>
    <w:autoRedefine/>
    <w:uiPriority w:val="39"/>
    <w:unhideWhenUsed/>
    <w:rsid w:val="00015FD8"/>
  </w:style>
  <w:style w:type="paragraph" w:styleId="20">
    <w:name w:val="toc 2"/>
    <w:basedOn w:val="a0"/>
    <w:next w:val="a0"/>
    <w:autoRedefine/>
    <w:uiPriority w:val="39"/>
    <w:unhideWhenUsed/>
    <w:rsid w:val="00015FD8"/>
    <w:pPr>
      <w:ind w:leftChars="200" w:left="420"/>
    </w:pPr>
  </w:style>
  <w:style w:type="paragraph" w:styleId="30">
    <w:name w:val="toc 3"/>
    <w:basedOn w:val="a0"/>
    <w:next w:val="a0"/>
    <w:autoRedefine/>
    <w:uiPriority w:val="39"/>
    <w:unhideWhenUsed/>
    <w:rsid w:val="00015FD8"/>
    <w:pPr>
      <w:ind w:leftChars="400" w:left="840"/>
    </w:pPr>
  </w:style>
  <w:style w:type="paragraph" w:styleId="af1">
    <w:name w:val="Revision"/>
    <w:hidden/>
    <w:uiPriority w:val="99"/>
    <w:semiHidden/>
    <w:rsid w:val="00E7148C"/>
    <w:rPr>
      <w:kern w:val="2"/>
      <w:sz w:val="24"/>
      <w:szCs w:val="24"/>
    </w:rPr>
  </w:style>
  <w:style w:type="character" w:customStyle="1" w:styleId="1Char">
    <w:name w:val="标题 1 Char"/>
    <w:rsid w:val="00E71FD1"/>
    <w:rPr>
      <w:b/>
      <w:kern w:val="44"/>
      <w:sz w:val="44"/>
      <w:szCs w:val="24"/>
    </w:rPr>
  </w:style>
  <w:style w:type="character" w:customStyle="1" w:styleId="2Char">
    <w:name w:val="标题 2 Char"/>
    <w:rsid w:val="00E71FD1"/>
    <w:rPr>
      <w:b/>
      <w:kern w:val="2"/>
      <w:sz w:val="30"/>
      <w:szCs w:val="24"/>
    </w:rPr>
  </w:style>
  <w:style w:type="paragraph" w:styleId="af2">
    <w:name w:val="List Paragraph"/>
    <w:basedOn w:val="a0"/>
    <w:uiPriority w:val="34"/>
    <w:qFormat/>
    <w:rsid w:val="00311AD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414560">
      <w:bodyDiv w:val="1"/>
      <w:marLeft w:val="0"/>
      <w:marRight w:val="0"/>
      <w:marTop w:val="0"/>
      <w:marBottom w:val="0"/>
      <w:divBdr>
        <w:top w:val="none" w:sz="0" w:space="0" w:color="auto"/>
        <w:left w:val="none" w:sz="0" w:space="0" w:color="auto"/>
        <w:bottom w:val="none" w:sz="0" w:space="0" w:color="auto"/>
        <w:right w:val="none" w:sz="0" w:space="0" w:color="auto"/>
      </w:divBdr>
    </w:div>
    <w:div w:id="1067066720">
      <w:bodyDiv w:val="1"/>
      <w:marLeft w:val="0"/>
      <w:marRight w:val="0"/>
      <w:marTop w:val="0"/>
      <w:marBottom w:val="0"/>
      <w:divBdr>
        <w:top w:val="none" w:sz="0" w:space="0" w:color="auto"/>
        <w:left w:val="none" w:sz="0" w:space="0" w:color="auto"/>
        <w:bottom w:val="none" w:sz="0" w:space="0" w:color="auto"/>
        <w:right w:val="none" w:sz="0" w:space="0" w:color="auto"/>
      </w:divBdr>
    </w:div>
    <w:div w:id="1110126355">
      <w:bodyDiv w:val="1"/>
      <w:marLeft w:val="0"/>
      <w:marRight w:val="0"/>
      <w:marTop w:val="0"/>
      <w:marBottom w:val="0"/>
      <w:divBdr>
        <w:top w:val="none" w:sz="0" w:space="0" w:color="auto"/>
        <w:left w:val="none" w:sz="0" w:space="0" w:color="auto"/>
        <w:bottom w:val="none" w:sz="0" w:space="0" w:color="auto"/>
        <w:right w:val="none" w:sz="0" w:space="0" w:color="auto"/>
      </w:divBdr>
    </w:div>
    <w:div w:id="1438015411">
      <w:bodyDiv w:val="1"/>
      <w:marLeft w:val="0"/>
      <w:marRight w:val="0"/>
      <w:marTop w:val="0"/>
      <w:marBottom w:val="0"/>
      <w:divBdr>
        <w:top w:val="none" w:sz="0" w:space="0" w:color="auto"/>
        <w:left w:val="none" w:sz="0" w:space="0" w:color="auto"/>
        <w:bottom w:val="none" w:sz="0" w:space="0" w:color="auto"/>
        <w:right w:val="none" w:sz="0" w:space="0" w:color="auto"/>
      </w:divBdr>
    </w:div>
    <w:div w:id="1549298331">
      <w:bodyDiv w:val="1"/>
      <w:marLeft w:val="0"/>
      <w:marRight w:val="0"/>
      <w:marTop w:val="0"/>
      <w:marBottom w:val="0"/>
      <w:divBdr>
        <w:top w:val="none" w:sz="0" w:space="0" w:color="auto"/>
        <w:left w:val="none" w:sz="0" w:space="0" w:color="auto"/>
        <w:bottom w:val="none" w:sz="0" w:space="0" w:color="auto"/>
        <w:right w:val="none" w:sz="0" w:space="0" w:color="auto"/>
      </w:divBdr>
    </w:div>
    <w:div w:id="1685015276">
      <w:bodyDiv w:val="1"/>
      <w:marLeft w:val="0"/>
      <w:marRight w:val="0"/>
      <w:marTop w:val="0"/>
      <w:marBottom w:val="0"/>
      <w:divBdr>
        <w:top w:val="none" w:sz="0" w:space="0" w:color="auto"/>
        <w:left w:val="none" w:sz="0" w:space="0" w:color="auto"/>
        <w:bottom w:val="none" w:sz="0" w:space="0" w:color="auto"/>
        <w:right w:val="none" w:sz="0" w:space="0" w:color="auto"/>
      </w:divBdr>
    </w:div>
    <w:div w:id="1743140195">
      <w:bodyDiv w:val="1"/>
      <w:marLeft w:val="0"/>
      <w:marRight w:val="0"/>
      <w:marTop w:val="0"/>
      <w:marBottom w:val="0"/>
      <w:divBdr>
        <w:top w:val="none" w:sz="0" w:space="0" w:color="auto"/>
        <w:left w:val="none" w:sz="0" w:space="0" w:color="auto"/>
        <w:bottom w:val="none" w:sz="0" w:space="0" w:color="auto"/>
        <w:right w:val="none" w:sz="0" w:space="0" w:color="auto"/>
      </w:divBdr>
    </w:div>
    <w:div w:id="1988585966">
      <w:bodyDiv w:val="1"/>
      <w:marLeft w:val="0"/>
      <w:marRight w:val="0"/>
      <w:marTop w:val="0"/>
      <w:marBottom w:val="0"/>
      <w:divBdr>
        <w:top w:val="none" w:sz="0" w:space="0" w:color="auto"/>
        <w:left w:val="none" w:sz="0" w:space="0" w:color="auto"/>
        <w:bottom w:val="none" w:sz="0" w:space="0" w:color="auto"/>
        <w:right w:val="none" w:sz="0" w:space="0" w:color="auto"/>
      </w:divBdr>
    </w:div>
    <w:div w:id="2044279874">
      <w:bodyDiv w:val="1"/>
      <w:marLeft w:val="0"/>
      <w:marRight w:val="0"/>
      <w:marTop w:val="0"/>
      <w:marBottom w:val="0"/>
      <w:divBdr>
        <w:top w:val="none" w:sz="0" w:space="0" w:color="auto"/>
        <w:left w:val="none" w:sz="0" w:space="0" w:color="auto"/>
        <w:bottom w:val="none" w:sz="0" w:space="0" w:color="auto"/>
        <w:right w:val="none" w:sz="0" w:space="0" w:color="auto"/>
      </w:divBdr>
    </w:div>
    <w:div w:id="20666397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__1.vsd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9A759-AFFB-483E-8518-A6C3DED3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16</Pages>
  <Words>1395</Words>
  <Characters>7957</Characters>
  <Application>Microsoft Office Word</Application>
  <DocSecurity>0</DocSecurity>
  <PresentationFormat/>
  <Lines>66</Lines>
  <Paragraphs>18</Paragraphs>
  <Slides>0</Slides>
  <Notes>0</Notes>
  <HiddenSlides>0</HiddenSlides>
  <MMClips>0</MMClips>
  <ScaleCrop>false</ScaleCrop>
  <Manager/>
  <Company>Lenovo (Beijing) Limited</Company>
  <LinksUpToDate>false</LinksUpToDate>
  <CharactersWithSpaces>9334</CharactersWithSpaces>
  <SharedDoc>false</SharedDoc>
  <HLinks>
    <vt:vector size="186" baseType="variant">
      <vt:variant>
        <vt:i4>1376305</vt:i4>
      </vt:variant>
      <vt:variant>
        <vt:i4>190</vt:i4>
      </vt:variant>
      <vt:variant>
        <vt:i4>0</vt:i4>
      </vt:variant>
      <vt:variant>
        <vt:i4>5</vt:i4>
      </vt:variant>
      <vt:variant>
        <vt:lpwstr/>
      </vt:variant>
      <vt:variant>
        <vt:lpwstr>_Toc59215832</vt:lpwstr>
      </vt:variant>
      <vt:variant>
        <vt:i4>1441841</vt:i4>
      </vt:variant>
      <vt:variant>
        <vt:i4>184</vt:i4>
      </vt:variant>
      <vt:variant>
        <vt:i4>0</vt:i4>
      </vt:variant>
      <vt:variant>
        <vt:i4>5</vt:i4>
      </vt:variant>
      <vt:variant>
        <vt:lpwstr/>
      </vt:variant>
      <vt:variant>
        <vt:lpwstr>_Toc59215831</vt:lpwstr>
      </vt:variant>
      <vt:variant>
        <vt:i4>1507377</vt:i4>
      </vt:variant>
      <vt:variant>
        <vt:i4>178</vt:i4>
      </vt:variant>
      <vt:variant>
        <vt:i4>0</vt:i4>
      </vt:variant>
      <vt:variant>
        <vt:i4>5</vt:i4>
      </vt:variant>
      <vt:variant>
        <vt:lpwstr/>
      </vt:variant>
      <vt:variant>
        <vt:lpwstr>_Toc59215830</vt:lpwstr>
      </vt:variant>
      <vt:variant>
        <vt:i4>1966128</vt:i4>
      </vt:variant>
      <vt:variant>
        <vt:i4>172</vt:i4>
      </vt:variant>
      <vt:variant>
        <vt:i4>0</vt:i4>
      </vt:variant>
      <vt:variant>
        <vt:i4>5</vt:i4>
      </vt:variant>
      <vt:variant>
        <vt:lpwstr/>
      </vt:variant>
      <vt:variant>
        <vt:lpwstr>_Toc59215829</vt:lpwstr>
      </vt:variant>
      <vt:variant>
        <vt:i4>2031664</vt:i4>
      </vt:variant>
      <vt:variant>
        <vt:i4>166</vt:i4>
      </vt:variant>
      <vt:variant>
        <vt:i4>0</vt:i4>
      </vt:variant>
      <vt:variant>
        <vt:i4>5</vt:i4>
      </vt:variant>
      <vt:variant>
        <vt:lpwstr/>
      </vt:variant>
      <vt:variant>
        <vt:lpwstr>_Toc59215828</vt:lpwstr>
      </vt:variant>
      <vt:variant>
        <vt:i4>1048624</vt:i4>
      </vt:variant>
      <vt:variant>
        <vt:i4>160</vt:i4>
      </vt:variant>
      <vt:variant>
        <vt:i4>0</vt:i4>
      </vt:variant>
      <vt:variant>
        <vt:i4>5</vt:i4>
      </vt:variant>
      <vt:variant>
        <vt:lpwstr/>
      </vt:variant>
      <vt:variant>
        <vt:lpwstr>_Toc59215827</vt:lpwstr>
      </vt:variant>
      <vt:variant>
        <vt:i4>1114160</vt:i4>
      </vt:variant>
      <vt:variant>
        <vt:i4>154</vt:i4>
      </vt:variant>
      <vt:variant>
        <vt:i4>0</vt:i4>
      </vt:variant>
      <vt:variant>
        <vt:i4>5</vt:i4>
      </vt:variant>
      <vt:variant>
        <vt:lpwstr/>
      </vt:variant>
      <vt:variant>
        <vt:lpwstr>_Toc59215826</vt:lpwstr>
      </vt:variant>
      <vt:variant>
        <vt:i4>1179696</vt:i4>
      </vt:variant>
      <vt:variant>
        <vt:i4>148</vt:i4>
      </vt:variant>
      <vt:variant>
        <vt:i4>0</vt:i4>
      </vt:variant>
      <vt:variant>
        <vt:i4>5</vt:i4>
      </vt:variant>
      <vt:variant>
        <vt:lpwstr/>
      </vt:variant>
      <vt:variant>
        <vt:lpwstr>_Toc59215825</vt:lpwstr>
      </vt:variant>
      <vt:variant>
        <vt:i4>1245232</vt:i4>
      </vt:variant>
      <vt:variant>
        <vt:i4>142</vt:i4>
      </vt:variant>
      <vt:variant>
        <vt:i4>0</vt:i4>
      </vt:variant>
      <vt:variant>
        <vt:i4>5</vt:i4>
      </vt:variant>
      <vt:variant>
        <vt:lpwstr/>
      </vt:variant>
      <vt:variant>
        <vt:lpwstr>_Toc59215824</vt:lpwstr>
      </vt:variant>
      <vt:variant>
        <vt:i4>1310768</vt:i4>
      </vt:variant>
      <vt:variant>
        <vt:i4>136</vt:i4>
      </vt:variant>
      <vt:variant>
        <vt:i4>0</vt:i4>
      </vt:variant>
      <vt:variant>
        <vt:i4>5</vt:i4>
      </vt:variant>
      <vt:variant>
        <vt:lpwstr/>
      </vt:variant>
      <vt:variant>
        <vt:lpwstr>_Toc59215823</vt:lpwstr>
      </vt:variant>
      <vt:variant>
        <vt:i4>1376304</vt:i4>
      </vt:variant>
      <vt:variant>
        <vt:i4>130</vt:i4>
      </vt:variant>
      <vt:variant>
        <vt:i4>0</vt:i4>
      </vt:variant>
      <vt:variant>
        <vt:i4>5</vt:i4>
      </vt:variant>
      <vt:variant>
        <vt:lpwstr/>
      </vt:variant>
      <vt:variant>
        <vt:lpwstr>_Toc59215822</vt:lpwstr>
      </vt:variant>
      <vt:variant>
        <vt:i4>1441840</vt:i4>
      </vt:variant>
      <vt:variant>
        <vt:i4>124</vt:i4>
      </vt:variant>
      <vt:variant>
        <vt:i4>0</vt:i4>
      </vt:variant>
      <vt:variant>
        <vt:i4>5</vt:i4>
      </vt:variant>
      <vt:variant>
        <vt:lpwstr/>
      </vt:variant>
      <vt:variant>
        <vt:lpwstr>_Toc59215821</vt:lpwstr>
      </vt:variant>
      <vt:variant>
        <vt:i4>1507376</vt:i4>
      </vt:variant>
      <vt:variant>
        <vt:i4>118</vt:i4>
      </vt:variant>
      <vt:variant>
        <vt:i4>0</vt:i4>
      </vt:variant>
      <vt:variant>
        <vt:i4>5</vt:i4>
      </vt:variant>
      <vt:variant>
        <vt:lpwstr/>
      </vt:variant>
      <vt:variant>
        <vt:lpwstr>_Toc59215820</vt:lpwstr>
      </vt:variant>
      <vt:variant>
        <vt:i4>1966131</vt:i4>
      </vt:variant>
      <vt:variant>
        <vt:i4>112</vt:i4>
      </vt:variant>
      <vt:variant>
        <vt:i4>0</vt:i4>
      </vt:variant>
      <vt:variant>
        <vt:i4>5</vt:i4>
      </vt:variant>
      <vt:variant>
        <vt:lpwstr/>
      </vt:variant>
      <vt:variant>
        <vt:lpwstr>_Toc59215819</vt:lpwstr>
      </vt:variant>
      <vt:variant>
        <vt:i4>2031667</vt:i4>
      </vt:variant>
      <vt:variant>
        <vt:i4>106</vt:i4>
      </vt:variant>
      <vt:variant>
        <vt:i4>0</vt:i4>
      </vt:variant>
      <vt:variant>
        <vt:i4>5</vt:i4>
      </vt:variant>
      <vt:variant>
        <vt:lpwstr/>
      </vt:variant>
      <vt:variant>
        <vt:lpwstr>_Toc59215818</vt:lpwstr>
      </vt:variant>
      <vt:variant>
        <vt:i4>1507379</vt:i4>
      </vt:variant>
      <vt:variant>
        <vt:i4>100</vt:i4>
      </vt:variant>
      <vt:variant>
        <vt:i4>0</vt:i4>
      </vt:variant>
      <vt:variant>
        <vt:i4>5</vt:i4>
      </vt:variant>
      <vt:variant>
        <vt:lpwstr/>
      </vt:variant>
      <vt:variant>
        <vt:lpwstr>_Toc59215810</vt:lpwstr>
      </vt:variant>
      <vt:variant>
        <vt:i4>1966130</vt:i4>
      </vt:variant>
      <vt:variant>
        <vt:i4>94</vt:i4>
      </vt:variant>
      <vt:variant>
        <vt:i4>0</vt:i4>
      </vt:variant>
      <vt:variant>
        <vt:i4>5</vt:i4>
      </vt:variant>
      <vt:variant>
        <vt:lpwstr/>
      </vt:variant>
      <vt:variant>
        <vt:lpwstr>_Toc59215809</vt:lpwstr>
      </vt:variant>
      <vt:variant>
        <vt:i4>2031666</vt:i4>
      </vt:variant>
      <vt:variant>
        <vt:i4>88</vt:i4>
      </vt:variant>
      <vt:variant>
        <vt:i4>0</vt:i4>
      </vt:variant>
      <vt:variant>
        <vt:i4>5</vt:i4>
      </vt:variant>
      <vt:variant>
        <vt:lpwstr/>
      </vt:variant>
      <vt:variant>
        <vt:lpwstr>_Toc59215808</vt:lpwstr>
      </vt:variant>
      <vt:variant>
        <vt:i4>1048626</vt:i4>
      </vt:variant>
      <vt:variant>
        <vt:i4>82</vt:i4>
      </vt:variant>
      <vt:variant>
        <vt:i4>0</vt:i4>
      </vt:variant>
      <vt:variant>
        <vt:i4>5</vt:i4>
      </vt:variant>
      <vt:variant>
        <vt:lpwstr/>
      </vt:variant>
      <vt:variant>
        <vt:lpwstr>_Toc59215807</vt:lpwstr>
      </vt:variant>
      <vt:variant>
        <vt:i4>1114162</vt:i4>
      </vt:variant>
      <vt:variant>
        <vt:i4>76</vt:i4>
      </vt:variant>
      <vt:variant>
        <vt:i4>0</vt:i4>
      </vt:variant>
      <vt:variant>
        <vt:i4>5</vt:i4>
      </vt:variant>
      <vt:variant>
        <vt:lpwstr/>
      </vt:variant>
      <vt:variant>
        <vt:lpwstr>_Toc59215806</vt:lpwstr>
      </vt:variant>
      <vt:variant>
        <vt:i4>1179698</vt:i4>
      </vt:variant>
      <vt:variant>
        <vt:i4>70</vt:i4>
      </vt:variant>
      <vt:variant>
        <vt:i4>0</vt:i4>
      </vt:variant>
      <vt:variant>
        <vt:i4>5</vt:i4>
      </vt:variant>
      <vt:variant>
        <vt:lpwstr/>
      </vt:variant>
      <vt:variant>
        <vt:lpwstr>_Toc59215805</vt:lpwstr>
      </vt:variant>
      <vt:variant>
        <vt:i4>1245234</vt:i4>
      </vt:variant>
      <vt:variant>
        <vt:i4>64</vt:i4>
      </vt:variant>
      <vt:variant>
        <vt:i4>0</vt:i4>
      </vt:variant>
      <vt:variant>
        <vt:i4>5</vt:i4>
      </vt:variant>
      <vt:variant>
        <vt:lpwstr/>
      </vt:variant>
      <vt:variant>
        <vt:lpwstr>_Toc59215804</vt:lpwstr>
      </vt:variant>
      <vt:variant>
        <vt:i4>1310770</vt:i4>
      </vt:variant>
      <vt:variant>
        <vt:i4>58</vt:i4>
      </vt:variant>
      <vt:variant>
        <vt:i4>0</vt:i4>
      </vt:variant>
      <vt:variant>
        <vt:i4>5</vt:i4>
      </vt:variant>
      <vt:variant>
        <vt:lpwstr/>
      </vt:variant>
      <vt:variant>
        <vt:lpwstr>_Toc59215803</vt:lpwstr>
      </vt:variant>
      <vt:variant>
        <vt:i4>1376306</vt:i4>
      </vt:variant>
      <vt:variant>
        <vt:i4>52</vt:i4>
      </vt:variant>
      <vt:variant>
        <vt:i4>0</vt:i4>
      </vt:variant>
      <vt:variant>
        <vt:i4>5</vt:i4>
      </vt:variant>
      <vt:variant>
        <vt:lpwstr/>
      </vt:variant>
      <vt:variant>
        <vt:lpwstr>_Toc59215802</vt:lpwstr>
      </vt:variant>
      <vt:variant>
        <vt:i4>1441842</vt:i4>
      </vt:variant>
      <vt:variant>
        <vt:i4>46</vt:i4>
      </vt:variant>
      <vt:variant>
        <vt:i4>0</vt:i4>
      </vt:variant>
      <vt:variant>
        <vt:i4>5</vt:i4>
      </vt:variant>
      <vt:variant>
        <vt:lpwstr/>
      </vt:variant>
      <vt:variant>
        <vt:lpwstr>_Toc59215801</vt:lpwstr>
      </vt:variant>
      <vt:variant>
        <vt:i4>1507378</vt:i4>
      </vt:variant>
      <vt:variant>
        <vt:i4>40</vt:i4>
      </vt:variant>
      <vt:variant>
        <vt:i4>0</vt:i4>
      </vt:variant>
      <vt:variant>
        <vt:i4>5</vt:i4>
      </vt:variant>
      <vt:variant>
        <vt:lpwstr/>
      </vt:variant>
      <vt:variant>
        <vt:lpwstr>_Toc59215800</vt:lpwstr>
      </vt:variant>
      <vt:variant>
        <vt:i4>1114171</vt:i4>
      </vt:variant>
      <vt:variant>
        <vt:i4>34</vt:i4>
      </vt:variant>
      <vt:variant>
        <vt:i4>0</vt:i4>
      </vt:variant>
      <vt:variant>
        <vt:i4>5</vt:i4>
      </vt:variant>
      <vt:variant>
        <vt:lpwstr/>
      </vt:variant>
      <vt:variant>
        <vt:lpwstr>_Toc59215799</vt:lpwstr>
      </vt:variant>
      <vt:variant>
        <vt:i4>1048635</vt:i4>
      </vt:variant>
      <vt:variant>
        <vt:i4>28</vt:i4>
      </vt:variant>
      <vt:variant>
        <vt:i4>0</vt:i4>
      </vt:variant>
      <vt:variant>
        <vt:i4>5</vt:i4>
      </vt:variant>
      <vt:variant>
        <vt:lpwstr/>
      </vt:variant>
      <vt:variant>
        <vt:lpwstr>_Toc59215798</vt:lpwstr>
      </vt:variant>
      <vt:variant>
        <vt:i4>2031675</vt:i4>
      </vt:variant>
      <vt:variant>
        <vt:i4>22</vt:i4>
      </vt:variant>
      <vt:variant>
        <vt:i4>0</vt:i4>
      </vt:variant>
      <vt:variant>
        <vt:i4>5</vt:i4>
      </vt:variant>
      <vt:variant>
        <vt:lpwstr/>
      </vt:variant>
      <vt:variant>
        <vt:lpwstr>_Toc59215797</vt:lpwstr>
      </vt:variant>
      <vt:variant>
        <vt:i4>1966139</vt:i4>
      </vt:variant>
      <vt:variant>
        <vt:i4>16</vt:i4>
      </vt:variant>
      <vt:variant>
        <vt:i4>0</vt:i4>
      </vt:variant>
      <vt:variant>
        <vt:i4>5</vt:i4>
      </vt:variant>
      <vt:variant>
        <vt:lpwstr/>
      </vt:variant>
      <vt:variant>
        <vt:lpwstr>_Toc59215796</vt:lpwstr>
      </vt:variant>
      <vt:variant>
        <vt:i4>1900603</vt:i4>
      </vt:variant>
      <vt:variant>
        <vt:i4>10</vt:i4>
      </vt:variant>
      <vt:variant>
        <vt:i4>0</vt:i4>
      </vt:variant>
      <vt:variant>
        <vt:i4>5</vt:i4>
      </vt:variant>
      <vt:variant>
        <vt:lpwstr/>
      </vt:variant>
      <vt:variant>
        <vt:lpwstr>_Toc59215795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基于仿真数据收集的网络可靠性实验数据分析平台</dc:title>
  <dc:subject/>
  <dc:creator>Lenovo User</dc:creator>
  <cp:keywords/>
  <dc:description/>
  <cp:lastModifiedBy>Think</cp:lastModifiedBy>
  <cp:revision>2</cp:revision>
  <cp:lastPrinted>1899-12-31T16:00:00Z</cp:lastPrinted>
  <dcterms:created xsi:type="dcterms:W3CDTF">2020-12-30T04:40:00Z</dcterms:created>
  <dcterms:modified xsi:type="dcterms:W3CDTF">2021-01-21T13:11:00Z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2052-8.1.0.3089</vt:lpwstr>
  </property>
  <property fmtid="{D5CDD505-2E9C-101B-9397-08002B2CF9AE}" pid="3" name="MTEquationSection">
    <vt:lpwstr>1</vt:lpwstr>
  </property>
  <property fmtid="{D5CDD505-2E9C-101B-9397-08002B2CF9AE}" pid="4" name="MTWinEqns">
    <vt:bool>true</vt:bool>
  </property>
  <property fmtid="{D5CDD505-2E9C-101B-9397-08002B2CF9AE}" pid="5" name="MTEquationNumber2">
    <vt:lpwstr>(#E1)</vt:lpwstr>
  </property>
</Properties>
</file>